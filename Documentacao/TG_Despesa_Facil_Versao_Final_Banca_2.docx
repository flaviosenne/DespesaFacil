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550D01" w:rsidP="00172704">
      <w:pPr>
        <w:pStyle w:val="0-Autor"/>
        <w:spacing w:line="360" w:lineRule="auto"/>
        <w:rPr>
          <w:rFonts w:cs="Arial"/>
          <w:szCs w:val="28"/>
        </w:rPr>
      </w:pPr>
      <w:r>
        <w:rPr>
          <w:rFonts w:cs="Arial"/>
          <w:szCs w:val="28"/>
        </w:rPr>
        <w:t>JOÃO FLAVIO LIMA FLAUSINO SENNE</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550D01" w:rsidRDefault="00550D01" w:rsidP="00550D01">
      <w:pPr>
        <w:pStyle w:val="0-TitTCC"/>
        <w:spacing w:before="0" w:line="360" w:lineRule="auto"/>
        <w:rPr>
          <w:szCs w:val="28"/>
        </w:rPr>
      </w:pPr>
      <w:r w:rsidRPr="00B74373">
        <w:rPr>
          <w:szCs w:val="28"/>
        </w:rPr>
        <w:t xml:space="preserve">Aplicativo para </w:t>
      </w:r>
      <w:r>
        <w:rPr>
          <w:szCs w:val="28"/>
        </w:rPr>
        <w:t>Despesas pessoaiS PARA WEB</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rsidR="00F909A8" w:rsidRPr="00F909A8" w:rsidRDefault="00F909A8" w:rsidP="00172704">
      <w:pPr>
        <w:ind w:left="3969" w:firstLine="0"/>
        <w:rPr>
          <w:rFonts w:cs="Arial"/>
        </w:rPr>
      </w:pPr>
    </w:p>
    <w:p w:rsidR="00550D01" w:rsidRPr="00B74373" w:rsidRDefault="00550D01" w:rsidP="00550D01">
      <w:pPr>
        <w:ind w:left="3969" w:firstLine="0"/>
      </w:pPr>
      <w:r w:rsidRPr="00B74373">
        <w:t>Orientador: Prof. Carlos Alberto Lucas</w:t>
      </w:r>
    </w:p>
    <w:p w:rsidR="00325835" w:rsidRDefault="00325835" w:rsidP="00325835"/>
    <w:p w:rsidR="00AC73C7" w:rsidRDefault="00AC73C7" w:rsidP="00325835"/>
    <w:p w:rsidR="00F909A8" w:rsidRDefault="00F909A8" w:rsidP="00172704">
      <w:pPr>
        <w:pStyle w:val="0-TitAFR"/>
        <w:spacing w:before="0" w:line="360" w:lineRule="auto"/>
        <w:rPr>
          <w:rFonts w:cs="Arial"/>
          <w:szCs w:val="28"/>
        </w:rPr>
      </w:pPr>
    </w:p>
    <w:p w:rsidR="00550D01" w:rsidRPr="00550D01" w:rsidRDefault="00550D01" w:rsidP="00550D01"/>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550D01" w:rsidP="00172704">
      <w:pPr>
        <w:pStyle w:val="0-Data"/>
        <w:spacing w:line="360" w:lineRule="auto"/>
        <w:rPr>
          <w:rFonts w:cs="Arial"/>
        </w:rPr>
        <w:sectPr w:rsidR="0044473D" w:rsidSect="00BD099F">
          <w:headerReference w:type="default" r:id="rId9"/>
          <w:footnotePr>
            <w:pos w:val="beneathText"/>
          </w:footnotePr>
          <w:type w:val="continuous"/>
          <w:pgSz w:w="11905" w:h="16837"/>
          <w:pgMar w:top="1701" w:right="1134" w:bottom="1134" w:left="1701" w:header="720" w:footer="720" w:gutter="0"/>
          <w:pgNumType w:start="0"/>
          <w:cols w:space="720"/>
          <w:docGrid w:linePitch="360"/>
        </w:sectPr>
      </w:pPr>
      <w:r>
        <w:rPr>
          <w:rFonts w:cs="Arial"/>
        </w:rPr>
        <w:t>2021</w:t>
      </w:r>
    </w:p>
    <w:p w:rsidR="00550D01" w:rsidRPr="00550D01" w:rsidRDefault="00550D01" w:rsidP="00550D01">
      <w:pPr>
        <w:pStyle w:val="0-TitTCC"/>
        <w:spacing w:before="0" w:line="360" w:lineRule="auto"/>
        <w:rPr>
          <w:szCs w:val="28"/>
        </w:rPr>
      </w:pPr>
      <w:bookmarkStart w:id="0" w:name="_Toc434489461"/>
      <w:r w:rsidRPr="00B74373">
        <w:rPr>
          <w:szCs w:val="28"/>
        </w:rPr>
        <w:lastRenderedPageBreak/>
        <w:t xml:space="preserve">Aplicativo para </w:t>
      </w:r>
      <w:r>
        <w:rPr>
          <w:szCs w:val="28"/>
        </w:rPr>
        <w:t>Despesas pessoaiS PARA WEB</w:t>
      </w:r>
    </w:p>
    <w:p w:rsidR="00550D01" w:rsidRPr="00AF435B" w:rsidRDefault="00550D01" w:rsidP="00550D01">
      <w:pPr>
        <w:ind w:firstLine="0"/>
        <w:jc w:val="center"/>
        <w:rPr>
          <w:rFonts w:cs="Arial"/>
          <w:b/>
          <w:szCs w:val="24"/>
        </w:rPr>
      </w:pPr>
      <w:r>
        <w:rPr>
          <w:rFonts w:cs="Arial"/>
          <w:b/>
          <w:szCs w:val="24"/>
        </w:rPr>
        <w:t xml:space="preserve">Joao Flávio Lima </w:t>
      </w:r>
      <w:proofErr w:type="spellStart"/>
      <w:r>
        <w:rPr>
          <w:rFonts w:cs="Arial"/>
          <w:b/>
          <w:szCs w:val="24"/>
        </w:rPr>
        <w:t>Flausino</w:t>
      </w:r>
      <w:proofErr w:type="spellEnd"/>
      <w:r>
        <w:rPr>
          <w:rFonts w:cs="Arial"/>
          <w:b/>
          <w:szCs w:val="24"/>
        </w:rPr>
        <w:t xml:space="preserve"> </w:t>
      </w:r>
      <w:proofErr w:type="spellStart"/>
      <w:r>
        <w:rPr>
          <w:rFonts w:cs="Arial"/>
          <w:b/>
          <w:szCs w:val="24"/>
        </w:rPr>
        <w:t>Senne</w:t>
      </w:r>
      <w:proofErr w:type="spellEnd"/>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550D01" w:rsidRPr="00B74373" w:rsidRDefault="00550D01" w:rsidP="00550D01">
      <w:pPr>
        <w:pStyle w:val="0-ABNT"/>
        <w:spacing w:after="160" w:line="240" w:lineRule="auto"/>
        <w:ind w:firstLine="0"/>
        <w:rPr>
          <w:lang w:val="pt-BR"/>
        </w:rPr>
      </w:pPr>
      <w:r>
        <w:rPr>
          <w:lang w:val="pt-BR"/>
        </w:rPr>
        <w:t>A</w:t>
      </w:r>
      <w:r w:rsidRPr="0056140B">
        <w:rPr>
          <w:lang w:val="pt-BR"/>
        </w:rPr>
        <w:t xml:space="preserve"> necessidade de gerenciar as receitas e as despesas mensais assumidas, que motivaram o desenvolvimento deste aplicativo. Se a pessoa tem problemas com a contabilidade pessoal, bem como, não possui uma conta em agência financeira ou se possui, mas não utiliza o aplicativo desta instituição, o objeto deste estudo proporcionará um aplicativo com algumas funcionalidades e de fácil manuseio. Com ele é possível por meio do controle de entrada e saída de recursos (dinheiro), obter informações relevantes, pois o sistema encarregará da construção dos formulários, tabelas e cálculos, </w:t>
      </w:r>
      <w:r>
        <w:rPr>
          <w:lang w:val="pt-BR"/>
        </w:rPr>
        <w:t xml:space="preserve">através da </w:t>
      </w:r>
      <w:r w:rsidRPr="0056140B">
        <w:rPr>
          <w:lang w:val="pt-BR"/>
        </w:rPr>
        <w:t>inse</w:t>
      </w:r>
      <w:r>
        <w:rPr>
          <w:lang w:val="pt-BR"/>
        </w:rPr>
        <w:t>rção</w:t>
      </w:r>
      <w:r w:rsidRPr="0056140B">
        <w:rPr>
          <w:lang w:val="pt-BR"/>
        </w:rPr>
        <w:t xml:space="preserve"> </w:t>
      </w:r>
      <w:r>
        <w:rPr>
          <w:lang w:val="pt-BR"/>
        </w:rPr>
        <w:t>d</w:t>
      </w:r>
      <w:r w:rsidRPr="0056140B">
        <w:rPr>
          <w:lang w:val="pt-BR"/>
        </w:rPr>
        <w:t>os dados</w:t>
      </w:r>
      <w:r>
        <w:rPr>
          <w:lang w:val="pt-BR"/>
        </w:rPr>
        <w:t>. O</w:t>
      </w:r>
      <w:r w:rsidRPr="0056140B">
        <w:rPr>
          <w:lang w:val="pt-BR"/>
        </w:rPr>
        <w:t xml:space="preserve"> objetivo </w:t>
      </w:r>
      <w:r>
        <w:rPr>
          <w:lang w:val="pt-BR"/>
        </w:rPr>
        <w:t>foi oferecer um aplicativo para o</w:t>
      </w:r>
      <w:r w:rsidRPr="0056140B">
        <w:rPr>
          <w:lang w:val="pt-BR"/>
        </w:rPr>
        <w:t xml:space="preserve"> fluxo de recursos a ponto de conseguir estar em </w:t>
      </w:r>
      <w:r w:rsidRPr="0056140B">
        <w:rPr>
          <w:i/>
          <w:iCs/>
          <w:lang w:val="pt-BR"/>
        </w:rPr>
        <w:t>superávit</w:t>
      </w:r>
      <w:r w:rsidRPr="0056140B">
        <w:rPr>
          <w:lang w:val="pt-BR"/>
        </w:rPr>
        <w:t xml:space="preserve">, no entanto, esse documento mostrará quais os passos trilhados para o desenvolvimento de uma aplicação cujo objetivo é facilitar o acesso ao controle de entrada e saída de dinheiro. Foram adotados alguns padrões de desenvolvimento tanto na construção do software, quanto na metodologia de construção em geral. Em seguida uma tabela com </w:t>
      </w:r>
      <w:proofErr w:type="gramStart"/>
      <w:r w:rsidRPr="0056140B">
        <w:rPr>
          <w:lang w:val="pt-BR"/>
        </w:rPr>
        <w:t>todos</w:t>
      </w:r>
      <w:proofErr w:type="gramEnd"/>
      <w:r w:rsidRPr="0056140B">
        <w:rPr>
          <w:lang w:val="pt-BR"/>
        </w:rPr>
        <w:t xml:space="preserve"> requisitos e processos do funcionamento do sistema, sendo ilustrado por diagramas da UML como o caso de uso, diagrama de sequência e de atividade, também como está estruturado o banco com o modelo conceitual e por fim algumas telas desenvolvidas na sua conclusão.</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550D01" w:rsidRDefault="009B196A" w:rsidP="00550D01">
      <w:pPr>
        <w:pStyle w:val="RME-Resumo"/>
        <w:numPr>
          <w:ilvl w:val="0"/>
          <w:numId w:val="0"/>
        </w:numPr>
        <w:spacing w:before="0"/>
        <w:ind w:left="227" w:hanging="227"/>
        <w:rPr>
          <w:rFonts w:cs="Arial"/>
          <w:b/>
          <w:bCs/>
          <w:i/>
          <w:szCs w:val="24"/>
        </w:rPr>
      </w:pPr>
      <w:r w:rsidRPr="004B4E13">
        <w:rPr>
          <w:rFonts w:ascii="Arial" w:hAnsi="Arial" w:cs="Arial"/>
          <w:b/>
          <w:sz w:val="24"/>
          <w:szCs w:val="24"/>
        </w:rPr>
        <w:t>Palavras-chave:</w:t>
      </w:r>
      <w:r w:rsidRPr="004B4E13">
        <w:rPr>
          <w:rFonts w:ascii="Arial" w:hAnsi="Arial" w:cs="Arial"/>
          <w:sz w:val="24"/>
          <w:szCs w:val="24"/>
        </w:rPr>
        <w:t xml:space="preserve"> </w:t>
      </w:r>
      <w:r w:rsidR="00550D01" w:rsidRPr="00025EB0">
        <w:rPr>
          <w:rFonts w:ascii="Arial" w:hAnsi="Arial" w:cs="Arial"/>
          <w:sz w:val="24"/>
          <w:szCs w:val="24"/>
        </w:rPr>
        <w:t xml:space="preserve">Estrutura, Fluxo, Informação, Recursos, </w:t>
      </w:r>
      <w:proofErr w:type="gramStart"/>
      <w:r w:rsidR="00550D01" w:rsidRPr="00025EB0">
        <w:rPr>
          <w:rFonts w:ascii="Arial" w:hAnsi="Arial" w:cs="Arial"/>
          <w:sz w:val="24"/>
          <w:szCs w:val="24"/>
        </w:rPr>
        <w:t>Requisitos</w:t>
      </w:r>
      <w:proofErr w:type="gramEnd"/>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550D01" w:rsidRPr="00744F61" w:rsidRDefault="00550D01" w:rsidP="00550D01">
      <w:pPr>
        <w:pStyle w:val="0-ABNT"/>
        <w:spacing w:line="240" w:lineRule="auto"/>
        <w:ind w:firstLine="0"/>
        <w:rPr>
          <w:i/>
        </w:rPr>
      </w:pPr>
      <w:r w:rsidRPr="00744F61">
        <w:rPr>
          <w:i/>
        </w:rPr>
        <w:t xml:space="preserve">The necessity to manage the monthly revenue and expenses asserts, motivated the development of this application. If the person have any problems with they own accounting, and don't have an account in a financial agency or it has, but don't use the application from that agency, the object from this study will provide an application with some features and easy access to everyone. It is possible to control the entrance and exit of resources (Money), get </w:t>
      </w:r>
      <w:proofErr w:type="spellStart"/>
      <w:r w:rsidRPr="00744F61">
        <w:rPr>
          <w:i/>
        </w:rPr>
        <w:t>importants</w:t>
      </w:r>
      <w:proofErr w:type="spellEnd"/>
      <w:r w:rsidRPr="00744F61">
        <w:rPr>
          <w:i/>
        </w:rPr>
        <w:t xml:space="preserve"> </w:t>
      </w:r>
      <w:proofErr w:type="spellStart"/>
      <w:r w:rsidRPr="00744F61">
        <w:rPr>
          <w:i/>
        </w:rPr>
        <w:t>informations</w:t>
      </w:r>
      <w:proofErr w:type="spellEnd"/>
      <w:r w:rsidRPr="00744F61">
        <w:rPr>
          <w:i/>
        </w:rPr>
        <w:t xml:space="preserve">, because the system will work to construct the forms, tables and all financial </w:t>
      </w:r>
      <w:proofErr w:type="gramStart"/>
      <w:r w:rsidRPr="00744F61">
        <w:rPr>
          <w:i/>
        </w:rPr>
        <w:t>math</w:t>
      </w:r>
      <w:proofErr w:type="gramEnd"/>
      <w:r w:rsidRPr="00744F61">
        <w:rPr>
          <w:i/>
        </w:rPr>
        <w:t xml:space="preserve"> by data insert. The objective was to offer a resource flow that can be surplus, otherwise, this document show what steps was trait to the development an application that has the main focus to make the easier access to control how much get in, and how much get out. It was adopted some development patterns in construction of the software and using build Metrologic’s in general. Also a table with all the requirements and process about every system function, been </w:t>
      </w:r>
      <w:proofErr w:type="spellStart"/>
      <w:r w:rsidRPr="00744F61">
        <w:rPr>
          <w:i/>
        </w:rPr>
        <w:t>ilustrate</w:t>
      </w:r>
      <w:proofErr w:type="spellEnd"/>
      <w:r w:rsidRPr="00744F61">
        <w:rPr>
          <w:i/>
        </w:rPr>
        <w:t xml:space="preserve"> using UML diagram's, for an example the use case, sequence and activity, even the conceptual model, for the end a few windows developed in the conclusion.</w:t>
      </w:r>
    </w:p>
    <w:p w:rsidR="009B196A" w:rsidRPr="004B4E13" w:rsidRDefault="009B196A" w:rsidP="009B196A">
      <w:pPr>
        <w:pStyle w:val="Estilo1"/>
        <w:spacing w:after="0" w:line="240" w:lineRule="auto"/>
        <w:rPr>
          <w:i/>
          <w:sz w:val="24"/>
          <w:szCs w:val="24"/>
        </w:rPr>
      </w:pPr>
    </w:p>
    <w:p w:rsidR="009B196A" w:rsidRPr="004B4E13" w:rsidRDefault="009B196A" w:rsidP="009B196A">
      <w:pPr>
        <w:pStyle w:val="RME-Resumo"/>
        <w:numPr>
          <w:ilvl w:val="0"/>
          <w:numId w:val="0"/>
        </w:numPr>
        <w:spacing w:before="0"/>
        <w:ind w:left="227" w:hanging="227"/>
        <w:rPr>
          <w:rFonts w:ascii="Arial" w:hAnsi="Arial" w:cs="Arial"/>
          <w:i/>
          <w:sz w:val="24"/>
          <w:szCs w:val="24"/>
        </w:rPr>
      </w:pPr>
      <w:proofErr w:type="spellStart"/>
      <w:r w:rsidRPr="004B4E13">
        <w:rPr>
          <w:rFonts w:ascii="Arial" w:hAnsi="Arial" w:cs="Arial"/>
          <w:b/>
          <w:i/>
          <w:sz w:val="24"/>
          <w:szCs w:val="24"/>
        </w:rPr>
        <w:t>Keywords</w:t>
      </w:r>
      <w:proofErr w:type="spellEnd"/>
      <w:r w:rsidRPr="004B4E13">
        <w:rPr>
          <w:rFonts w:ascii="Arial" w:hAnsi="Arial" w:cs="Arial"/>
          <w:b/>
          <w:i/>
          <w:sz w:val="24"/>
          <w:szCs w:val="24"/>
        </w:rPr>
        <w:t>:</w:t>
      </w:r>
      <w:r w:rsidRPr="004B4E13">
        <w:rPr>
          <w:rFonts w:ascii="Arial" w:hAnsi="Arial" w:cs="Arial"/>
          <w:i/>
          <w:sz w:val="24"/>
          <w:szCs w:val="24"/>
        </w:rPr>
        <w:t xml:space="preserve"> </w:t>
      </w:r>
      <w:r w:rsidR="00550D01" w:rsidRPr="00025EB0">
        <w:rPr>
          <w:rFonts w:ascii="Arial" w:hAnsi="Arial" w:cs="Arial"/>
          <w:i/>
          <w:sz w:val="24"/>
          <w:szCs w:val="24"/>
          <w:lang w:val="en-US"/>
        </w:rPr>
        <w:t>Structure, Flow, Information, Resource, Request.</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550D01" w:rsidRDefault="00550D01" w:rsidP="00550D01">
      <w:pPr>
        <w:pStyle w:val="0-ABNT"/>
        <w:rPr>
          <w:lang w:val="pt-BR"/>
        </w:rPr>
      </w:pPr>
      <w:bookmarkStart w:id="1" w:name="_Toc434489512"/>
      <w:r w:rsidRPr="00B74373">
        <w:rPr>
          <w:lang w:val="pt-BR"/>
        </w:rPr>
        <w:t xml:space="preserve">Para entender qual o propósito do desenvolvimento do aplicativo, é necessário refletir no seguinte aspecto. Como saber o quanto e quando </w:t>
      </w:r>
      <w:proofErr w:type="gramStart"/>
      <w:r w:rsidRPr="00B74373">
        <w:rPr>
          <w:lang w:val="pt-BR"/>
        </w:rPr>
        <w:t>deve-se</w:t>
      </w:r>
      <w:proofErr w:type="gramEnd"/>
      <w:r w:rsidRPr="00B74373">
        <w:rPr>
          <w:lang w:val="pt-BR"/>
        </w:rPr>
        <w:t xml:space="preserve"> comprar algo independente da necessidade</w:t>
      </w:r>
      <w:r>
        <w:rPr>
          <w:lang w:val="pt-BR"/>
        </w:rPr>
        <w:t xml:space="preserve">? Mesmo sabendo, por que assumir </w:t>
      </w:r>
      <w:r w:rsidRPr="00B74373">
        <w:rPr>
          <w:lang w:val="pt-BR"/>
        </w:rPr>
        <w:t xml:space="preserve">dívidas? A resposta parece simples, basta apenas anotar o que recebe e </w:t>
      </w:r>
      <w:r>
        <w:rPr>
          <w:lang w:val="pt-BR"/>
        </w:rPr>
        <w:t xml:space="preserve">o </w:t>
      </w:r>
      <w:r w:rsidRPr="00B74373">
        <w:rPr>
          <w:lang w:val="pt-BR"/>
        </w:rPr>
        <w:t>que gasta (receita menos despesa</w:t>
      </w:r>
      <w:r>
        <w:rPr>
          <w:lang w:val="pt-BR"/>
        </w:rPr>
        <w:t xml:space="preserve"> é</w:t>
      </w:r>
      <w:r w:rsidRPr="00B74373">
        <w:rPr>
          <w:lang w:val="pt-BR"/>
        </w:rPr>
        <w:t xml:space="preserve"> igual valor disponível). </w:t>
      </w:r>
      <w:proofErr w:type="gramStart"/>
      <w:r w:rsidRPr="00B74373">
        <w:rPr>
          <w:lang w:val="pt-BR"/>
        </w:rPr>
        <w:t>Se é</w:t>
      </w:r>
      <w:proofErr w:type="gramEnd"/>
      <w:r w:rsidRPr="00B74373">
        <w:rPr>
          <w:lang w:val="pt-BR"/>
        </w:rPr>
        <w:t xml:space="preserve"> tão simples por</w:t>
      </w:r>
      <w:r>
        <w:rPr>
          <w:lang w:val="pt-BR"/>
        </w:rPr>
        <w:t xml:space="preserve"> </w:t>
      </w:r>
      <w:r w:rsidRPr="00B74373">
        <w:rPr>
          <w:lang w:val="pt-BR"/>
        </w:rPr>
        <w:t>que muit</w:t>
      </w:r>
      <w:r>
        <w:rPr>
          <w:lang w:val="pt-BR"/>
        </w:rPr>
        <w:t>a</w:t>
      </w:r>
      <w:r w:rsidRPr="00B74373">
        <w:rPr>
          <w:lang w:val="pt-BR"/>
        </w:rPr>
        <w:t xml:space="preserve">s </w:t>
      </w:r>
      <w:r>
        <w:rPr>
          <w:lang w:val="pt-BR"/>
        </w:rPr>
        <w:t xml:space="preserve">pessoas </w:t>
      </w:r>
      <w:r w:rsidRPr="00B74373">
        <w:rPr>
          <w:lang w:val="pt-BR"/>
        </w:rPr>
        <w:t xml:space="preserve">possuem dívidas? </w:t>
      </w:r>
    </w:p>
    <w:p w:rsidR="00550D01" w:rsidRPr="00B74373" w:rsidRDefault="00550D01" w:rsidP="00550D01">
      <w:pPr>
        <w:pStyle w:val="0-ABNT"/>
        <w:rPr>
          <w:lang w:val="pt-BR"/>
        </w:rPr>
      </w:pPr>
      <w:r w:rsidRPr="00B74373">
        <w:rPr>
          <w:lang w:val="pt-BR"/>
        </w:rPr>
        <w:t xml:space="preserve">Existem vários fatores, entre eles são os imprevistos que surgem e “obrigam” </w:t>
      </w:r>
      <w:r>
        <w:rPr>
          <w:lang w:val="pt-BR"/>
        </w:rPr>
        <w:t>um gasto</w:t>
      </w:r>
      <w:r w:rsidRPr="00B74373">
        <w:rPr>
          <w:lang w:val="pt-BR"/>
        </w:rPr>
        <w:t xml:space="preserve"> com determinad</w:t>
      </w:r>
      <w:r>
        <w:rPr>
          <w:lang w:val="pt-BR"/>
        </w:rPr>
        <w:t>o item</w:t>
      </w:r>
      <w:r w:rsidRPr="00B74373">
        <w:rPr>
          <w:lang w:val="pt-BR"/>
        </w:rPr>
        <w:t>, a</w:t>
      </w:r>
      <w:r>
        <w:rPr>
          <w:lang w:val="pt-BR"/>
        </w:rPr>
        <w:t xml:space="preserve"> </w:t>
      </w:r>
      <w:r w:rsidRPr="00B74373">
        <w:rPr>
          <w:lang w:val="pt-BR"/>
        </w:rPr>
        <w:t>falta de costume em anotar os lançamentos seja pela correria do dia ou por esquec</w:t>
      </w:r>
      <w:r>
        <w:rPr>
          <w:lang w:val="pt-BR"/>
        </w:rPr>
        <w:t>imento</w:t>
      </w:r>
      <w:r w:rsidRPr="00B74373">
        <w:rPr>
          <w:lang w:val="pt-BR"/>
        </w:rPr>
        <w:t xml:space="preserve">, ou até mesmo por teimosia, por achar que está tudo sobre controle. O mais importante dos motivos é </w:t>
      </w:r>
      <w:r>
        <w:rPr>
          <w:lang w:val="pt-BR"/>
        </w:rPr>
        <w:t>sempre a falta de</w:t>
      </w:r>
      <w:r w:rsidRPr="00B74373">
        <w:rPr>
          <w:lang w:val="pt-BR"/>
        </w:rPr>
        <w:t xml:space="preserve"> tempo. O tempo gasto para </w:t>
      </w:r>
      <w:r>
        <w:rPr>
          <w:lang w:val="pt-BR"/>
        </w:rPr>
        <w:t>criar um</w:t>
      </w:r>
      <w:r w:rsidRPr="00B74373">
        <w:rPr>
          <w:lang w:val="pt-BR"/>
        </w:rPr>
        <w:t>a estrutura e aliment</w:t>
      </w:r>
      <w:r>
        <w:rPr>
          <w:lang w:val="pt-BR"/>
        </w:rPr>
        <w:t xml:space="preserve">á-la </w:t>
      </w:r>
      <w:r w:rsidRPr="00B74373">
        <w:rPr>
          <w:lang w:val="pt-BR"/>
        </w:rPr>
        <w:t xml:space="preserve">com dados relevantes pode ser mais demorado, por esse motivo acabam desanimando de monitorar os gastos. </w:t>
      </w:r>
    </w:p>
    <w:p w:rsidR="00550D01" w:rsidRDefault="00550D01" w:rsidP="00550D01">
      <w:pPr>
        <w:pStyle w:val="0-ABNT"/>
        <w:ind w:firstLine="708"/>
        <w:rPr>
          <w:lang w:val="pt-BR"/>
        </w:rPr>
      </w:pPr>
      <w:r>
        <w:rPr>
          <w:shd w:val="clear" w:color="auto" w:fill="FFFFFF"/>
          <w:lang w:val="pt-BR"/>
        </w:rPr>
        <w:t xml:space="preserve">Segundo matéria publicada: </w:t>
      </w:r>
      <w:r w:rsidRPr="00B74373">
        <w:rPr>
          <w:shd w:val="clear" w:color="auto" w:fill="FFFFFF"/>
          <w:lang w:val="pt-BR"/>
        </w:rPr>
        <w:t>“54 milhões de brasileiros estão endividados. Isso equivale a 40% dos adultos com mais de 18 anos. Todas as dívidas, somadas, chegam a um valor impressionante</w:t>
      </w:r>
      <w:r>
        <w:rPr>
          <w:shd w:val="clear" w:color="auto" w:fill="FFFFFF"/>
          <w:lang w:val="pt-BR"/>
        </w:rPr>
        <w:t xml:space="preserve"> de R</w:t>
      </w:r>
      <w:r w:rsidRPr="00B74373">
        <w:rPr>
          <w:shd w:val="clear" w:color="auto" w:fill="FFFFFF"/>
          <w:lang w:val="pt-BR"/>
        </w:rPr>
        <w:t>$ 218 bilhões” (</w:t>
      </w:r>
      <w:r>
        <w:rPr>
          <w:shd w:val="clear" w:color="auto" w:fill="FFFFFF"/>
          <w:lang w:val="pt-BR"/>
        </w:rPr>
        <w:t>www.jornal.usp.br – 2 de janeiro de 2019</w:t>
      </w:r>
      <w:r w:rsidRPr="00B74373">
        <w:rPr>
          <w:shd w:val="clear" w:color="auto" w:fill="FFFFFF"/>
          <w:lang w:val="pt-BR"/>
        </w:rPr>
        <w:t>).</w:t>
      </w:r>
      <w:r w:rsidRPr="00B74373">
        <w:rPr>
          <w:lang w:val="pt-BR"/>
        </w:rPr>
        <w:t xml:space="preserve"> Isso acontece por não sobrar dinheiro para as compras em geral, então parcelam em cartões de crédito ou dividem em prestações.</w:t>
      </w:r>
    </w:p>
    <w:p w:rsidR="00550D01" w:rsidRPr="00B74373" w:rsidRDefault="00550D01" w:rsidP="00550D01">
      <w:pPr>
        <w:pStyle w:val="0-ABNT"/>
        <w:ind w:firstLine="708"/>
        <w:rPr>
          <w:lang w:val="pt-BR"/>
        </w:rPr>
      </w:pPr>
      <w:r w:rsidRPr="00B74373">
        <w:rPr>
          <w:lang w:val="pt-BR"/>
        </w:rPr>
        <w:t xml:space="preserve">Cada pessoa recebe seu salário e precisa ou deseja ter algo, no entanto não contam com os imprevistos que podem ocorrer no decorrer do mês, por isso necessitam gastar mais do que possuem no momento, decidem parcelar ou sujeitar-se a altíssimos juros com boletos. O foco desse projeto não é entrar em detalhes de como gerenciar as finanças por assim dizer, mas apresentar uma ferramenta desenvolvida para fins de controlar </w:t>
      </w:r>
      <w:r>
        <w:rPr>
          <w:lang w:val="pt-BR"/>
        </w:rPr>
        <w:t xml:space="preserve">o </w:t>
      </w:r>
      <w:r w:rsidRPr="00B74373">
        <w:rPr>
          <w:lang w:val="pt-BR"/>
        </w:rPr>
        <w:t>fluxo de entradas e saídas de recurso</w:t>
      </w:r>
      <w:r>
        <w:rPr>
          <w:lang w:val="pt-BR"/>
        </w:rPr>
        <w:t>s financeiros ao indivíduo</w:t>
      </w:r>
      <w:r w:rsidRPr="00B74373">
        <w:rPr>
          <w:lang w:val="pt-BR"/>
        </w:rPr>
        <w:t xml:space="preserve">. </w:t>
      </w:r>
    </w:p>
    <w:p w:rsidR="00550D01" w:rsidRDefault="00550D01" w:rsidP="00550D01">
      <w:pPr>
        <w:pStyle w:val="0-ABNT"/>
        <w:rPr>
          <w:lang w:val="pt-BR"/>
        </w:rPr>
      </w:pPr>
      <w:r>
        <w:rPr>
          <w:lang w:val="pt-BR"/>
        </w:rPr>
        <w:t>Neste</w:t>
      </w:r>
      <w:r w:rsidRPr="00B74373">
        <w:rPr>
          <w:lang w:val="pt-BR"/>
        </w:rPr>
        <w:t xml:space="preserve"> cenário, foi proposta uma iniciativa de desenvolver uma aplicação capaz de agilizar o processo de construção do armazenamento de dados para assim tê-los à disposição em qualquer lugar, basta ter acesso </w:t>
      </w:r>
      <w:proofErr w:type="gramStart"/>
      <w:r w:rsidRPr="00B74373">
        <w:rPr>
          <w:lang w:val="pt-BR"/>
        </w:rPr>
        <w:t>a</w:t>
      </w:r>
      <w:proofErr w:type="gramEnd"/>
      <w:r w:rsidRPr="00B74373">
        <w:rPr>
          <w:lang w:val="pt-BR"/>
        </w:rPr>
        <w:t xml:space="preserve"> internet que os dados serão mostrados para o usuário</w:t>
      </w:r>
      <w:r>
        <w:rPr>
          <w:lang w:val="pt-BR"/>
        </w:rPr>
        <w:t xml:space="preserve">, possibilitando a </w:t>
      </w:r>
      <w:r w:rsidRPr="00B74373">
        <w:rPr>
          <w:lang w:val="pt-BR"/>
        </w:rPr>
        <w:t>toma</w:t>
      </w:r>
      <w:r>
        <w:rPr>
          <w:lang w:val="pt-BR"/>
        </w:rPr>
        <w:t>da de</w:t>
      </w:r>
      <w:r w:rsidRPr="00B74373">
        <w:rPr>
          <w:lang w:val="pt-BR"/>
        </w:rPr>
        <w:t xml:space="preserve"> decis</w:t>
      </w:r>
      <w:r>
        <w:rPr>
          <w:lang w:val="pt-BR"/>
        </w:rPr>
        <w:t>ão</w:t>
      </w:r>
      <w:r w:rsidRPr="00B74373">
        <w:rPr>
          <w:lang w:val="pt-BR"/>
        </w:rPr>
        <w:t xml:space="preserve">. </w:t>
      </w:r>
    </w:p>
    <w:p w:rsidR="00550D01" w:rsidRDefault="00550D01" w:rsidP="00550D01">
      <w:pPr>
        <w:pStyle w:val="0-ABNT"/>
        <w:rPr>
          <w:lang w:val="pt-BR"/>
        </w:rPr>
      </w:pPr>
      <w:r w:rsidRPr="00B74373">
        <w:rPr>
          <w:lang w:val="pt-BR"/>
        </w:rPr>
        <w:lastRenderedPageBreak/>
        <w:t>A proposta surgiu no cenário individual, na gestão de lançamentos (despesa</w:t>
      </w:r>
      <w:r>
        <w:rPr>
          <w:lang w:val="pt-BR"/>
        </w:rPr>
        <w:t>s</w:t>
      </w:r>
      <w:r w:rsidRPr="00B74373">
        <w:rPr>
          <w:lang w:val="pt-BR"/>
        </w:rPr>
        <w:t xml:space="preserve"> e receita</w:t>
      </w:r>
      <w:r>
        <w:rPr>
          <w:lang w:val="pt-BR"/>
        </w:rPr>
        <w:t>s</w:t>
      </w:r>
      <w:r w:rsidRPr="00B74373">
        <w:rPr>
          <w:lang w:val="pt-BR"/>
        </w:rPr>
        <w:t>) nos respectivos meses para controle financeiro mais apropriado dos gastos.</w:t>
      </w:r>
    </w:p>
    <w:p w:rsidR="00550D01" w:rsidRDefault="00550D01" w:rsidP="00550D01">
      <w:pPr>
        <w:pStyle w:val="0-ABNT"/>
        <w:rPr>
          <w:lang w:val="pt-BR"/>
        </w:rPr>
      </w:pPr>
      <w:r w:rsidRPr="00B74373">
        <w:rPr>
          <w:lang w:val="pt-BR"/>
        </w:rPr>
        <w:t>Após is</w:t>
      </w:r>
      <w:r>
        <w:rPr>
          <w:lang w:val="pt-BR"/>
        </w:rPr>
        <w:t>t</w:t>
      </w:r>
      <w:r w:rsidRPr="00B74373">
        <w:rPr>
          <w:lang w:val="pt-BR"/>
        </w:rPr>
        <w:t>o</w:t>
      </w:r>
      <w:r>
        <w:rPr>
          <w:lang w:val="pt-BR"/>
        </w:rPr>
        <w:t>,</w:t>
      </w:r>
      <w:r w:rsidRPr="00B74373">
        <w:rPr>
          <w:lang w:val="pt-BR"/>
        </w:rPr>
        <w:t xml:space="preserve"> foi </w:t>
      </w:r>
      <w:r>
        <w:rPr>
          <w:lang w:val="pt-BR"/>
        </w:rPr>
        <w:t>realizada</w:t>
      </w:r>
      <w:r w:rsidRPr="00B74373">
        <w:rPr>
          <w:lang w:val="pt-BR"/>
        </w:rPr>
        <w:t xml:space="preserve"> uma pesquisa quantitativa com pessoas da família e colegas</w:t>
      </w:r>
      <w:r>
        <w:rPr>
          <w:lang w:val="pt-BR"/>
        </w:rPr>
        <w:t>,</w:t>
      </w:r>
      <w:r w:rsidRPr="00B74373">
        <w:rPr>
          <w:lang w:val="pt-BR"/>
        </w:rPr>
        <w:t xml:space="preserve"> </w:t>
      </w:r>
      <w:r>
        <w:rPr>
          <w:lang w:val="pt-BR"/>
        </w:rPr>
        <w:t xml:space="preserve">para avaliarem </w:t>
      </w:r>
      <w:r w:rsidRPr="00B74373">
        <w:rPr>
          <w:lang w:val="pt-BR"/>
        </w:rPr>
        <w:t xml:space="preserve">se a aplicação traria um maior auxílio na gestão de finanças. Alguns questionaram qual a diferença entre usar o sistema ou montar uma planilha de Excel ou até mesmo usar os próprios aplicativos de banco como </w:t>
      </w:r>
      <w:proofErr w:type="spellStart"/>
      <w:r w:rsidRPr="00B74373">
        <w:rPr>
          <w:lang w:val="pt-BR"/>
        </w:rPr>
        <w:t>Nubank</w:t>
      </w:r>
      <w:proofErr w:type="spellEnd"/>
      <w:r w:rsidRPr="00B74373">
        <w:rPr>
          <w:lang w:val="pt-BR"/>
        </w:rPr>
        <w:t>, Caixa, Santander</w:t>
      </w:r>
      <w:r>
        <w:rPr>
          <w:lang w:val="pt-BR"/>
        </w:rPr>
        <w:t>, entre outros.</w:t>
      </w:r>
      <w:r w:rsidRPr="00B74373">
        <w:rPr>
          <w:lang w:val="pt-BR"/>
        </w:rPr>
        <w:t xml:space="preserve"> De fato, </w:t>
      </w:r>
      <w:r>
        <w:rPr>
          <w:lang w:val="pt-BR"/>
        </w:rPr>
        <w:t>há</w:t>
      </w:r>
      <w:r w:rsidRPr="00B74373">
        <w:rPr>
          <w:lang w:val="pt-BR"/>
        </w:rPr>
        <w:t xml:space="preserve"> semelhanças e em alguns casos compensam mais o </w:t>
      </w:r>
      <w:r>
        <w:rPr>
          <w:lang w:val="pt-BR"/>
        </w:rPr>
        <w:t xml:space="preserve">aplicativo do </w:t>
      </w:r>
      <w:r w:rsidRPr="00B74373">
        <w:rPr>
          <w:lang w:val="pt-BR"/>
        </w:rPr>
        <w:t xml:space="preserve">banco. </w:t>
      </w:r>
    </w:p>
    <w:p w:rsidR="00550D01" w:rsidRPr="00B74373" w:rsidRDefault="00550D01" w:rsidP="00550D01">
      <w:pPr>
        <w:pStyle w:val="0-ABNT"/>
        <w:rPr>
          <w:lang w:val="pt-BR"/>
        </w:rPr>
      </w:pPr>
      <w:r w:rsidRPr="00B74373">
        <w:rPr>
          <w:lang w:val="pt-BR"/>
        </w:rPr>
        <w:t>No entanto</w:t>
      </w:r>
      <w:r>
        <w:rPr>
          <w:lang w:val="pt-BR"/>
        </w:rPr>
        <w:t>, existem àquelas</w:t>
      </w:r>
      <w:r w:rsidRPr="00B74373">
        <w:rPr>
          <w:lang w:val="pt-BR"/>
        </w:rPr>
        <w:t xml:space="preserve"> pessoas que sentem certa dificuldade no manuseio dos aplicativos e</w:t>
      </w:r>
      <w:r>
        <w:rPr>
          <w:lang w:val="pt-BR"/>
        </w:rPr>
        <w:t xml:space="preserve"> os</w:t>
      </w:r>
      <w:r w:rsidRPr="00B74373">
        <w:rPr>
          <w:lang w:val="pt-BR"/>
        </w:rPr>
        <w:t xml:space="preserve"> indivíduos que não querem ter vínculo com banco</w:t>
      </w:r>
      <w:r>
        <w:rPr>
          <w:lang w:val="pt-BR"/>
        </w:rPr>
        <w:t xml:space="preserve">, </w:t>
      </w:r>
      <w:r w:rsidRPr="00B74373">
        <w:rPr>
          <w:lang w:val="pt-BR"/>
        </w:rPr>
        <w:t xml:space="preserve">e </w:t>
      </w:r>
      <w:r>
        <w:rPr>
          <w:lang w:val="pt-BR"/>
        </w:rPr>
        <w:t>preferem utilizar</w:t>
      </w:r>
      <w:r w:rsidRPr="00B74373">
        <w:rPr>
          <w:lang w:val="pt-BR"/>
        </w:rPr>
        <w:t xml:space="preserve"> uma ferramenta gratuita que forneça o suporte de armazenar os dados e listar conforme </w:t>
      </w:r>
      <w:r>
        <w:rPr>
          <w:lang w:val="pt-BR"/>
        </w:rPr>
        <w:t xml:space="preserve">sua </w:t>
      </w:r>
      <w:r w:rsidRPr="00B74373">
        <w:rPr>
          <w:lang w:val="pt-BR"/>
        </w:rPr>
        <w:t>necessidade</w:t>
      </w:r>
      <w:r>
        <w:rPr>
          <w:lang w:val="pt-BR"/>
        </w:rPr>
        <w:t>.</w:t>
      </w:r>
    </w:p>
    <w:p w:rsidR="00550D01" w:rsidRDefault="00550D01" w:rsidP="00550D01">
      <w:pPr>
        <w:pStyle w:val="0-ABNT"/>
        <w:rPr>
          <w:lang w:val="pt-BR"/>
        </w:rPr>
      </w:pPr>
      <w:r w:rsidRPr="00B74373">
        <w:rPr>
          <w:lang w:val="pt-BR"/>
        </w:rPr>
        <w:t xml:space="preserve">Além disso, existem algumas funcionalidades únicas como categorias personalizáveis (cada usuário pode criar suas próprias categorias) e alterar o </w:t>
      </w:r>
      <w:r w:rsidRPr="00B74373">
        <w:rPr>
          <w:iCs/>
          <w:lang w:val="pt-BR"/>
        </w:rPr>
        <w:t>tema (cor da tela) para escuro ou claro</w:t>
      </w:r>
      <w:r w:rsidRPr="00B74373">
        <w:rPr>
          <w:lang w:val="pt-BR"/>
        </w:rPr>
        <w:t xml:space="preserve">. O usuário consegue fazer os lançamentos conforme a necessidade, ou seja, inserir despesas ou receitas livremente, personalizando conforme cada situação e caso seja necessário alterar ou até mesmo </w:t>
      </w:r>
      <w:proofErr w:type="gramStart"/>
      <w:r w:rsidRPr="00B74373">
        <w:rPr>
          <w:lang w:val="pt-BR"/>
        </w:rPr>
        <w:t>deletar</w:t>
      </w:r>
      <w:proofErr w:type="gramEnd"/>
      <w:r w:rsidRPr="00B74373">
        <w:rPr>
          <w:lang w:val="pt-BR"/>
        </w:rPr>
        <w:t xml:space="preserve"> algum dado, </w:t>
      </w:r>
      <w:r>
        <w:rPr>
          <w:lang w:val="pt-BR"/>
        </w:rPr>
        <w:t xml:space="preserve">existe a facilidade de </w:t>
      </w:r>
      <w:r w:rsidRPr="00B74373">
        <w:rPr>
          <w:lang w:val="pt-BR"/>
        </w:rPr>
        <w:t xml:space="preserve">encontrar cada item, basta selecionar o dado e clicar no ícone de “lápis” para editar ou na “lixeira” caso queira deletar. </w:t>
      </w:r>
    </w:p>
    <w:p w:rsidR="00550D01" w:rsidRPr="00B74373" w:rsidRDefault="00550D01" w:rsidP="00550D01">
      <w:pPr>
        <w:pStyle w:val="0-ABNT"/>
        <w:rPr>
          <w:lang w:val="pt-BR"/>
        </w:rPr>
      </w:pPr>
      <w:r>
        <w:rPr>
          <w:lang w:val="pt-BR"/>
        </w:rPr>
        <w:t>Além destas funcionalidades, há o recurso de emissão de</w:t>
      </w:r>
      <w:r w:rsidRPr="00B74373">
        <w:rPr>
          <w:lang w:val="pt-BR"/>
        </w:rPr>
        <w:t xml:space="preserve"> listagem para cada exigência</w:t>
      </w:r>
      <w:r>
        <w:rPr>
          <w:lang w:val="pt-BR"/>
        </w:rPr>
        <w:t xml:space="preserve"> e </w:t>
      </w:r>
      <w:r w:rsidRPr="00B74373">
        <w:rPr>
          <w:lang w:val="pt-BR"/>
        </w:rPr>
        <w:t>para cada filtro que precisar (seja por um determinado período ou categoria)</w:t>
      </w:r>
      <w:r>
        <w:rPr>
          <w:lang w:val="pt-BR"/>
        </w:rPr>
        <w:t>,</w:t>
      </w:r>
      <w:r w:rsidRPr="00B74373">
        <w:rPr>
          <w:lang w:val="pt-BR"/>
        </w:rPr>
        <w:t xml:space="preserve"> o sistema terá a responsabilidade de trazer toda lista em ordem de criação (data inicial a data final).</w:t>
      </w:r>
    </w:p>
    <w:p w:rsidR="005571E9" w:rsidRPr="00550D01" w:rsidRDefault="00550D01" w:rsidP="00550D01">
      <w:pPr>
        <w:ind w:firstLine="709"/>
      </w:pPr>
      <w:r w:rsidRPr="00B74373">
        <w:t xml:space="preserve">Enfim, tendo </w:t>
      </w:r>
      <w:proofErr w:type="gramStart"/>
      <w:r w:rsidRPr="00B74373">
        <w:t>esses requisitos (objetivo) citadas</w:t>
      </w:r>
      <w:proofErr w:type="gramEnd"/>
      <w:r w:rsidRPr="00B74373">
        <w:t xml:space="preserve"> anteriormente, faz-se de extrema importância para o cumprimento </w:t>
      </w:r>
      <w:r>
        <w:t xml:space="preserve">do </w:t>
      </w:r>
      <w:r w:rsidRPr="00B74373">
        <w:t>desenvolv</w:t>
      </w:r>
      <w:r>
        <w:t>imento</w:t>
      </w:r>
      <w:r w:rsidRPr="00B74373">
        <w:t xml:space="preserve"> </w:t>
      </w:r>
      <w:r>
        <w:t>d</w:t>
      </w:r>
      <w:r w:rsidRPr="00B74373">
        <w:t xml:space="preserve">este documento com </w:t>
      </w:r>
      <w:r>
        <w:t xml:space="preserve">a </w:t>
      </w:r>
      <w:r w:rsidRPr="00B74373">
        <w:t xml:space="preserve">finalidade </w:t>
      </w:r>
      <w:r>
        <w:t xml:space="preserve">de </w:t>
      </w:r>
      <w:r w:rsidRPr="00B74373">
        <w:t xml:space="preserve">registrar e assegurar que as funcionalidades a serem desenvolvidas mediante a reunião com o(s) </w:t>
      </w:r>
      <w:proofErr w:type="spellStart"/>
      <w:r w:rsidRPr="00B74373">
        <w:rPr>
          <w:i/>
          <w:iCs/>
        </w:rPr>
        <w:t>stakeholder</w:t>
      </w:r>
      <w:proofErr w:type="spellEnd"/>
      <w:r w:rsidRPr="00B74373">
        <w:t>(s) (envolventes do projeto)</w:t>
      </w:r>
      <w:r>
        <w:t>,</w:t>
      </w:r>
      <w:r w:rsidRPr="00B74373">
        <w:t xml:space="preserve"> ser</w:t>
      </w:r>
      <w:r>
        <w:t>ão</w:t>
      </w:r>
      <w:r w:rsidRPr="00B74373">
        <w:t xml:space="preserve"> de fato implementadas. Pode se ampliar também como um documento de consulta para </w:t>
      </w:r>
      <w:r w:rsidRPr="00B74373">
        <w:lastRenderedPageBreak/>
        <w:t>futuros estudantes, quais os processos (etapas) a serem seguidos para a criação de uma aplicação.</w:t>
      </w:r>
    </w:p>
    <w:p w:rsidR="00BD06F8" w:rsidRPr="005571E9" w:rsidRDefault="00BD06F8" w:rsidP="00BD06F8">
      <w:pPr>
        <w:ind w:firstLine="709"/>
        <w:rPr>
          <w:szCs w:val="24"/>
        </w:rPr>
      </w:pPr>
    </w:p>
    <w:p w:rsidR="003447F4" w:rsidRPr="004660BB" w:rsidRDefault="005571E9" w:rsidP="00BD06F8">
      <w:pPr>
        <w:ind w:firstLine="0"/>
        <w:rPr>
          <w:szCs w:val="24"/>
          <w:highlight w:val="yellow"/>
        </w:rPr>
      </w:pPr>
      <w:r w:rsidRPr="005571E9">
        <w:rPr>
          <w:b/>
          <w:bCs/>
          <w:szCs w:val="24"/>
        </w:rPr>
        <w:t xml:space="preserve">3 </w:t>
      </w:r>
      <w:r w:rsidR="003447F4" w:rsidRPr="003447F4">
        <w:rPr>
          <w:b/>
          <w:bCs/>
          <w:szCs w:val="24"/>
        </w:rPr>
        <w:t>Levantamento de Requisitos</w:t>
      </w:r>
    </w:p>
    <w:p w:rsidR="004660BB" w:rsidRDefault="004660BB" w:rsidP="00BD06F8">
      <w:pPr>
        <w:ind w:firstLine="0"/>
        <w:rPr>
          <w:szCs w:val="24"/>
        </w:rPr>
      </w:pPr>
    </w:p>
    <w:p w:rsidR="003447F4" w:rsidRPr="003447F4" w:rsidRDefault="003447F4" w:rsidP="00BD06F8">
      <w:pPr>
        <w:ind w:firstLine="0"/>
        <w:rPr>
          <w:szCs w:val="24"/>
        </w:rPr>
      </w:pPr>
      <w:r w:rsidRPr="004660BB">
        <w:rPr>
          <w:szCs w:val="24"/>
        </w:rPr>
        <w:t xml:space="preserve">3.1 </w:t>
      </w:r>
      <w:proofErr w:type="spellStart"/>
      <w:r w:rsidRPr="004660BB">
        <w:rPr>
          <w:szCs w:val="24"/>
        </w:rPr>
        <w:t>Elicitação</w:t>
      </w:r>
      <w:proofErr w:type="spellEnd"/>
      <w:r w:rsidRPr="004660BB">
        <w:rPr>
          <w:szCs w:val="24"/>
        </w:rPr>
        <w:t xml:space="preserve"> </w:t>
      </w:r>
      <w:r w:rsidR="004660BB">
        <w:rPr>
          <w:szCs w:val="24"/>
        </w:rPr>
        <w:t>e e</w:t>
      </w:r>
      <w:r w:rsidR="004660BB" w:rsidRPr="004660BB">
        <w:rPr>
          <w:szCs w:val="24"/>
        </w:rPr>
        <w:t xml:space="preserve">specificação </w:t>
      </w:r>
      <w:r w:rsidRPr="004660BB">
        <w:rPr>
          <w:szCs w:val="24"/>
        </w:rPr>
        <w:t>dos Requisitos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550D01" w:rsidRDefault="00550D01" w:rsidP="00550D01">
      <w:pPr>
        <w:pStyle w:val="0-ABNT"/>
        <w:spacing w:after="160"/>
        <w:rPr>
          <w:lang w:val="pt-BR"/>
        </w:rPr>
      </w:pPr>
      <w:r w:rsidRPr="00B74373">
        <w:rPr>
          <w:lang w:val="pt-BR"/>
        </w:rPr>
        <w:t>O levantamento de requisito</w:t>
      </w:r>
      <w:r>
        <w:rPr>
          <w:lang w:val="pt-BR"/>
        </w:rPr>
        <w:t>s</w:t>
      </w:r>
      <w:r w:rsidRPr="00B74373">
        <w:rPr>
          <w:lang w:val="pt-BR"/>
        </w:rPr>
        <w:t xml:space="preserve"> se deu de forma empírica (experiência na observação) no momento que surgiu a necessidade de controlar as entradas e saídas de dinheiro dentro de casa. A dificuldade de administrar qualquer despesa no ambiente doméstico é muito alta, pois a pessoa que se encontra em tal situação não sabe ao menos onde deve começar</w:t>
      </w:r>
      <w:r>
        <w:rPr>
          <w:lang w:val="pt-BR"/>
        </w:rPr>
        <w:t>, e</w:t>
      </w:r>
      <w:r w:rsidRPr="00B74373">
        <w:rPr>
          <w:lang w:val="pt-BR"/>
        </w:rPr>
        <w:t xml:space="preserve"> a consequência pode acarretar uma série de instabilidade e descontrole nas finanças. </w:t>
      </w:r>
      <w:proofErr w:type="gramStart"/>
      <w:r w:rsidRPr="00B74373">
        <w:rPr>
          <w:lang w:val="pt-BR"/>
        </w:rPr>
        <w:t>Além disso</w:t>
      </w:r>
      <w:proofErr w:type="gramEnd"/>
      <w:r w:rsidRPr="00B74373">
        <w:rPr>
          <w:lang w:val="pt-BR"/>
        </w:rPr>
        <w:t xml:space="preserve"> também em um segundo momento, o sistema foi apresentado a diversas pessoas na rede de comunicação do desenvolvedor para que elas </w:t>
      </w:r>
      <w:r>
        <w:rPr>
          <w:lang w:val="pt-BR"/>
        </w:rPr>
        <w:t xml:space="preserve">registrassem </w:t>
      </w:r>
      <w:r w:rsidRPr="00B74373">
        <w:rPr>
          <w:lang w:val="pt-BR"/>
        </w:rPr>
        <w:t xml:space="preserve">sugestões de melhorias e quais as sensações de utilizar o </w:t>
      </w:r>
      <w:r w:rsidRPr="00B74373">
        <w:rPr>
          <w:i/>
          <w:iCs/>
          <w:lang w:val="pt-BR"/>
        </w:rPr>
        <w:t>software</w:t>
      </w:r>
      <w:r w:rsidRPr="00B74373">
        <w:rPr>
          <w:lang w:val="pt-BR"/>
        </w:rPr>
        <w:t xml:space="preserve">. </w:t>
      </w:r>
    </w:p>
    <w:p w:rsidR="00550D01" w:rsidRDefault="00550D01" w:rsidP="00550D01">
      <w:pPr>
        <w:pStyle w:val="0-ABNT"/>
        <w:spacing w:after="160"/>
        <w:rPr>
          <w:lang w:val="pt-BR"/>
        </w:rPr>
      </w:pPr>
      <w:r w:rsidRPr="00B74373">
        <w:rPr>
          <w:lang w:val="pt-BR"/>
        </w:rPr>
        <w:t xml:space="preserve">Especificar documento na engenharia de </w:t>
      </w:r>
      <w:r w:rsidRPr="005E3124">
        <w:rPr>
          <w:i/>
          <w:lang w:val="pt-BR"/>
        </w:rPr>
        <w:t>software</w:t>
      </w:r>
      <w:r w:rsidRPr="00B74373">
        <w:rPr>
          <w:lang w:val="pt-BR"/>
        </w:rPr>
        <w:t xml:space="preserve"> nada mais é do que documentar todo processo de desenvolvimento, o que será feito, como e por qu</w:t>
      </w:r>
      <w:r>
        <w:rPr>
          <w:lang w:val="pt-BR"/>
        </w:rPr>
        <w:t xml:space="preserve">e, conforme </w:t>
      </w:r>
      <w:proofErr w:type="gramStart"/>
      <w:r w:rsidRPr="00B74373">
        <w:rPr>
          <w:lang w:val="pt-BR"/>
        </w:rPr>
        <w:t>MELO,</w:t>
      </w:r>
      <w:proofErr w:type="gramEnd"/>
      <w:r w:rsidRPr="00B74373">
        <w:rPr>
          <w:lang w:val="pt-BR"/>
        </w:rPr>
        <w:t xml:space="preserve"> Ana</w:t>
      </w:r>
      <w:r>
        <w:rPr>
          <w:lang w:val="pt-BR"/>
        </w:rPr>
        <w:t xml:space="preserve"> (2019)</w:t>
      </w:r>
      <w:r w:rsidRPr="00B74373">
        <w:rPr>
          <w:lang w:val="pt-BR"/>
        </w:rPr>
        <w:t xml:space="preserve">. </w:t>
      </w:r>
    </w:p>
    <w:p w:rsidR="00550D01" w:rsidRDefault="00550D01" w:rsidP="00550D01">
      <w:pPr>
        <w:pStyle w:val="0-ABNT"/>
        <w:spacing w:after="160"/>
        <w:rPr>
          <w:lang w:val="pt-BR"/>
        </w:rPr>
      </w:pPr>
      <w:proofErr w:type="gramStart"/>
      <w:r w:rsidRPr="00B74373">
        <w:rPr>
          <w:lang w:val="pt-BR"/>
        </w:rPr>
        <w:t>Além disso</w:t>
      </w:r>
      <w:proofErr w:type="gramEnd"/>
      <w:r w:rsidRPr="00B74373">
        <w:rPr>
          <w:lang w:val="pt-BR"/>
        </w:rPr>
        <w:t xml:space="preserve"> traz uma garantia formal tanto para o cliente quanto a empresa que determinado requisito foi atendido ou não. Para a avaliação de um sistema como esse (Despesa Fácil – Sistema de fluxo de caixa), o documento mostra-se necessário para controle do desenvolvedor (João Flávio) e para o(s) cliente(s) (banca examinadora da Fatec), que todas as funcionalidades (Requisitos) sejam atendidas ou não, além de trazer também uma melhor compreensão de qual o objetivo do projeto, para quem está designado e porque está sendo desenvolvido. </w:t>
      </w:r>
    </w:p>
    <w:p w:rsidR="00550D01" w:rsidRPr="00B74373" w:rsidRDefault="00550D01" w:rsidP="00550D01">
      <w:pPr>
        <w:pStyle w:val="0-ABNT"/>
        <w:spacing w:after="160"/>
        <w:rPr>
          <w:lang w:val="pt-BR"/>
        </w:rPr>
      </w:pPr>
      <w:r w:rsidRPr="00B74373">
        <w:rPr>
          <w:lang w:val="pt-BR"/>
        </w:rPr>
        <w:t xml:space="preserve">São estas questões que a especificação de requisitos ajuda a responder por meio de diagramas, tabelas descrevendo o sistema, quais os comportamentos dele, como o banco de dados está sendo </w:t>
      </w:r>
      <w:proofErr w:type="gramStart"/>
      <w:r w:rsidRPr="00B74373">
        <w:rPr>
          <w:lang w:val="pt-BR"/>
        </w:rPr>
        <w:t>elaborado, quais ferramentas</w:t>
      </w:r>
      <w:proofErr w:type="gramEnd"/>
      <w:r w:rsidRPr="00B74373">
        <w:rPr>
          <w:lang w:val="pt-BR"/>
        </w:rPr>
        <w:t>. Enfim, especificar é documentar todo processo de criação até mesmo a manutenção do produto.</w:t>
      </w:r>
    </w:p>
    <w:p w:rsidR="00BE4DDB" w:rsidRDefault="00BE4DDB" w:rsidP="00BD06F8">
      <w:pPr>
        <w:ind w:firstLine="0"/>
        <w:rPr>
          <w:szCs w:val="24"/>
        </w:rPr>
      </w:pPr>
    </w:p>
    <w:p w:rsidR="00550D01" w:rsidRDefault="00550D01" w:rsidP="00BD06F8">
      <w:pPr>
        <w:ind w:firstLine="0"/>
        <w:rPr>
          <w:szCs w:val="24"/>
        </w:rPr>
      </w:pPr>
    </w:p>
    <w:p w:rsidR="003447F4" w:rsidRPr="003447F4" w:rsidRDefault="003447F4" w:rsidP="00BD06F8">
      <w:pPr>
        <w:ind w:firstLine="0"/>
        <w:rPr>
          <w:szCs w:val="24"/>
        </w:rPr>
      </w:pPr>
      <w:r w:rsidRPr="003447F4">
        <w:rPr>
          <w:szCs w:val="24"/>
        </w:rPr>
        <w:lastRenderedPageBreak/>
        <w:t>3.</w:t>
      </w:r>
      <w:r w:rsidR="00421934">
        <w:rPr>
          <w:szCs w:val="24"/>
        </w:rPr>
        <w:t>3</w:t>
      </w:r>
      <w:r>
        <w:rPr>
          <w:szCs w:val="24"/>
        </w:rPr>
        <w:t xml:space="preserve"> </w:t>
      </w:r>
      <w:r w:rsidRPr="003447F4">
        <w:rPr>
          <w:szCs w:val="24"/>
        </w:rPr>
        <w:t>Requisitos Funcionais</w:t>
      </w:r>
      <w:r w:rsidR="004660BB">
        <w:rPr>
          <w:szCs w:val="24"/>
        </w:rPr>
        <w:t xml:space="preserve"> </w:t>
      </w:r>
    </w:p>
    <w:p w:rsidR="00550D01" w:rsidRPr="00B74373" w:rsidRDefault="00550D01" w:rsidP="00550D01">
      <w:pPr>
        <w:pStyle w:val="0-ABNT"/>
        <w:spacing w:after="160"/>
        <w:rPr>
          <w:lang w:val="pt-BR"/>
        </w:rPr>
      </w:pPr>
      <w:r>
        <w:rPr>
          <w:lang w:val="pt-BR"/>
        </w:rPr>
        <w:t xml:space="preserve">De acordo com </w:t>
      </w:r>
      <w:r w:rsidRPr="00B74373">
        <w:rPr>
          <w:lang w:val="pt-BR"/>
        </w:rPr>
        <w:t>PRES</w:t>
      </w:r>
      <w:r w:rsidRPr="00744F61">
        <w:rPr>
          <w:lang w:val="pt-BR"/>
        </w:rPr>
        <w:t>S</w:t>
      </w:r>
      <w:r w:rsidRPr="00B74373">
        <w:rPr>
          <w:lang w:val="pt-BR"/>
        </w:rPr>
        <w:t>MAN, Roger</w:t>
      </w:r>
      <w:r>
        <w:rPr>
          <w:lang w:val="pt-BR"/>
        </w:rPr>
        <w:t xml:space="preserve"> (2011), “São essenciais para o desenvolvimento de uma solução sistêmica”.</w:t>
      </w:r>
    </w:p>
    <w:p w:rsidR="00B42452" w:rsidRDefault="00B42452" w:rsidP="00BD06F8">
      <w:pPr>
        <w:ind w:firstLine="709"/>
        <w:rPr>
          <w:szCs w:val="24"/>
        </w:rPr>
      </w:pPr>
    </w:p>
    <w:p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020"/>
        <w:gridCol w:w="3020"/>
        <w:gridCol w:w="3020"/>
      </w:tblGrid>
      <w:tr w:rsidR="00B42452" w:rsidTr="00B42452">
        <w:trPr>
          <w:jc w:val="center"/>
        </w:trPr>
        <w:tc>
          <w:tcPr>
            <w:tcW w:w="3020" w:type="dxa"/>
          </w:tcPr>
          <w:p w:rsidR="00B42452" w:rsidRPr="001C2B91" w:rsidRDefault="00550D01" w:rsidP="00550D01">
            <w:pPr>
              <w:suppressAutoHyphens w:val="0"/>
              <w:spacing w:line="240" w:lineRule="auto"/>
              <w:ind w:firstLine="0"/>
              <w:jc w:val="left"/>
              <w:rPr>
                <w:rFonts w:cs="Arial"/>
                <w:sz w:val="20"/>
                <w:szCs w:val="24"/>
                <w:lang w:eastAsia="pt-BR"/>
              </w:rPr>
            </w:pPr>
            <w:r>
              <w:rPr>
                <w:rFonts w:cs="Arial"/>
                <w:b/>
                <w:bCs/>
                <w:sz w:val="20"/>
              </w:rPr>
              <w:t xml:space="preserve">RF 001 – </w:t>
            </w:r>
            <w:r w:rsidRPr="00025EB0">
              <w:rPr>
                <w:rFonts w:cs="Arial"/>
                <w:b/>
                <w:bCs/>
                <w:sz w:val="20"/>
              </w:rPr>
              <w:t>Cadastro de usuários</w:t>
            </w:r>
          </w:p>
        </w:tc>
        <w:tc>
          <w:tcPr>
            <w:tcW w:w="3020" w:type="dxa"/>
          </w:tcPr>
          <w:p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rsidR="00B42452" w:rsidRPr="001C2B91" w:rsidRDefault="00B42452" w:rsidP="009635B2">
            <w:pPr>
              <w:pStyle w:val="0-BancaComponentes"/>
              <w:jc w:val="both"/>
              <w:rPr>
                <w:sz w:val="20"/>
              </w:rPr>
            </w:pPr>
            <w:proofErr w:type="gramStart"/>
            <w:r w:rsidRPr="001C2B91">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Pr="001C2B91" w:rsidRDefault="00550D01" w:rsidP="009635B2">
            <w:pPr>
              <w:suppressAutoHyphens w:val="0"/>
              <w:spacing w:line="240" w:lineRule="auto"/>
              <w:ind w:firstLine="0"/>
              <w:rPr>
                <w:rFonts w:cs="Arial"/>
                <w:sz w:val="20"/>
                <w:szCs w:val="24"/>
                <w:lang w:eastAsia="pt-BR"/>
              </w:rPr>
            </w:pPr>
            <w:r w:rsidRPr="00025EB0">
              <w:rPr>
                <w:b/>
                <w:bCs/>
                <w:color w:val="000000"/>
                <w:sz w:val="20"/>
              </w:rPr>
              <w:t>Descrição</w:t>
            </w:r>
            <w:r w:rsidRPr="00025EB0">
              <w:rPr>
                <w:color w:val="000000"/>
                <w:sz w:val="20"/>
              </w:rPr>
              <w:t>: O sistema deve permitir o cadastro do usuário contendo as informações de sua descrição como: nome, e-mail, usuário, senha e confirmação de senha.</w:t>
            </w:r>
          </w:p>
        </w:tc>
      </w:tr>
      <w:tr w:rsidR="00B42452" w:rsidTr="00B42452">
        <w:trPr>
          <w:jc w:val="center"/>
        </w:trPr>
        <w:tc>
          <w:tcPr>
            <w:tcW w:w="3020" w:type="dxa"/>
          </w:tcPr>
          <w:p w:rsidR="00B42452" w:rsidRDefault="00550D01" w:rsidP="00550D01">
            <w:pPr>
              <w:spacing w:line="240" w:lineRule="auto"/>
              <w:ind w:firstLine="0"/>
              <w:jc w:val="left"/>
              <w:rPr>
                <w:szCs w:val="24"/>
              </w:rPr>
            </w:pPr>
            <w:r>
              <w:rPr>
                <w:rFonts w:cs="Arial"/>
                <w:b/>
                <w:bCs/>
                <w:sz w:val="20"/>
              </w:rPr>
              <w:t xml:space="preserve">RF 002 </w:t>
            </w:r>
            <w:r w:rsidRPr="00025EB0">
              <w:rPr>
                <w:rFonts w:cs="Arial"/>
                <w:b/>
                <w:bCs/>
                <w:sz w:val="20"/>
              </w:rPr>
              <w:t>–</w:t>
            </w:r>
            <w:r>
              <w:rPr>
                <w:rFonts w:cs="Arial"/>
                <w:b/>
                <w:bCs/>
                <w:sz w:val="20"/>
              </w:rPr>
              <w:t xml:space="preserve"> </w:t>
            </w:r>
            <w:r w:rsidRPr="00025EB0">
              <w:rPr>
                <w:rFonts w:cs="Arial"/>
                <w:b/>
                <w:bCs/>
                <w:sz w:val="20"/>
              </w:rPr>
              <w:t>Cadastro</w:t>
            </w:r>
            <w:r>
              <w:rPr>
                <w:rFonts w:cs="Arial"/>
                <w:b/>
                <w:bCs/>
                <w:sz w:val="20"/>
              </w:rPr>
              <w:t xml:space="preserve"> </w:t>
            </w:r>
            <w:r w:rsidRPr="00025EB0">
              <w:rPr>
                <w:rFonts w:cs="Arial"/>
                <w:b/>
                <w:bCs/>
                <w:sz w:val="20"/>
              </w:rPr>
              <w:t>de Lançamentos</w:t>
            </w:r>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 xml:space="preserve">( </w:t>
            </w:r>
            <w:r>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Default="00550D01" w:rsidP="009635B2">
            <w:pPr>
              <w:spacing w:line="240" w:lineRule="auto"/>
              <w:ind w:firstLine="0"/>
              <w:rPr>
                <w:szCs w:val="24"/>
              </w:rPr>
            </w:pPr>
            <w:r w:rsidRPr="00025EB0">
              <w:rPr>
                <w:b/>
                <w:bCs/>
                <w:color w:val="000000"/>
                <w:sz w:val="20"/>
              </w:rPr>
              <w:t>Descrição</w:t>
            </w:r>
            <w:r w:rsidRPr="00025EB0">
              <w:rPr>
                <w:color w:val="000000"/>
                <w:sz w:val="20"/>
              </w:rPr>
              <w:t>: O sistema deve permitir o cadastro, atualização, listagem e exclusão dos lançamentos (receita/despesa) contendo as informações de sua descrição, data da operação, descrição, categoria, status (o usuário irá marcar a caixa de pendente ou finalizado), quantidade de parcelas caso necessário e por fim o valor.</w:t>
            </w:r>
          </w:p>
        </w:tc>
      </w:tr>
      <w:tr w:rsidR="00B42452" w:rsidTr="00B42452">
        <w:trPr>
          <w:jc w:val="center"/>
        </w:trPr>
        <w:tc>
          <w:tcPr>
            <w:tcW w:w="3020" w:type="dxa"/>
          </w:tcPr>
          <w:p w:rsidR="00550D01" w:rsidRDefault="00550D01" w:rsidP="009635B2">
            <w:pPr>
              <w:spacing w:line="240" w:lineRule="auto"/>
              <w:ind w:firstLine="0"/>
              <w:rPr>
                <w:szCs w:val="24"/>
              </w:rPr>
            </w:pPr>
            <w:r w:rsidRPr="00025EB0">
              <w:rPr>
                <w:rFonts w:cs="Arial"/>
                <w:b/>
                <w:bCs/>
                <w:sz w:val="20"/>
              </w:rPr>
              <w:t xml:space="preserve">RF 003 – </w:t>
            </w:r>
            <w:r>
              <w:rPr>
                <w:rFonts w:cs="Arial"/>
                <w:b/>
                <w:bCs/>
                <w:sz w:val="20"/>
              </w:rPr>
              <w:t xml:space="preserve">Tela de </w:t>
            </w:r>
            <w:r w:rsidRPr="00025EB0">
              <w:rPr>
                <w:rFonts w:cs="Arial"/>
                <w:b/>
                <w:bCs/>
                <w:sz w:val="20"/>
              </w:rPr>
              <w:t>Relatório</w:t>
            </w:r>
          </w:p>
          <w:p w:rsidR="00B42452" w:rsidRPr="00550D01" w:rsidRDefault="00B42452" w:rsidP="00550D01">
            <w:pPr>
              <w:rPr>
                <w:szCs w:val="24"/>
              </w:rPr>
            </w:pPr>
          </w:p>
        </w:tc>
        <w:tc>
          <w:tcPr>
            <w:tcW w:w="302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B42452" w:rsidRPr="001C2B91" w:rsidRDefault="00B42452" w:rsidP="009635B2">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B42452" w:rsidRDefault="00B42452" w:rsidP="009635B2">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B42452" w:rsidTr="009635B2">
        <w:trPr>
          <w:trHeight w:val="283"/>
          <w:jc w:val="center"/>
        </w:trPr>
        <w:tc>
          <w:tcPr>
            <w:tcW w:w="9060" w:type="dxa"/>
            <w:gridSpan w:val="3"/>
          </w:tcPr>
          <w:p w:rsidR="00B42452" w:rsidRDefault="00550D01" w:rsidP="009635B2">
            <w:pPr>
              <w:spacing w:line="240" w:lineRule="auto"/>
              <w:ind w:firstLine="0"/>
              <w:rPr>
                <w:szCs w:val="24"/>
              </w:rPr>
            </w:pPr>
            <w:r w:rsidRPr="00025EB0">
              <w:rPr>
                <w:b/>
                <w:bCs/>
                <w:color w:val="000000"/>
                <w:sz w:val="20"/>
              </w:rPr>
              <w:t>Descrição</w:t>
            </w:r>
            <w:r w:rsidRPr="00025EB0">
              <w:rPr>
                <w:color w:val="000000"/>
                <w:sz w:val="20"/>
              </w:rPr>
              <w:t xml:space="preserve">: O sistema irá permitir que o usuário </w:t>
            </w:r>
            <w:proofErr w:type="gramStart"/>
            <w:r w:rsidRPr="00025EB0">
              <w:rPr>
                <w:color w:val="000000"/>
                <w:sz w:val="20"/>
              </w:rPr>
              <w:t>navegue</w:t>
            </w:r>
            <w:proofErr w:type="gramEnd"/>
            <w:r w:rsidRPr="00025EB0">
              <w:rPr>
                <w:color w:val="000000"/>
                <w:sz w:val="20"/>
              </w:rPr>
              <w:t xml:space="preserve"> até a tela do relatório onde mostrará uma lista de receitas e despesas com suas respectivas descrições, O sistema irá apresentar a situação de todos os lançamentos, contendo as informações de sua descrição: Nome do usuário </w:t>
            </w:r>
            <w:proofErr w:type="spellStart"/>
            <w:r w:rsidRPr="00025EB0">
              <w:rPr>
                <w:color w:val="000000"/>
                <w:sz w:val="20"/>
              </w:rPr>
              <w:t>Logado</w:t>
            </w:r>
            <w:proofErr w:type="spellEnd"/>
            <w:r w:rsidRPr="00025EB0">
              <w:rPr>
                <w:color w:val="000000"/>
                <w:sz w:val="20"/>
              </w:rPr>
              <w:t>; porcentagem de gastos referente a receita do período (acumulo de receitas dividido pelo acumulo de despesas  =&gt;</w:t>
            </w:r>
            <w:r w:rsidRPr="00025EB0">
              <w:rPr>
                <w:b/>
                <w:color w:val="000000"/>
                <w:sz w:val="20"/>
                <w:u w:val="single"/>
              </w:rPr>
              <w:t xml:space="preserve"> todas receitas / todas despesas = resultado*100</w:t>
            </w:r>
            <w:r w:rsidRPr="00025EB0">
              <w:rPr>
                <w:color w:val="000000"/>
                <w:sz w:val="20"/>
              </w:rPr>
              <w:t>), total de receitas, total de despesas e resultado final: receita menos despesa.</w:t>
            </w:r>
          </w:p>
        </w:tc>
      </w:tr>
      <w:tr w:rsidR="00550D01" w:rsidTr="007C24F0">
        <w:trPr>
          <w:jc w:val="center"/>
        </w:trPr>
        <w:tc>
          <w:tcPr>
            <w:tcW w:w="3020" w:type="dxa"/>
          </w:tcPr>
          <w:p w:rsidR="00550D01" w:rsidRPr="00550D01" w:rsidRDefault="00550D01" w:rsidP="00550D01">
            <w:pPr>
              <w:ind w:firstLine="0"/>
              <w:rPr>
                <w:szCs w:val="24"/>
              </w:rPr>
            </w:pPr>
            <w:r w:rsidRPr="00025EB0">
              <w:rPr>
                <w:rFonts w:cs="Arial"/>
                <w:b/>
                <w:bCs/>
                <w:sz w:val="20"/>
              </w:rPr>
              <w:t>RF 004 – Alterar layout</w:t>
            </w:r>
            <w:r w:rsidRPr="00550D01">
              <w:rPr>
                <w:szCs w:val="24"/>
              </w:rPr>
              <w:t xml:space="preserve"> </w:t>
            </w:r>
          </w:p>
        </w:tc>
        <w:tc>
          <w:tcPr>
            <w:tcW w:w="3020" w:type="dxa"/>
          </w:tcPr>
          <w:p w:rsidR="00550D01" w:rsidRPr="001C2B91" w:rsidRDefault="00550D01"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550D01" w:rsidRPr="001C2B91" w:rsidRDefault="00550D01"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550D01" w:rsidRDefault="00550D01" w:rsidP="007C24F0">
            <w:pPr>
              <w:spacing w:line="240" w:lineRule="auto"/>
              <w:ind w:firstLine="0"/>
              <w:rPr>
                <w:szCs w:val="24"/>
              </w:rPr>
            </w:pPr>
            <w:r w:rsidRPr="001C2B91">
              <w:rPr>
                <w:sz w:val="20"/>
              </w:rPr>
              <w:t>(X) Evidente</w:t>
            </w:r>
          </w:p>
        </w:tc>
        <w:tc>
          <w:tcPr>
            <w:tcW w:w="3020" w:type="dxa"/>
          </w:tcPr>
          <w:p w:rsidR="00550D01" w:rsidRPr="001C2B91" w:rsidRDefault="00550D01"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550D01" w:rsidRPr="001C2B91" w:rsidRDefault="00550D01" w:rsidP="007C24F0">
            <w:pPr>
              <w:pStyle w:val="0-BancaComponentes"/>
              <w:jc w:val="both"/>
              <w:rPr>
                <w:rFonts w:cs="Arial"/>
                <w:sz w:val="20"/>
                <w:szCs w:val="24"/>
              </w:rPr>
            </w:pPr>
            <w:r w:rsidRPr="001C2B91">
              <w:rPr>
                <w:rFonts w:cs="Arial"/>
                <w:sz w:val="20"/>
                <w:szCs w:val="24"/>
              </w:rPr>
              <w:t>(X) Altíssima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550D01" w:rsidRDefault="00550D01"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550D01" w:rsidTr="007C24F0">
        <w:trPr>
          <w:trHeight w:val="283"/>
          <w:jc w:val="center"/>
        </w:trPr>
        <w:tc>
          <w:tcPr>
            <w:tcW w:w="9060" w:type="dxa"/>
            <w:gridSpan w:val="3"/>
          </w:tcPr>
          <w:p w:rsidR="00550D01" w:rsidRDefault="00550D01"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a alteração do tema da aplicação possibilitando o usuário trocar o padrão de cores padrão </w:t>
            </w:r>
            <w:proofErr w:type="spellStart"/>
            <w:r w:rsidRPr="00025EB0">
              <w:rPr>
                <w:i/>
                <w:iCs/>
                <w:color w:val="000000"/>
                <w:sz w:val="20"/>
              </w:rPr>
              <w:t>dark</w:t>
            </w:r>
            <w:proofErr w:type="spellEnd"/>
            <w:r w:rsidRPr="00025EB0">
              <w:rPr>
                <w:color w:val="000000"/>
                <w:sz w:val="20"/>
              </w:rPr>
              <w:t xml:space="preserve"> (fundo escuro) e </w:t>
            </w:r>
            <w:r w:rsidRPr="00025EB0">
              <w:rPr>
                <w:i/>
                <w:iCs/>
                <w:color w:val="000000"/>
                <w:sz w:val="20"/>
              </w:rPr>
              <w:t>default</w:t>
            </w:r>
            <w:r w:rsidRPr="00025EB0">
              <w:rPr>
                <w:color w:val="000000"/>
                <w:sz w:val="20"/>
              </w:rPr>
              <w:t xml:space="preserve"> (com o fundo).</w:t>
            </w:r>
          </w:p>
        </w:tc>
      </w:tr>
      <w:tr w:rsidR="00550D01" w:rsidTr="007C24F0">
        <w:trPr>
          <w:jc w:val="center"/>
        </w:trPr>
        <w:tc>
          <w:tcPr>
            <w:tcW w:w="3020" w:type="dxa"/>
          </w:tcPr>
          <w:p w:rsidR="00550D01" w:rsidRPr="00550D01" w:rsidRDefault="00550D01" w:rsidP="007C24F0">
            <w:pPr>
              <w:ind w:firstLine="0"/>
              <w:rPr>
                <w:szCs w:val="24"/>
              </w:rPr>
            </w:pPr>
            <w:r w:rsidRPr="00025EB0">
              <w:rPr>
                <w:rFonts w:cs="Arial"/>
                <w:b/>
                <w:bCs/>
                <w:sz w:val="20"/>
              </w:rPr>
              <w:t xml:space="preserve">RF 005 </w:t>
            </w:r>
            <w:r w:rsidRPr="00025EB0">
              <w:rPr>
                <w:rFonts w:cs="Arial"/>
                <w:b/>
                <w:bCs/>
                <w:i/>
                <w:iCs/>
                <w:sz w:val="20"/>
              </w:rPr>
              <w:t xml:space="preserve">– </w:t>
            </w:r>
            <w:r>
              <w:rPr>
                <w:rFonts w:cs="Arial"/>
                <w:b/>
                <w:bCs/>
                <w:i/>
                <w:iCs/>
                <w:sz w:val="20"/>
              </w:rPr>
              <w:t xml:space="preserve">Tela </w:t>
            </w:r>
            <w:r w:rsidRPr="00025EB0">
              <w:rPr>
                <w:rFonts w:cs="Arial"/>
                <w:b/>
                <w:bCs/>
                <w:i/>
                <w:iCs/>
                <w:sz w:val="20"/>
              </w:rPr>
              <w:t>Sobre</w:t>
            </w:r>
          </w:p>
        </w:tc>
        <w:tc>
          <w:tcPr>
            <w:tcW w:w="3020" w:type="dxa"/>
          </w:tcPr>
          <w:p w:rsidR="00550D01" w:rsidRPr="001C2B91" w:rsidRDefault="00550D01"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550D01" w:rsidRPr="001C2B91" w:rsidRDefault="00550D01"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550D01" w:rsidRDefault="00550D01" w:rsidP="007C24F0">
            <w:pPr>
              <w:spacing w:line="240" w:lineRule="auto"/>
              <w:ind w:firstLine="0"/>
              <w:rPr>
                <w:szCs w:val="24"/>
              </w:rPr>
            </w:pPr>
            <w:r w:rsidRPr="001C2B91">
              <w:rPr>
                <w:sz w:val="20"/>
              </w:rPr>
              <w:t>(X) Evidente</w:t>
            </w:r>
          </w:p>
        </w:tc>
        <w:tc>
          <w:tcPr>
            <w:tcW w:w="3020" w:type="dxa"/>
          </w:tcPr>
          <w:p w:rsidR="00550D01" w:rsidRPr="001C2B91" w:rsidRDefault="00550D01"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550D01" w:rsidRPr="001C2B91" w:rsidRDefault="00550D01" w:rsidP="007C24F0">
            <w:pPr>
              <w:pStyle w:val="0-BancaComponentes"/>
              <w:jc w:val="both"/>
              <w:rPr>
                <w:rFonts w:cs="Arial"/>
                <w:sz w:val="20"/>
                <w:szCs w:val="24"/>
              </w:rPr>
            </w:pPr>
            <w:r w:rsidRPr="001C2B91">
              <w:rPr>
                <w:rFonts w:cs="Arial"/>
                <w:sz w:val="20"/>
                <w:szCs w:val="24"/>
              </w:rPr>
              <w:t>(X) Altíssima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550D01" w:rsidRPr="001C2B91" w:rsidRDefault="00550D01"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550D01" w:rsidRDefault="00550D01"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550D01" w:rsidTr="007C24F0">
        <w:trPr>
          <w:trHeight w:val="283"/>
          <w:jc w:val="center"/>
        </w:trPr>
        <w:tc>
          <w:tcPr>
            <w:tcW w:w="9060" w:type="dxa"/>
            <w:gridSpan w:val="3"/>
          </w:tcPr>
          <w:p w:rsidR="00550D01" w:rsidRDefault="00550D01"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ao clicar no botão sobre, abra uma página com a descrição do projeto e do autor do </w:t>
            </w:r>
            <w:r w:rsidRPr="00025EB0">
              <w:rPr>
                <w:i/>
                <w:iCs/>
                <w:color w:val="000000"/>
                <w:sz w:val="20"/>
              </w:rPr>
              <w:t>software</w:t>
            </w:r>
            <w:r w:rsidRPr="00025EB0">
              <w:rPr>
                <w:color w:val="000000"/>
                <w:sz w:val="20"/>
              </w:rPr>
              <w:t>.</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RF 006 – Filtrar</w:t>
            </w:r>
            <w:r>
              <w:rPr>
                <w:rFonts w:cs="Arial"/>
                <w:b/>
                <w:bCs/>
                <w:sz w:val="20"/>
              </w:rPr>
              <w:t xml:space="preserve"> Lançamentos</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insira</w:t>
            </w:r>
            <w:proofErr w:type="gramEnd"/>
            <w:r w:rsidRPr="00025EB0">
              <w:rPr>
                <w:color w:val="000000"/>
                <w:sz w:val="20"/>
              </w:rPr>
              <w:t xml:space="preserve"> em dois campos separados as datas de início e final, também dentro de uma caixa de seleção escolher a categoria. Em seguida o usuário clica no botão filtrar possibilitando o sistema listar as respectivas despesas e receitas no determinado período selecionado</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lastRenderedPageBreak/>
              <w:t xml:space="preserve">RF 007 – Alterar </w:t>
            </w:r>
            <w:r>
              <w:rPr>
                <w:rFonts w:cs="Arial"/>
                <w:b/>
                <w:bCs/>
                <w:sz w:val="20"/>
              </w:rPr>
              <w:t>dados da conta</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altere</w:t>
            </w:r>
            <w:proofErr w:type="gramEnd"/>
            <w:r w:rsidRPr="00025EB0">
              <w:rPr>
                <w:color w:val="000000"/>
                <w:sz w:val="20"/>
              </w:rPr>
              <w:t xml:space="preserve"> seus dados já cadastrados logo após ter </w:t>
            </w:r>
            <w:proofErr w:type="spellStart"/>
            <w:r w:rsidRPr="00025EB0">
              <w:rPr>
                <w:color w:val="000000"/>
                <w:sz w:val="20"/>
              </w:rPr>
              <w:t>logado</w:t>
            </w:r>
            <w:proofErr w:type="spellEnd"/>
            <w:r w:rsidRPr="00025EB0">
              <w:rPr>
                <w:color w:val="000000"/>
                <w:sz w:val="20"/>
              </w:rPr>
              <w:t xml:space="preserve"> no sistema. O usuário irá visualizar o nome dele (onde havia escolhido no cadastro inserido no campo “nome”) no canto superior direito e clicar no link “Minha conta”, logo após será possível atualizar seus dados além de poder também alterar a cor de fundo e clicando na “mãozinha” que faz o sinal de apontar.   </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RF 008 – Recuperar senha</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xml:space="preserve">: O sistema deve permitir que o usuário </w:t>
            </w:r>
            <w:proofErr w:type="gramStart"/>
            <w:r w:rsidRPr="00025EB0">
              <w:rPr>
                <w:color w:val="000000"/>
                <w:sz w:val="20"/>
              </w:rPr>
              <w:t>recupere</w:t>
            </w:r>
            <w:proofErr w:type="gramEnd"/>
            <w:r w:rsidRPr="00025EB0">
              <w:rPr>
                <w:color w:val="000000"/>
                <w:sz w:val="20"/>
              </w:rPr>
              <w:t xml:space="preserve"> sua senha já cadastrada na base de dados, por meio do código que será enviado por e-mail do mesmo para a atualização da senha.   </w:t>
            </w:r>
          </w:p>
        </w:tc>
      </w:tr>
      <w:tr w:rsidR="007C24F0" w:rsidTr="007C24F0">
        <w:trPr>
          <w:jc w:val="center"/>
        </w:trPr>
        <w:tc>
          <w:tcPr>
            <w:tcW w:w="3020" w:type="dxa"/>
          </w:tcPr>
          <w:p w:rsidR="007C24F0" w:rsidRPr="00550D01" w:rsidRDefault="007C24F0" w:rsidP="007C24F0">
            <w:pPr>
              <w:ind w:firstLine="0"/>
              <w:jc w:val="left"/>
              <w:rPr>
                <w:szCs w:val="24"/>
              </w:rPr>
            </w:pPr>
            <w:r w:rsidRPr="00025EB0">
              <w:rPr>
                <w:rFonts w:cs="Arial"/>
                <w:b/>
                <w:bCs/>
                <w:sz w:val="20"/>
              </w:rPr>
              <w:t>RF 009 – Mandar e-mail</w:t>
            </w:r>
          </w:p>
        </w:tc>
        <w:tc>
          <w:tcPr>
            <w:tcW w:w="3020" w:type="dxa"/>
          </w:tcPr>
          <w:p w:rsidR="007C24F0" w:rsidRPr="001C2B91" w:rsidRDefault="007C24F0" w:rsidP="007C24F0">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7C24F0" w:rsidRPr="001C2B91" w:rsidRDefault="007C24F0" w:rsidP="007C24F0">
            <w:pPr>
              <w:pStyle w:val="0-BancaComponentes"/>
              <w:jc w:val="both"/>
              <w:rPr>
                <w:sz w:val="20"/>
              </w:rPr>
            </w:pPr>
            <w:proofErr w:type="gramStart"/>
            <w:r w:rsidRPr="001C2B91">
              <w:rPr>
                <w:sz w:val="20"/>
              </w:rPr>
              <w:t>(</w:t>
            </w:r>
            <w:r>
              <w:rPr>
                <w:sz w:val="20"/>
              </w:rPr>
              <w:t xml:space="preserve"> </w:t>
            </w:r>
            <w:r w:rsidRPr="001C2B91">
              <w:rPr>
                <w:sz w:val="20"/>
              </w:rPr>
              <w:t xml:space="preserve"> </w:t>
            </w:r>
            <w:proofErr w:type="gramEnd"/>
            <w:r w:rsidRPr="001C2B91">
              <w:rPr>
                <w:sz w:val="20"/>
              </w:rPr>
              <w:t>) Oculto</w:t>
            </w:r>
          </w:p>
          <w:p w:rsidR="007C24F0" w:rsidRDefault="007C24F0" w:rsidP="007C24F0">
            <w:pPr>
              <w:spacing w:line="240" w:lineRule="auto"/>
              <w:ind w:firstLine="0"/>
              <w:rPr>
                <w:szCs w:val="24"/>
              </w:rPr>
            </w:pPr>
            <w:r w:rsidRPr="001C2B91">
              <w:rPr>
                <w:sz w:val="20"/>
              </w:rPr>
              <w:t>(X) Evidente</w:t>
            </w:r>
          </w:p>
        </w:tc>
        <w:tc>
          <w:tcPr>
            <w:tcW w:w="3020" w:type="dxa"/>
          </w:tcPr>
          <w:p w:rsidR="007C24F0" w:rsidRPr="001C2B91" w:rsidRDefault="007C24F0" w:rsidP="007C24F0">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7C24F0" w:rsidRPr="001C2B91" w:rsidRDefault="007C24F0" w:rsidP="007C24F0">
            <w:pPr>
              <w:pStyle w:val="0-BancaComponentes"/>
              <w:jc w:val="both"/>
              <w:rPr>
                <w:rFonts w:cs="Arial"/>
                <w:sz w:val="20"/>
                <w:szCs w:val="24"/>
              </w:rPr>
            </w:pPr>
            <w:r w:rsidRPr="001C2B91">
              <w:rPr>
                <w:rFonts w:cs="Arial"/>
                <w:sz w:val="20"/>
                <w:szCs w:val="24"/>
              </w:rPr>
              <w:t>(X) Altíssima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Alta</w:t>
            </w:r>
          </w:p>
          <w:p w:rsidR="007C24F0" w:rsidRPr="001C2B91" w:rsidRDefault="007C24F0" w:rsidP="007C24F0">
            <w:pPr>
              <w:pStyle w:val="0-BancaComponentes"/>
              <w:jc w:val="both"/>
              <w:rPr>
                <w:rFonts w:cs="Arial"/>
                <w:sz w:val="20"/>
                <w:szCs w:val="24"/>
              </w:rPr>
            </w:pPr>
            <w:proofErr w:type="gramStart"/>
            <w:r w:rsidRPr="001C2B91">
              <w:rPr>
                <w:rFonts w:cs="Arial"/>
                <w:sz w:val="20"/>
                <w:szCs w:val="24"/>
              </w:rPr>
              <w:t xml:space="preserve">(  </w:t>
            </w:r>
            <w:proofErr w:type="gramEnd"/>
            <w:r w:rsidRPr="001C2B91">
              <w:rPr>
                <w:rFonts w:cs="Arial"/>
                <w:sz w:val="20"/>
                <w:szCs w:val="24"/>
              </w:rPr>
              <w:t>) Média</w:t>
            </w:r>
          </w:p>
          <w:p w:rsidR="007C24F0" w:rsidRDefault="007C24F0" w:rsidP="007C24F0">
            <w:pPr>
              <w:spacing w:line="240" w:lineRule="auto"/>
              <w:ind w:firstLine="0"/>
              <w:rPr>
                <w:szCs w:val="24"/>
              </w:rPr>
            </w:pPr>
            <w:proofErr w:type="gramStart"/>
            <w:r w:rsidRPr="001C2B91">
              <w:rPr>
                <w:rFonts w:cs="Arial"/>
                <w:sz w:val="20"/>
                <w:szCs w:val="24"/>
              </w:rPr>
              <w:t xml:space="preserve">(  </w:t>
            </w:r>
            <w:proofErr w:type="gramEnd"/>
            <w:r w:rsidRPr="001C2B91">
              <w:rPr>
                <w:rFonts w:cs="Arial"/>
                <w:sz w:val="20"/>
                <w:szCs w:val="24"/>
              </w:rPr>
              <w:t>) Baixa</w:t>
            </w:r>
          </w:p>
        </w:tc>
      </w:tr>
      <w:tr w:rsidR="007C24F0" w:rsidTr="007C24F0">
        <w:trPr>
          <w:trHeight w:val="283"/>
          <w:jc w:val="center"/>
        </w:trPr>
        <w:tc>
          <w:tcPr>
            <w:tcW w:w="9060" w:type="dxa"/>
            <w:gridSpan w:val="3"/>
          </w:tcPr>
          <w:p w:rsidR="007C24F0" w:rsidRDefault="007C24F0" w:rsidP="007C24F0">
            <w:pPr>
              <w:spacing w:line="240" w:lineRule="auto"/>
              <w:ind w:firstLine="0"/>
              <w:rPr>
                <w:szCs w:val="24"/>
              </w:rPr>
            </w:pPr>
            <w:r w:rsidRPr="00025EB0">
              <w:rPr>
                <w:b/>
                <w:bCs/>
                <w:color w:val="000000"/>
                <w:sz w:val="20"/>
              </w:rPr>
              <w:t>Descrição</w:t>
            </w:r>
            <w:r w:rsidRPr="00025EB0">
              <w:rPr>
                <w:color w:val="000000"/>
                <w:sz w:val="20"/>
              </w:rPr>
              <w:t>: O sistema deve mandar um código de recuperação de senha para o usuário conforme o e-mail esteja já cadastrado na base de dados para a recuperação da senha.</w:t>
            </w:r>
          </w:p>
        </w:tc>
      </w:tr>
    </w:tbl>
    <w:p w:rsidR="003447F4" w:rsidRDefault="003447F4" w:rsidP="00BD06F8">
      <w:pPr>
        <w:ind w:firstLine="709"/>
        <w:rPr>
          <w:szCs w:val="24"/>
        </w:rPr>
      </w:pPr>
    </w:p>
    <w:p w:rsidR="003447F4" w:rsidRPr="003447F4" w:rsidRDefault="003447F4" w:rsidP="00BD06F8">
      <w:pPr>
        <w:ind w:firstLine="0"/>
        <w:rPr>
          <w:szCs w:val="24"/>
        </w:rPr>
      </w:pPr>
      <w:r w:rsidRPr="003447F4">
        <w:rPr>
          <w:szCs w:val="24"/>
        </w:rPr>
        <w:t>3.</w:t>
      </w:r>
      <w:r w:rsidR="00421934">
        <w:rPr>
          <w:szCs w:val="24"/>
        </w:rPr>
        <w:t>4</w:t>
      </w:r>
      <w:r>
        <w:rPr>
          <w:szCs w:val="24"/>
        </w:rPr>
        <w:t xml:space="preserve"> </w:t>
      </w:r>
      <w:r w:rsidRPr="003447F4">
        <w:rPr>
          <w:szCs w:val="24"/>
        </w:rPr>
        <w:t>Requisitos Não Funcionais</w:t>
      </w:r>
      <w:r w:rsidR="004660BB">
        <w:rPr>
          <w:szCs w:val="24"/>
        </w:rPr>
        <w:t xml:space="preserve"> </w:t>
      </w:r>
    </w:p>
    <w:p w:rsidR="007C24F0" w:rsidRPr="00B74373" w:rsidRDefault="007C24F0" w:rsidP="007C24F0">
      <w:pPr>
        <w:pStyle w:val="0-ABNT"/>
        <w:spacing w:after="160"/>
        <w:rPr>
          <w:lang w:val="pt-BR"/>
        </w:rPr>
      </w:pPr>
      <w:r>
        <w:rPr>
          <w:lang w:val="pt-BR"/>
        </w:rPr>
        <w:t xml:space="preserve">De acordo com </w:t>
      </w:r>
      <w:r w:rsidRPr="00B74373">
        <w:rPr>
          <w:lang w:val="pt-BR"/>
        </w:rPr>
        <w:t>S</w:t>
      </w:r>
      <w:r w:rsidRPr="00744F61">
        <w:rPr>
          <w:lang w:val="pt-BR"/>
        </w:rPr>
        <w:t>O</w:t>
      </w:r>
      <w:r w:rsidRPr="00B74373">
        <w:rPr>
          <w:lang w:val="pt-BR"/>
        </w:rPr>
        <w:t>MMERVILLE, Ian</w:t>
      </w:r>
      <w:r>
        <w:rPr>
          <w:lang w:val="pt-BR"/>
        </w:rPr>
        <w:t xml:space="preserve"> (2013), “os requisitos não funcionais são tão importantes, ou mais, que os funcionais”.</w:t>
      </w:r>
    </w:p>
    <w:p w:rsidR="00B42452" w:rsidRDefault="00B42452" w:rsidP="00BD06F8">
      <w:pPr>
        <w:ind w:firstLine="709"/>
        <w:rPr>
          <w:szCs w:val="24"/>
        </w:rPr>
      </w:pP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7C24F0" w:rsidRPr="00025EB0"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001 – Controle de acesso</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Segurança</w:t>
            </w:r>
          </w:p>
        </w:tc>
        <w:tc>
          <w:tcPr>
            <w:tcW w:w="2126" w:type="dxa"/>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410" w:type="dxa"/>
            <w:gridSpan w:val="3"/>
          </w:tcPr>
          <w:p w:rsidR="007C24F0" w:rsidRPr="00025EB0" w:rsidRDefault="007C24F0" w:rsidP="007C24F0">
            <w:pPr>
              <w:pStyle w:val="0-BancaComponentes"/>
              <w:rPr>
                <w:sz w:val="20"/>
                <w:szCs w:val="20"/>
              </w:rPr>
            </w:pPr>
            <w:r w:rsidRPr="00025EB0">
              <w:rPr>
                <w:sz w:val="20"/>
                <w:szCs w:val="20"/>
              </w:rPr>
              <w:t>Permanência:</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Permanente</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Transitório</w:t>
            </w:r>
          </w:p>
        </w:tc>
      </w:tr>
      <w:tr w:rsidR="007C24F0" w:rsidRPr="00025EB0" w:rsidTr="007C24F0">
        <w:tc>
          <w:tcPr>
            <w:tcW w:w="8931" w:type="dxa"/>
            <w:gridSpan w:val="6"/>
          </w:tcPr>
          <w:p w:rsidR="007C24F0" w:rsidRPr="00025EB0" w:rsidRDefault="007C24F0" w:rsidP="007C24F0">
            <w:pPr>
              <w:pStyle w:val="0-ABNT"/>
              <w:spacing w:after="160"/>
              <w:ind w:firstLine="0"/>
              <w:jc w:val="left"/>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permitir que usuários já cadastrados </w:t>
            </w:r>
            <w:proofErr w:type="gramStart"/>
            <w:r w:rsidRPr="00025EB0">
              <w:rPr>
                <w:sz w:val="20"/>
                <w:szCs w:val="20"/>
                <w:lang w:val="pt-BR"/>
              </w:rPr>
              <w:t>tenham</w:t>
            </w:r>
            <w:proofErr w:type="gramEnd"/>
            <w:r w:rsidRPr="00025EB0">
              <w:rPr>
                <w:sz w:val="20"/>
                <w:szCs w:val="20"/>
                <w:lang w:val="pt-BR"/>
              </w:rPr>
              <w:t xml:space="preserve"> acesso as funcionalidades do sistema por completo. Usuários não autenticados não poderão executar nenhuma funcionalidade no sistema. O sistema não deve cadastrar usuários que utilizam o mesmo e-mail. </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002 – Sistema Web</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Produto</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7C24F0">
            <w:pPr>
              <w:pStyle w:val="0-ABNT"/>
              <w:spacing w:after="160"/>
              <w:ind w:firstLine="0"/>
              <w:jc w:val="left"/>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usuário poderá acessar o sistema através da internet utilizando um navegador compatível com </w:t>
            </w:r>
            <w:r w:rsidRPr="00025EB0">
              <w:rPr>
                <w:i/>
                <w:iCs/>
                <w:sz w:val="20"/>
                <w:szCs w:val="20"/>
                <w:lang w:val="pt-BR"/>
              </w:rPr>
              <w:t>Internet</w:t>
            </w:r>
            <w:r w:rsidRPr="00025EB0">
              <w:rPr>
                <w:sz w:val="20"/>
                <w:szCs w:val="20"/>
                <w:lang w:val="pt-BR"/>
              </w:rPr>
              <w:t xml:space="preserve"> </w:t>
            </w:r>
            <w:r w:rsidRPr="00025EB0">
              <w:rPr>
                <w:i/>
                <w:iCs/>
                <w:sz w:val="20"/>
                <w:szCs w:val="20"/>
                <w:lang w:val="pt-BR"/>
              </w:rPr>
              <w:t>Explorer</w:t>
            </w:r>
            <w:r w:rsidRPr="00025EB0">
              <w:rPr>
                <w:sz w:val="20"/>
                <w:szCs w:val="20"/>
                <w:lang w:val="pt-BR"/>
              </w:rPr>
              <w:t xml:space="preserve"> </w:t>
            </w:r>
            <w:proofErr w:type="gramStart"/>
            <w:r w:rsidRPr="00025EB0">
              <w:rPr>
                <w:sz w:val="20"/>
                <w:szCs w:val="20"/>
                <w:lang w:val="pt-BR"/>
              </w:rPr>
              <w:t>9</w:t>
            </w:r>
            <w:proofErr w:type="gramEnd"/>
            <w:r w:rsidRPr="00025EB0">
              <w:rPr>
                <w:sz w:val="20"/>
                <w:szCs w:val="20"/>
                <w:lang w:val="pt-BR"/>
              </w:rPr>
              <w:t xml:space="preserve"> ou superior. </w:t>
            </w:r>
          </w:p>
        </w:tc>
      </w:tr>
      <w:tr w:rsidR="007C24F0" w:rsidRPr="00025EB0"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003 - Formato do relatório</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68" w:type="dxa"/>
            <w:gridSpan w:val="2"/>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268" w:type="dxa"/>
            <w:gridSpan w:val="2"/>
          </w:tcPr>
          <w:p w:rsidR="007C24F0" w:rsidRPr="00025EB0" w:rsidRDefault="007C24F0" w:rsidP="007C24F0">
            <w:pPr>
              <w:pStyle w:val="0-BancaComponentes"/>
              <w:rPr>
                <w:sz w:val="20"/>
                <w:szCs w:val="20"/>
              </w:rPr>
            </w:pPr>
            <w:r w:rsidRPr="00025EB0">
              <w:rPr>
                <w:sz w:val="20"/>
                <w:szCs w:val="20"/>
              </w:rPr>
              <w:t>Permanência:</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Permanente</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Transitório</w:t>
            </w:r>
          </w:p>
        </w:tc>
      </w:tr>
      <w:tr w:rsidR="007C24F0" w:rsidRPr="00025EB0" w:rsidTr="007C24F0">
        <w:tc>
          <w:tcPr>
            <w:tcW w:w="8931" w:type="dxa"/>
            <w:gridSpan w:val="6"/>
          </w:tcPr>
          <w:p w:rsidR="007C24F0" w:rsidRPr="00025EB0" w:rsidRDefault="007C24F0" w:rsidP="007C24F0">
            <w:pPr>
              <w:pStyle w:val="0-ABNT"/>
              <w:spacing w:after="160"/>
              <w:ind w:firstLine="0"/>
              <w:jc w:val="left"/>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mostrar o relatório em uma tabela ocupando quase </w:t>
            </w:r>
            <w:proofErr w:type="gramStart"/>
            <w:r w:rsidRPr="00025EB0">
              <w:rPr>
                <w:sz w:val="20"/>
                <w:szCs w:val="20"/>
                <w:lang w:val="pt-BR"/>
              </w:rPr>
              <w:t xml:space="preserve">toda a página </w:t>
            </w:r>
            <w:r w:rsidRPr="00025EB0">
              <w:rPr>
                <w:sz w:val="20"/>
                <w:szCs w:val="20"/>
                <w:lang w:val="pt-BR"/>
              </w:rPr>
              <w:lastRenderedPageBreak/>
              <w:t>centralizado</w:t>
            </w:r>
            <w:proofErr w:type="gramEnd"/>
            <w:r w:rsidRPr="00025EB0">
              <w:rPr>
                <w:sz w:val="20"/>
                <w:szCs w:val="20"/>
                <w:lang w:val="pt-BR"/>
              </w:rPr>
              <w:t>; o título também deve estar alinhado no centro e em negrito. O relatório deve conter os seguintes dados de sua descrição como: Autor: “</w:t>
            </w:r>
            <w:r w:rsidRPr="00025EB0">
              <w:rPr>
                <w:i/>
                <w:iCs/>
                <w:sz w:val="20"/>
                <w:szCs w:val="20"/>
                <w:lang w:val="pt-BR"/>
              </w:rPr>
              <w:t>user</w:t>
            </w:r>
            <w:r w:rsidRPr="00025EB0">
              <w:rPr>
                <w:sz w:val="20"/>
                <w:szCs w:val="20"/>
                <w:lang w:val="pt-BR"/>
              </w:rPr>
              <w:t>”; Data do Relatório: “12/01/2012”; Total de Receitas: “R$1500.00”; Total de Despesas: “R$932,00”; Despesas pagas, Despesas pendentes, porcentagem de gastos e por fim Situação: “R$1500,00 – R$932,00 = R$568,00. Foi gasto 61,33% da Receita total”. Logo abaixo uma tabela com a lista de todas as receitas e despesas com sua descrição, data, descrição, categoria, status e valor. Também será possível ordenar os dados do relatório em categoria, data, pendente e finalizado.</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lastRenderedPageBreak/>
              <w:t>RNF 004 - Entrada de dados</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Desejável</w:t>
            </w:r>
          </w:p>
          <w:p w:rsidR="007C24F0" w:rsidRPr="00025EB0" w:rsidRDefault="007C24F0" w:rsidP="007C24F0">
            <w:pPr>
              <w:pStyle w:val="0-BancaComponentes"/>
              <w:rPr>
                <w:sz w:val="20"/>
                <w:szCs w:val="20"/>
              </w:rPr>
            </w:pPr>
            <w:r w:rsidRPr="00025EB0">
              <w:rPr>
                <w:sz w:val="20"/>
                <w:szCs w:val="20"/>
              </w:rPr>
              <w:t>(X</w:t>
            </w:r>
            <w:proofErr w:type="gramStart"/>
            <w:r w:rsidRPr="00025EB0">
              <w:rPr>
                <w:sz w:val="20"/>
                <w:szCs w:val="20"/>
              </w:rPr>
              <w:t xml:space="preserve"> )</w:t>
            </w:r>
            <w:proofErr w:type="gramEnd"/>
            <w:r w:rsidRPr="00025EB0">
              <w:rPr>
                <w:sz w:val="20"/>
                <w:szCs w:val="20"/>
              </w:rPr>
              <w:t xml:space="preserve">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r w:rsidRPr="00B74373">
              <w:t>(X) Permanente</w:t>
            </w:r>
          </w:p>
          <w:p w:rsidR="007C24F0" w:rsidRPr="00B74373" w:rsidRDefault="007C24F0" w:rsidP="007C24F0">
            <w:pPr>
              <w:pStyle w:val="0-BancaComponentes"/>
            </w:pPr>
            <w:proofErr w:type="gramStart"/>
            <w:r w:rsidRPr="00B74373">
              <w:t xml:space="preserve">(    </w:t>
            </w:r>
            <w:proofErr w:type="gramEnd"/>
            <w:r w:rsidRPr="00B74373">
              <w:t>) Transitório</w:t>
            </w:r>
          </w:p>
        </w:tc>
      </w:tr>
      <w:tr w:rsidR="007C24F0" w:rsidRPr="00025EB0" w:rsidTr="007C24F0">
        <w:tc>
          <w:tcPr>
            <w:tcW w:w="8931" w:type="dxa"/>
            <w:gridSpan w:val="6"/>
          </w:tcPr>
          <w:p w:rsidR="007C24F0" w:rsidRPr="00025EB0" w:rsidRDefault="007C24F0" w:rsidP="007C24F0">
            <w:pPr>
              <w:pStyle w:val="0-ABNT"/>
              <w:spacing w:after="160"/>
              <w:ind w:firstLine="1134"/>
              <w:jc w:val="left"/>
              <w:rPr>
                <w:sz w:val="20"/>
                <w:szCs w:val="20"/>
                <w:lang w:val="pt-BR"/>
              </w:rPr>
            </w:pPr>
            <w:r w:rsidRPr="00025EB0">
              <w:rPr>
                <w:sz w:val="20"/>
                <w:szCs w:val="20"/>
                <w:lang w:val="pt-BR"/>
              </w:rPr>
              <w:t xml:space="preserve">O sistema deverá mostrar um formulário com a descrição e abaixo um </w:t>
            </w:r>
            <w:r w:rsidRPr="00025EB0">
              <w:rPr>
                <w:i/>
                <w:sz w:val="20"/>
                <w:szCs w:val="20"/>
                <w:lang w:val="pt-BR"/>
              </w:rPr>
              <w:t>input</w:t>
            </w:r>
            <w:r w:rsidRPr="00025EB0">
              <w:rPr>
                <w:sz w:val="20"/>
                <w:szCs w:val="20"/>
                <w:lang w:val="pt-BR"/>
              </w:rPr>
              <w:t xml:space="preserve"> para a entrada de dados.</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005 - Layout da tabela</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X ) Desejável</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proofErr w:type="gramStart"/>
            <w:r w:rsidRPr="00B74373">
              <w:t xml:space="preserve">( </w:t>
            </w:r>
            <w:proofErr w:type="gramEnd"/>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7C24F0">
            <w:pPr>
              <w:pStyle w:val="0-ABNT"/>
              <w:spacing w:after="160"/>
              <w:ind w:firstLine="0"/>
              <w:jc w:val="left"/>
              <w:rPr>
                <w:sz w:val="20"/>
                <w:szCs w:val="20"/>
                <w:lang w:val="pt-BR"/>
              </w:rPr>
            </w:pPr>
            <w:r w:rsidRPr="00025EB0">
              <w:rPr>
                <w:b/>
                <w:sz w:val="20"/>
                <w:szCs w:val="20"/>
                <w:lang w:val="pt-BR"/>
              </w:rPr>
              <w:t>Descrição:</w:t>
            </w:r>
            <w:r>
              <w:rPr>
                <w:sz w:val="20"/>
                <w:szCs w:val="20"/>
                <w:lang w:val="pt-BR"/>
              </w:rPr>
              <w:t xml:space="preserve"> </w:t>
            </w:r>
            <w:r w:rsidRPr="00025EB0">
              <w:rPr>
                <w:sz w:val="20"/>
                <w:szCs w:val="20"/>
                <w:lang w:val="pt-BR"/>
              </w:rPr>
              <w:t xml:space="preserve">O sistema deverá mostrar a tabela de forma crescente em relação </w:t>
            </w:r>
            <w:proofErr w:type="gramStart"/>
            <w:r w:rsidRPr="00025EB0">
              <w:rPr>
                <w:sz w:val="20"/>
                <w:szCs w:val="20"/>
                <w:lang w:val="pt-BR"/>
              </w:rPr>
              <w:t>a</w:t>
            </w:r>
            <w:proofErr w:type="gramEnd"/>
            <w:r w:rsidRPr="00025EB0">
              <w:rPr>
                <w:sz w:val="20"/>
                <w:szCs w:val="20"/>
                <w:lang w:val="pt-BR"/>
              </w:rPr>
              <w:t xml:space="preserve"> data de lançamento. As ações (alterar e excluir) de cada despesa e receita </w:t>
            </w:r>
            <w:proofErr w:type="gramStart"/>
            <w:r w:rsidRPr="00025EB0">
              <w:rPr>
                <w:sz w:val="20"/>
                <w:szCs w:val="20"/>
                <w:lang w:val="pt-BR"/>
              </w:rPr>
              <w:t>estará</w:t>
            </w:r>
            <w:proofErr w:type="gramEnd"/>
            <w:r w:rsidRPr="00025EB0">
              <w:rPr>
                <w:sz w:val="20"/>
                <w:szCs w:val="20"/>
                <w:lang w:val="pt-BR"/>
              </w:rPr>
              <w:t xml:space="preserve"> em sua respectiva linha assim como data, descrição, categoria, status e valor. Os ícones a serem escolhidos como ações serão: lápis para atualização dos dados e lixeira para exclusão</w:t>
            </w:r>
          </w:p>
        </w:tc>
      </w:tr>
      <w:tr w:rsidR="007C24F0" w:rsidRPr="00B74373" w:rsidTr="007C24F0">
        <w:tc>
          <w:tcPr>
            <w:tcW w:w="2835" w:type="dxa"/>
            <w:vAlign w:val="center"/>
          </w:tcPr>
          <w:p w:rsidR="007C24F0" w:rsidRPr="00025EB0" w:rsidRDefault="007C24F0" w:rsidP="007C24F0">
            <w:pPr>
              <w:pStyle w:val="0-BancaComponentes"/>
              <w:rPr>
                <w:b/>
                <w:bCs/>
                <w:sz w:val="20"/>
                <w:szCs w:val="20"/>
              </w:rPr>
            </w:pPr>
            <w:r w:rsidRPr="00025EB0">
              <w:rPr>
                <w:b/>
                <w:bCs/>
                <w:sz w:val="20"/>
                <w:szCs w:val="20"/>
              </w:rPr>
              <w:t>RNF 006 -</w:t>
            </w:r>
            <w:r>
              <w:rPr>
                <w:b/>
                <w:bCs/>
                <w:sz w:val="20"/>
                <w:szCs w:val="20"/>
              </w:rPr>
              <w:t xml:space="preserve"> </w:t>
            </w:r>
            <w:r w:rsidRPr="00025EB0">
              <w:rPr>
                <w:b/>
                <w:bCs/>
                <w:sz w:val="20"/>
                <w:szCs w:val="20"/>
              </w:rPr>
              <w:t xml:space="preserve">Filtrar </w:t>
            </w:r>
            <w:r>
              <w:rPr>
                <w:b/>
                <w:bCs/>
                <w:sz w:val="20"/>
                <w:szCs w:val="20"/>
              </w:rPr>
              <w:t>a</w:t>
            </w:r>
            <w:r w:rsidRPr="00025EB0">
              <w:rPr>
                <w:b/>
                <w:bCs/>
                <w:sz w:val="20"/>
                <w:szCs w:val="20"/>
              </w:rPr>
              <w:t>utomaticamente</w:t>
            </w:r>
          </w:p>
        </w:tc>
        <w:tc>
          <w:tcPr>
            <w:tcW w:w="1560" w:type="dxa"/>
            <w:vAlign w:val="center"/>
          </w:tcPr>
          <w:p w:rsidR="007C24F0" w:rsidRPr="00025EB0" w:rsidRDefault="007C24F0" w:rsidP="007C24F0">
            <w:pPr>
              <w:pStyle w:val="0-BancaComponentes"/>
              <w:rPr>
                <w:sz w:val="20"/>
                <w:szCs w:val="20"/>
              </w:rPr>
            </w:pPr>
            <w:r w:rsidRPr="00025EB0">
              <w:rPr>
                <w:sz w:val="20"/>
                <w:szCs w:val="20"/>
              </w:rPr>
              <w:t>Categoria: Interface</w:t>
            </w:r>
          </w:p>
        </w:tc>
        <w:tc>
          <w:tcPr>
            <w:tcW w:w="2287" w:type="dxa"/>
            <w:gridSpan w:val="3"/>
          </w:tcPr>
          <w:p w:rsidR="007C24F0" w:rsidRPr="00025EB0" w:rsidRDefault="007C24F0" w:rsidP="007C24F0">
            <w:pPr>
              <w:pStyle w:val="0-BancaComponentes"/>
              <w:rPr>
                <w:sz w:val="20"/>
                <w:szCs w:val="20"/>
              </w:rPr>
            </w:pPr>
            <w:r w:rsidRPr="00025EB0">
              <w:rPr>
                <w:sz w:val="20"/>
                <w:szCs w:val="20"/>
              </w:rPr>
              <w:t xml:space="preserve">Obrigatoriedade: </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X ) Desejável</w:t>
            </w:r>
          </w:p>
          <w:p w:rsidR="007C24F0" w:rsidRPr="00025EB0" w:rsidRDefault="007C24F0" w:rsidP="007C24F0">
            <w:pPr>
              <w:pStyle w:val="0-BancaComponentes"/>
              <w:rPr>
                <w:sz w:val="20"/>
                <w:szCs w:val="20"/>
              </w:rPr>
            </w:pPr>
            <w:proofErr w:type="gramStart"/>
            <w:r w:rsidRPr="00025EB0">
              <w:rPr>
                <w:sz w:val="20"/>
                <w:szCs w:val="20"/>
              </w:rPr>
              <w:t xml:space="preserve">( </w:t>
            </w:r>
            <w:proofErr w:type="gramEnd"/>
            <w:r w:rsidRPr="00025EB0">
              <w:rPr>
                <w:sz w:val="20"/>
                <w:szCs w:val="20"/>
              </w:rPr>
              <w:t>) Obrigatório</w:t>
            </w:r>
          </w:p>
        </w:tc>
        <w:tc>
          <w:tcPr>
            <w:tcW w:w="2249" w:type="dxa"/>
          </w:tcPr>
          <w:p w:rsidR="007C24F0" w:rsidRPr="00B74373" w:rsidRDefault="007C24F0" w:rsidP="007C24F0">
            <w:pPr>
              <w:pStyle w:val="0-BancaComponentes"/>
            </w:pPr>
            <w:r w:rsidRPr="00B74373">
              <w:t>Permanência:</w:t>
            </w:r>
          </w:p>
          <w:p w:rsidR="007C24F0" w:rsidRPr="00B74373" w:rsidRDefault="007C24F0" w:rsidP="007C24F0">
            <w:pPr>
              <w:pStyle w:val="0-BancaComponentes"/>
            </w:pPr>
            <w:proofErr w:type="gramStart"/>
            <w:r w:rsidRPr="00B74373">
              <w:t xml:space="preserve">( </w:t>
            </w:r>
            <w:proofErr w:type="gramEnd"/>
            <w:r w:rsidRPr="00B74373">
              <w:t>) Permanente</w:t>
            </w:r>
          </w:p>
          <w:p w:rsidR="007C24F0" w:rsidRPr="00B74373" w:rsidRDefault="007C24F0" w:rsidP="007C24F0">
            <w:pPr>
              <w:pStyle w:val="0-BancaComponentes"/>
            </w:pPr>
            <w:r w:rsidRPr="00B74373">
              <w:t>(X) Transitório</w:t>
            </w:r>
          </w:p>
        </w:tc>
      </w:tr>
      <w:tr w:rsidR="007C24F0" w:rsidRPr="00025EB0" w:rsidTr="007C24F0">
        <w:tc>
          <w:tcPr>
            <w:tcW w:w="8931" w:type="dxa"/>
            <w:gridSpan w:val="6"/>
          </w:tcPr>
          <w:p w:rsidR="007C24F0" w:rsidRPr="00025EB0" w:rsidRDefault="007C24F0" w:rsidP="007C24F0">
            <w:pPr>
              <w:pStyle w:val="0-ABNT"/>
              <w:spacing w:after="160"/>
              <w:ind w:firstLine="0"/>
              <w:rPr>
                <w:sz w:val="20"/>
                <w:szCs w:val="20"/>
                <w:lang w:val="pt-BR"/>
              </w:rPr>
            </w:pPr>
            <w:r w:rsidRPr="006B33B4">
              <w:rPr>
                <w:b/>
                <w:sz w:val="20"/>
                <w:szCs w:val="20"/>
                <w:lang w:val="pt-BR"/>
              </w:rPr>
              <w:t>Descrição</w:t>
            </w:r>
            <w:r>
              <w:rPr>
                <w:sz w:val="20"/>
                <w:szCs w:val="20"/>
                <w:lang w:val="pt-BR"/>
              </w:rPr>
              <w:t xml:space="preserve">: </w:t>
            </w:r>
            <w:r w:rsidRPr="00025EB0">
              <w:rPr>
                <w:sz w:val="20"/>
                <w:szCs w:val="20"/>
                <w:lang w:val="pt-BR"/>
              </w:rPr>
              <w:t xml:space="preserve">O sistema deverá filtrar automaticamente em um período de </w:t>
            </w:r>
            <w:proofErr w:type="gramStart"/>
            <w:r w:rsidRPr="00025EB0">
              <w:rPr>
                <w:sz w:val="20"/>
                <w:szCs w:val="20"/>
                <w:lang w:val="pt-BR"/>
              </w:rPr>
              <w:t>1</w:t>
            </w:r>
            <w:proofErr w:type="gramEnd"/>
            <w:r w:rsidRPr="00025EB0">
              <w:rPr>
                <w:sz w:val="20"/>
                <w:szCs w:val="20"/>
                <w:lang w:val="pt-BR"/>
              </w:rPr>
              <w:t xml:space="preserve"> mês (tendo como referência o mês atual) caso o usuário não informe nenhuma data buscando todas as categorias da respectiva data.</w:t>
            </w:r>
          </w:p>
        </w:tc>
      </w:tr>
    </w:tbl>
    <w:p w:rsidR="003447F4" w:rsidRDefault="003447F4" w:rsidP="00BD06F8">
      <w:pPr>
        <w:ind w:firstLine="0"/>
        <w:rPr>
          <w:b/>
          <w:sz w:val="20"/>
          <w:szCs w:val="24"/>
        </w:rPr>
      </w:pPr>
    </w:p>
    <w:p w:rsidR="003447F4" w:rsidRDefault="003447F4" w:rsidP="00BD06F8">
      <w:pPr>
        <w:ind w:firstLine="0"/>
        <w:rPr>
          <w:szCs w:val="24"/>
        </w:rPr>
      </w:pPr>
      <w:r w:rsidRPr="003447F4">
        <w:rPr>
          <w:szCs w:val="24"/>
        </w:rPr>
        <w:t>3.</w:t>
      </w:r>
      <w:r w:rsidR="00421934">
        <w:rPr>
          <w:szCs w:val="24"/>
        </w:rPr>
        <w:t>6</w:t>
      </w:r>
      <w:r>
        <w:rPr>
          <w:szCs w:val="24"/>
        </w:rPr>
        <w:t xml:space="preserve"> </w:t>
      </w:r>
      <w:r w:rsidRPr="003447F4">
        <w:rPr>
          <w:szCs w:val="24"/>
        </w:rPr>
        <w:t>Casos de Uso</w:t>
      </w:r>
    </w:p>
    <w:p w:rsidR="007C24F0" w:rsidRPr="00B74373" w:rsidRDefault="007C24F0" w:rsidP="007C24F0">
      <w:pPr>
        <w:pStyle w:val="0-ABNT"/>
        <w:spacing w:after="160" w:line="240" w:lineRule="auto"/>
        <w:rPr>
          <w:lang w:val="pt-BR"/>
        </w:rPr>
      </w:pPr>
      <w:r w:rsidRPr="00B74373">
        <w:rPr>
          <w:lang w:val="pt-BR"/>
        </w:rPr>
        <w:t>UC 001: Consultar Lançamento</w:t>
      </w:r>
    </w:p>
    <w:p w:rsidR="007C24F0" w:rsidRPr="00B74373" w:rsidRDefault="007C24F0" w:rsidP="007C24F0">
      <w:pPr>
        <w:pStyle w:val="0-ABNT"/>
        <w:spacing w:after="160" w:line="240" w:lineRule="auto"/>
        <w:rPr>
          <w:lang w:val="pt-BR"/>
        </w:rPr>
      </w:pPr>
      <w:r w:rsidRPr="00B74373">
        <w:rPr>
          <w:lang w:val="pt-BR"/>
        </w:rPr>
        <w:t>UC 002: Inserir Lançamento</w:t>
      </w:r>
    </w:p>
    <w:p w:rsidR="007C24F0" w:rsidRPr="00B74373" w:rsidRDefault="007C24F0" w:rsidP="007C24F0">
      <w:pPr>
        <w:pStyle w:val="0-ABNT"/>
        <w:spacing w:after="160" w:line="240" w:lineRule="auto"/>
        <w:rPr>
          <w:lang w:val="pt-BR"/>
        </w:rPr>
      </w:pPr>
      <w:r w:rsidRPr="00B74373">
        <w:rPr>
          <w:lang w:val="pt-BR"/>
        </w:rPr>
        <w:t>UC 003: Emitir Relatório</w:t>
      </w:r>
    </w:p>
    <w:p w:rsidR="007C24F0" w:rsidRPr="00B74373" w:rsidRDefault="007C24F0" w:rsidP="007C24F0">
      <w:pPr>
        <w:pStyle w:val="0-ABNT"/>
        <w:spacing w:after="160" w:line="240" w:lineRule="auto"/>
        <w:rPr>
          <w:lang w:val="pt-BR"/>
        </w:rPr>
      </w:pPr>
      <w:r w:rsidRPr="00B74373">
        <w:rPr>
          <w:lang w:val="pt-BR"/>
        </w:rPr>
        <w:t>UC 004: Filtrar Busca</w:t>
      </w:r>
    </w:p>
    <w:p w:rsidR="007C24F0" w:rsidRPr="00B74373" w:rsidRDefault="007C24F0" w:rsidP="007C24F0">
      <w:pPr>
        <w:pStyle w:val="0-ABNT"/>
        <w:spacing w:after="160" w:line="240" w:lineRule="auto"/>
        <w:rPr>
          <w:lang w:val="pt-BR"/>
        </w:rPr>
      </w:pPr>
      <w:r w:rsidRPr="00B74373">
        <w:rPr>
          <w:lang w:val="pt-BR"/>
        </w:rPr>
        <w:t>UC 005: Excluir Lançamento</w:t>
      </w:r>
    </w:p>
    <w:p w:rsidR="007C24F0" w:rsidRPr="00B74373" w:rsidRDefault="007C24F0" w:rsidP="007C24F0">
      <w:pPr>
        <w:pStyle w:val="0-ABNT"/>
        <w:spacing w:after="160" w:line="240" w:lineRule="auto"/>
        <w:rPr>
          <w:lang w:val="pt-BR"/>
        </w:rPr>
      </w:pPr>
      <w:r w:rsidRPr="00B74373">
        <w:rPr>
          <w:lang w:val="pt-BR"/>
        </w:rPr>
        <w:t>UC 006: Atualizar Lançamento</w:t>
      </w:r>
    </w:p>
    <w:p w:rsidR="007C24F0" w:rsidRPr="00B74373" w:rsidRDefault="007C24F0" w:rsidP="007C24F0">
      <w:pPr>
        <w:pStyle w:val="0-ABNT"/>
        <w:spacing w:after="160" w:line="240" w:lineRule="auto"/>
        <w:rPr>
          <w:lang w:val="pt-BR"/>
        </w:rPr>
      </w:pPr>
      <w:r w:rsidRPr="00B74373">
        <w:rPr>
          <w:lang w:val="pt-BR"/>
        </w:rPr>
        <w:t>UC 007: Atualizar Cadastro</w:t>
      </w:r>
    </w:p>
    <w:p w:rsidR="007C24F0" w:rsidRPr="00B74373" w:rsidRDefault="007C24F0" w:rsidP="007C24F0">
      <w:pPr>
        <w:pStyle w:val="0-ABNT"/>
        <w:spacing w:after="160" w:line="240" w:lineRule="auto"/>
        <w:rPr>
          <w:lang w:val="pt-BR"/>
        </w:rPr>
      </w:pPr>
      <w:r w:rsidRPr="00B74373">
        <w:rPr>
          <w:lang w:val="pt-BR"/>
        </w:rPr>
        <w:t>UC 008: Alterar Tema</w:t>
      </w:r>
    </w:p>
    <w:p w:rsidR="007C24F0" w:rsidRPr="00B74373" w:rsidRDefault="007C24F0" w:rsidP="007C24F0">
      <w:pPr>
        <w:pStyle w:val="0-ABNT"/>
        <w:spacing w:after="160" w:line="240" w:lineRule="auto"/>
        <w:rPr>
          <w:lang w:val="pt-BR"/>
        </w:rPr>
      </w:pPr>
      <w:r>
        <w:rPr>
          <w:lang w:val="pt-BR"/>
        </w:rPr>
        <w:lastRenderedPageBreak/>
        <w:t xml:space="preserve">UC 009: Registrar </w:t>
      </w:r>
      <w:proofErr w:type="spellStart"/>
      <w:r>
        <w:rPr>
          <w:lang w:val="pt-BR"/>
        </w:rPr>
        <w:t>usuario</w:t>
      </w:r>
      <w:proofErr w:type="spellEnd"/>
    </w:p>
    <w:p w:rsidR="007C24F0" w:rsidRPr="00B74373" w:rsidRDefault="007C24F0" w:rsidP="007C24F0">
      <w:pPr>
        <w:pStyle w:val="0-ABNT"/>
        <w:spacing w:after="160" w:line="240" w:lineRule="auto"/>
        <w:rPr>
          <w:lang w:val="pt-BR"/>
        </w:rPr>
      </w:pPr>
      <w:r w:rsidRPr="00B74373">
        <w:rPr>
          <w:lang w:val="pt-BR"/>
        </w:rPr>
        <w:t>UC 010: Alterar Senha</w:t>
      </w:r>
    </w:p>
    <w:p w:rsidR="007C24F0" w:rsidRDefault="007C24F0" w:rsidP="007C24F0">
      <w:pPr>
        <w:pStyle w:val="0-ABNT"/>
        <w:spacing w:after="160" w:line="240" w:lineRule="auto"/>
        <w:rPr>
          <w:lang w:val="pt-BR"/>
        </w:rPr>
      </w:pPr>
      <w:r w:rsidRPr="00B74373">
        <w:rPr>
          <w:lang w:val="pt-BR"/>
        </w:rPr>
        <w:t>UC 011: Mandar E-mail</w:t>
      </w:r>
    </w:p>
    <w:p w:rsidR="007C24F0" w:rsidRDefault="00255CF1" w:rsidP="007C24F0">
      <w:pPr>
        <w:pStyle w:val="0-ABNT"/>
        <w:spacing w:after="160" w:line="240" w:lineRule="auto"/>
        <w:ind w:firstLine="0"/>
        <w:rPr>
          <w:lang w:val="pt-BR"/>
        </w:rPr>
      </w:pPr>
      <w:r>
        <w:rPr>
          <w:noProof/>
          <w:lang w:val="pt-BR"/>
        </w:rPr>
        <w:drawing>
          <wp:inline distT="0" distB="0" distL="0" distR="0">
            <wp:extent cx="5753100" cy="5238750"/>
            <wp:effectExtent l="0" t="0" r="0" b="0"/>
            <wp:docPr id="3" name="Imagem 3" descr="C:\Users\user\AppData\Local\Microsoft\Windows\INetCache\Content.Word\CasoUso_Despesa_Fa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CasoUso_Despesa_Fa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38750"/>
                    </a:xfrm>
                    <a:prstGeom prst="rect">
                      <a:avLst/>
                    </a:prstGeom>
                    <a:noFill/>
                    <a:ln>
                      <a:noFill/>
                    </a:ln>
                  </pic:spPr>
                </pic:pic>
              </a:graphicData>
            </a:graphic>
          </wp:inline>
        </w:drawing>
      </w:r>
    </w:p>
    <w:p w:rsidR="007C24F0" w:rsidRDefault="007C24F0" w:rsidP="007C24F0">
      <w:pPr>
        <w:pStyle w:val="0-ABNT"/>
        <w:spacing w:after="160" w:line="240" w:lineRule="auto"/>
        <w:ind w:firstLine="0"/>
        <w:jc w:val="right"/>
        <w:rPr>
          <w:lang w:val="pt-BR"/>
        </w:rPr>
      </w:pPr>
      <w:r>
        <w:rPr>
          <w:lang w:val="pt-BR"/>
        </w:rPr>
        <w:t xml:space="preserve">Imagem </w:t>
      </w:r>
      <w:proofErr w:type="gramStart"/>
      <w:r>
        <w:rPr>
          <w:lang w:val="pt-BR"/>
        </w:rPr>
        <w:t>1</w:t>
      </w:r>
      <w:proofErr w:type="gramEnd"/>
      <w:r>
        <w:rPr>
          <w:lang w:val="pt-BR"/>
        </w:rPr>
        <w:t>. Diagrama de caso de uso</w:t>
      </w:r>
    </w:p>
    <w:p w:rsidR="007C24F0" w:rsidRDefault="007C24F0" w:rsidP="007C24F0">
      <w:pPr>
        <w:pStyle w:val="0-ABNT"/>
        <w:spacing w:after="160" w:line="240" w:lineRule="auto"/>
        <w:ind w:firstLine="0"/>
        <w:jc w:val="right"/>
        <w:rPr>
          <w:lang w:val="pt-BR"/>
        </w:rPr>
      </w:pPr>
    </w:p>
    <w:p w:rsidR="00B42452" w:rsidRDefault="004660BB" w:rsidP="00317E19">
      <w:pPr>
        <w:ind w:firstLine="0"/>
        <w:jc w:val="left"/>
        <w:rPr>
          <w:szCs w:val="24"/>
        </w:rPr>
      </w:pPr>
      <w:r>
        <w:rPr>
          <w:szCs w:val="24"/>
        </w:rPr>
        <w:t>E</w:t>
      </w:r>
      <w:r w:rsidR="003447F4" w:rsidRPr="003447F4">
        <w:rPr>
          <w:szCs w:val="24"/>
        </w:rPr>
        <w:t>specificação de cada um dos casos de uso</w:t>
      </w:r>
    </w:p>
    <w:p w:rsidR="00B42452" w:rsidRPr="0078731F" w:rsidRDefault="0078731F" w:rsidP="0078731F">
      <w:pPr>
        <w:ind w:firstLine="0"/>
        <w:jc w:val="center"/>
        <w:rPr>
          <w:b/>
          <w:sz w:val="20"/>
          <w:szCs w:val="24"/>
        </w:rPr>
      </w:pPr>
      <w:r w:rsidRPr="00A95739">
        <w:rPr>
          <w:b/>
          <w:sz w:val="20"/>
          <w:szCs w:val="24"/>
        </w:rPr>
        <w:t xml:space="preserve">Quadro </w:t>
      </w:r>
      <w:r>
        <w:rPr>
          <w:b/>
          <w:sz w:val="20"/>
          <w:szCs w:val="24"/>
        </w:rPr>
        <w:t>3</w:t>
      </w:r>
      <w:r w:rsidRPr="00A95739">
        <w:rPr>
          <w:b/>
          <w:sz w:val="20"/>
          <w:szCs w:val="24"/>
        </w:rPr>
        <w:t xml:space="preserve"> – </w:t>
      </w:r>
      <w:r>
        <w:rPr>
          <w:sz w:val="20"/>
          <w:szCs w:val="24"/>
        </w:rPr>
        <w:t>Especificação de caso de uso</w:t>
      </w: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Consultar 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001</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permitir a consulta de despesas e receitas já cadastradas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Usuário já ter feito o </w:t>
            </w:r>
            <w:proofErr w:type="spellStart"/>
            <w:r w:rsidRPr="00111BB3">
              <w:rPr>
                <w:sz w:val="20"/>
                <w:szCs w:val="20"/>
              </w:rPr>
              <w:t>login</w:t>
            </w:r>
            <w:proofErr w:type="spellEnd"/>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1a- O use case inicia quando o usuário entra na área de fluxo de caixa.</w:t>
            </w:r>
          </w:p>
          <w:p w:rsidR="007C24F0" w:rsidRPr="00111BB3" w:rsidRDefault="007C24F0" w:rsidP="007C24F0">
            <w:pPr>
              <w:pStyle w:val="0-BancaComponentes"/>
              <w:rPr>
                <w:sz w:val="20"/>
                <w:szCs w:val="20"/>
                <w:u w:val="single"/>
              </w:rPr>
            </w:pPr>
            <w:r w:rsidRPr="00111BB3">
              <w:rPr>
                <w:sz w:val="20"/>
                <w:szCs w:val="20"/>
              </w:rPr>
              <w:lastRenderedPageBreak/>
              <w:t xml:space="preserve">2a </w:t>
            </w:r>
            <w:proofErr w:type="gramStart"/>
            <w:r w:rsidRPr="00111BB3">
              <w:rPr>
                <w:sz w:val="20"/>
                <w:szCs w:val="20"/>
              </w:rPr>
              <w:t>-O</w:t>
            </w:r>
            <w:proofErr w:type="gramEnd"/>
            <w:r w:rsidRPr="00111BB3">
              <w:rPr>
                <w:sz w:val="20"/>
                <w:szCs w:val="20"/>
              </w:rPr>
              <w:t xml:space="preserve"> sistema lista todas as despesas já cadastradas referente ao mês atual no período de 30 dias</w:t>
            </w:r>
          </w:p>
          <w:p w:rsidR="007C24F0" w:rsidRPr="00111BB3" w:rsidRDefault="007C24F0" w:rsidP="007C24F0">
            <w:pPr>
              <w:pStyle w:val="0-BancaComponentes"/>
              <w:rPr>
                <w:sz w:val="20"/>
                <w:szCs w:val="20"/>
              </w:rPr>
            </w:pPr>
            <w:r w:rsidRPr="00111BB3">
              <w:rPr>
                <w:sz w:val="20"/>
                <w:szCs w:val="20"/>
              </w:rPr>
              <w:t>3a -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4a – Não preencher os campos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1 O sistema vai filtrar a partir do mês atual no período de 30 dias. </w:t>
            </w:r>
          </w:p>
          <w:p w:rsidR="007C24F0" w:rsidRPr="00111BB3" w:rsidRDefault="007C24F0" w:rsidP="007C24F0">
            <w:pPr>
              <w:pStyle w:val="0-BancaComponentes"/>
              <w:rPr>
                <w:sz w:val="20"/>
                <w:szCs w:val="20"/>
              </w:rPr>
            </w:pPr>
            <w:r w:rsidRPr="00111BB3">
              <w:rPr>
                <w:sz w:val="20"/>
                <w:szCs w:val="20"/>
              </w:rPr>
              <w:t>4b – Informar apenas categoria.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conforme a categoria escolhida no período de 1 mês</w:t>
            </w:r>
          </w:p>
          <w:p w:rsidR="007C24F0" w:rsidRPr="00111BB3" w:rsidRDefault="007C24F0" w:rsidP="007C24F0">
            <w:pPr>
              <w:pStyle w:val="0-BancaComponentes"/>
              <w:rPr>
                <w:sz w:val="20"/>
                <w:szCs w:val="20"/>
              </w:rPr>
            </w:pPr>
            <w:r w:rsidRPr="00111BB3">
              <w:rPr>
                <w:sz w:val="20"/>
                <w:szCs w:val="20"/>
              </w:rPr>
              <w:t>4c – Informar apenas data.</w:t>
            </w:r>
          </w:p>
          <w:p w:rsidR="007C24F0" w:rsidRPr="00111BB3" w:rsidRDefault="007C24F0" w:rsidP="007C24F0">
            <w:pPr>
              <w:pStyle w:val="0-BancaComponentes"/>
              <w:rPr>
                <w:sz w:val="20"/>
                <w:szCs w:val="20"/>
              </w:rPr>
            </w:pPr>
            <w:proofErr w:type="gramStart"/>
            <w:r w:rsidRPr="00111BB3">
              <w:rPr>
                <w:sz w:val="20"/>
                <w:szCs w:val="20"/>
              </w:rPr>
              <w:t>4c.</w:t>
            </w:r>
            <w:proofErr w:type="gramEnd"/>
            <w:r w:rsidRPr="00111BB3">
              <w:rPr>
                <w:sz w:val="20"/>
                <w:szCs w:val="20"/>
              </w:rPr>
              <w:t>1 O sistema irá filtrar o fluxo de caixa no período selecionado com todas as categorias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2 O sistema retorna ao passo 2 do fluxo principal</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005 - UC 006 – UC 007</w:t>
            </w:r>
          </w:p>
        </w:tc>
      </w:tr>
    </w:tbl>
    <w:p w:rsidR="007C24F0" w:rsidRPr="00111BB3" w:rsidRDefault="007C24F0" w:rsidP="007C24F0">
      <w:pPr>
        <w:pStyle w:val="0-ABNT"/>
        <w:spacing w:after="160"/>
        <w:ind w:firstLine="0"/>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 xml:space="preserve">Caso de Uso – </w:t>
            </w:r>
            <w:r>
              <w:rPr>
                <w:b/>
                <w:bCs/>
                <w:color w:val="000000"/>
                <w:sz w:val="20"/>
                <w:szCs w:val="20"/>
                <w:lang w:val="pt-BR"/>
              </w:rPr>
              <w:t xml:space="preserve">Inserir </w:t>
            </w:r>
            <w:r w:rsidRPr="00111BB3">
              <w:rPr>
                <w:b/>
                <w:bCs/>
                <w:color w:val="000000"/>
                <w:sz w:val="20"/>
                <w:szCs w:val="20"/>
                <w:lang w:val="pt-BR"/>
              </w:rPr>
              <w:t>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002</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permitir o cadastro de despesas e receitas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Usuário já ter feito </w:t>
            </w:r>
            <w:proofErr w:type="spellStart"/>
            <w:r w:rsidRPr="00111BB3">
              <w:rPr>
                <w:sz w:val="20"/>
                <w:szCs w:val="20"/>
              </w:rPr>
              <w:t>login</w:t>
            </w:r>
            <w:proofErr w:type="spellEnd"/>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opção de cadastrar.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carrega o formulário para cadastro de despesa</w:t>
            </w:r>
          </w:p>
          <w:p w:rsidR="007C24F0" w:rsidRPr="00111BB3" w:rsidRDefault="007C24F0" w:rsidP="007C24F0">
            <w:pPr>
              <w:pStyle w:val="0-BancaComponentes"/>
              <w:rPr>
                <w:sz w:val="20"/>
                <w:szCs w:val="20"/>
              </w:rPr>
            </w:pPr>
            <w:r w:rsidRPr="00111BB3">
              <w:rPr>
                <w:sz w:val="20"/>
                <w:szCs w:val="20"/>
              </w:rPr>
              <w:t>3a- O usuário informa os dados filtrando por despesa ou receita. Em seguida preenche os campos de sua descrição: data da operação, descrição, categoria, quantidade de parcelas (caso necessário), status (pago ou pendente) e valor.</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recebe e valida os dados do produto</w:t>
            </w:r>
          </w:p>
          <w:p w:rsidR="007C24F0" w:rsidRPr="00111BB3" w:rsidRDefault="007C24F0" w:rsidP="007C24F0">
            <w:pPr>
              <w:pStyle w:val="0-BancaComponentes"/>
              <w:rPr>
                <w:sz w:val="20"/>
                <w:szCs w:val="20"/>
              </w:rPr>
            </w:pPr>
            <w:r w:rsidRPr="00111BB3">
              <w:rPr>
                <w:sz w:val="20"/>
                <w:szCs w:val="20"/>
              </w:rPr>
              <w:t xml:space="preserve">5a </w:t>
            </w:r>
            <w:proofErr w:type="gramStart"/>
            <w:r w:rsidRPr="00111BB3">
              <w:rPr>
                <w:sz w:val="20"/>
                <w:szCs w:val="20"/>
              </w:rPr>
              <w:t>-O</w:t>
            </w:r>
            <w:proofErr w:type="gramEnd"/>
            <w:r w:rsidRPr="00111BB3">
              <w:rPr>
                <w:sz w:val="20"/>
                <w:szCs w:val="20"/>
              </w:rPr>
              <w:t xml:space="preserve"> sistema confirma o cadastro do produto</w:t>
            </w:r>
          </w:p>
          <w:p w:rsidR="007C24F0" w:rsidRPr="00111BB3" w:rsidRDefault="007C24F0" w:rsidP="007C24F0">
            <w:pPr>
              <w:pStyle w:val="0-BancaComponentes"/>
              <w:rPr>
                <w:sz w:val="20"/>
                <w:szCs w:val="20"/>
              </w:rPr>
            </w:pPr>
            <w:r w:rsidRPr="00111BB3">
              <w:rPr>
                <w:sz w:val="20"/>
                <w:szCs w:val="20"/>
              </w:rPr>
              <w:t xml:space="preserve">6a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7a – Campos não preenchidos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Caso a data não seja preenchida o sistema irá considerar a data atual</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Valor não preenchido o sistema irá considerar como zero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3 Status não preenchido o sistema irá considerar como pendente</w:t>
            </w:r>
          </w:p>
          <w:p w:rsidR="007C24F0" w:rsidRPr="00111BB3" w:rsidRDefault="007C24F0" w:rsidP="007C24F0">
            <w:pPr>
              <w:pStyle w:val="0-BancaComponentes"/>
              <w:rPr>
                <w:sz w:val="20"/>
                <w:szCs w:val="20"/>
              </w:rPr>
            </w:pPr>
            <w:r w:rsidRPr="00111BB3">
              <w:rPr>
                <w:sz w:val="20"/>
                <w:szCs w:val="20"/>
              </w:rPr>
              <w:t xml:space="preserve">8b – Valor Negativo </w:t>
            </w:r>
          </w:p>
          <w:p w:rsidR="007C24F0" w:rsidRPr="00111BB3" w:rsidRDefault="007C24F0" w:rsidP="007C24F0">
            <w:pPr>
              <w:pStyle w:val="0-BancaComponentes"/>
              <w:rPr>
                <w:sz w:val="20"/>
                <w:szCs w:val="20"/>
              </w:rPr>
            </w:pPr>
            <w:proofErr w:type="gramStart"/>
            <w:r w:rsidRPr="00111BB3">
              <w:rPr>
                <w:sz w:val="20"/>
                <w:szCs w:val="20"/>
              </w:rPr>
              <w:t>8b.</w:t>
            </w:r>
            <w:proofErr w:type="gramEnd"/>
            <w:r w:rsidRPr="00111BB3">
              <w:rPr>
                <w:sz w:val="20"/>
                <w:szCs w:val="20"/>
              </w:rPr>
              <w:t>1 O sistema irá considerar como zero</w:t>
            </w:r>
          </w:p>
          <w:p w:rsidR="007C24F0" w:rsidRPr="00111BB3" w:rsidRDefault="007C24F0" w:rsidP="007C24F0">
            <w:pPr>
              <w:pStyle w:val="0-BancaComponentes"/>
              <w:rPr>
                <w:sz w:val="20"/>
                <w:szCs w:val="20"/>
              </w:rPr>
            </w:pPr>
            <w:r w:rsidRPr="00111BB3">
              <w:rPr>
                <w:sz w:val="20"/>
                <w:szCs w:val="20"/>
              </w:rPr>
              <w:t>8c – Categoria não cadastrada</w:t>
            </w:r>
          </w:p>
          <w:p w:rsidR="007C24F0" w:rsidRPr="00111BB3" w:rsidRDefault="007C24F0" w:rsidP="007C24F0">
            <w:pPr>
              <w:pStyle w:val="0-BancaComponentes"/>
              <w:rPr>
                <w:sz w:val="20"/>
                <w:szCs w:val="20"/>
              </w:rPr>
            </w:pPr>
            <w:proofErr w:type="gramStart"/>
            <w:r w:rsidRPr="00111BB3">
              <w:rPr>
                <w:sz w:val="20"/>
                <w:szCs w:val="20"/>
              </w:rPr>
              <w:t>8c.</w:t>
            </w:r>
            <w:proofErr w:type="gramEnd"/>
            <w:r w:rsidRPr="00111BB3">
              <w:rPr>
                <w:sz w:val="20"/>
                <w:szCs w:val="20"/>
              </w:rPr>
              <w:t>1 Aparecerá na tela uma mensagem alertando o não selecionamento da mesma</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4. O sistema retorna ao passo </w:t>
            </w:r>
            <w:proofErr w:type="gramStart"/>
            <w:r w:rsidRPr="00111BB3">
              <w:rPr>
                <w:sz w:val="20"/>
                <w:szCs w:val="20"/>
              </w:rPr>
              <w:t>2</w:t>
            </w:r>
            <w:proofErr w:type="gramEnd"/>
            <w:r w:rsidRPr="00111BB3">
              <w:rPr>
                <w:sz w:val="20"/>
                <w:szCs w:val="20"/>
              </w:rPr>
              <w:t xml:space="preserve"> do fluxo principal</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ind w:firstLine="0"/>
              <w:jc w:val="left"/>
              <w:rPr>
                <w:b/>
                <w:bCs/>
                <w:sz w:val="20"/>
                <w:szCs w:val="20"/>
                <w:lang w:val="pt-BR"/>
              </w:rPr>
            </w:pPr>
            <w:r w:rsidRPr="00111BB3">
              <w:rPr>
                <w:b/>
                <w:bCs/>
                <w:sz w:val="20"/>
                <w:szCs w:val="20"/>
                <w:lang w:val="pt-BR"/>
              </w:rPr>
              <w:t>Caso de Uso – Emitir Relatório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003</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listar todos os lançamentos em uma tabela e a situação das finanças.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Ter </w:t>
            </w:r>
            <w:proofErr w:type="spellStart"/>
            <w:r w:rsidRPr="00111BB3">
              <w:rPr>
                <w:sz w:val="20"/>
                <w:szCs w:val="20"/>
              </w:rPr>
              <w:t>logado</w:t>
            </w:r>
            <w:proofErr w:type="spellEnd"/>
            <w:r w:rsidRPr="00111BB3">
              <w:rPr>
                <w:sz w:val="20"/>
                <w:szCs w:val="20"/>
              </w:rPr>
              <w:t xml:space="preserve"> e cadastrado receitas e despesas.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opção de emitir relatório</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carrega uma tabela contendo dados de sua descrição: “Relatório Financeiro” no centro, no canto esquerdo usuário </w:t>
            </w:r>
            <w:proofErr w:type="spellStart"/>
            <w:r w:rsidRPr="00111BB3">
              <w:rPr>
                <w:sz w:val="20"/>
                <w:szCs w:val="20"/>
              </w:rPr>
              <w:t>logado</w:t>
            </w:r>
            <w:proofErr w:type="spellEnd"/>
            <w:r w:rsidRPr="00111BB3">
              <w:rPr>
                <w:sz w:val="20"/>
                <w:szCs w:val="20"/>
              </w:rPr>
              <w:t>, data do relatório, total de receitas e despesas, lançamentos pagos e pendentes, porcentagem de gastos, situação final, tabela com datas de operação, descrição, status e valores das despesas, cada uma eu sua respectiva coluna.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Filtrar despesas e receitas por data, categoria ou status (pendente/finalizado</w:t>
            </w:r>
            <w:proofErr w:type="gramStart"/>
            <w:r w:rsidRPr="00111BB3">
              <w:rPr>
                <w:sz w:val="20"/>
                <w:szCs w:val="20"/>
              </w:rPr>
              <w:t>)</w:t>
            </w:r>
            <w:proofErr w:type="gramEnd"/>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Filtrar Busca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004</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filtrar as despesas e receitas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Usuário ter feito </w:t>
            </w:r>
            <w:proofErr w:type="spellStart"/>
            <w:r w:rsidRPr="00111BB3">
              <w:rPr>
                <w:sz w:val="20"/>
                <w:szCs w:val="20"/>
              </w:rPr>
              <w:t>login</w:t>
            </w:r>
            <w:proofErr w:type="spellEnd"/>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a tela de consulta de lançamentos.</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lista todo conteúdo inserido de forma crescente conforme as datas e a categoria selecionada.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Use Case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p w:rsidR="007C24F0" w:rsidRPr="00111BB3" w:rsidRDefault="007C24F0" w:rsidP="007C24F0">
            <w:pPr>
              <w:pStyle w:val="0-BancaComponentes"/>
              <w:rPr>
                <w:sz w:val="20"/>
                <w:szCs w:val="20"/>
              </w:rPr>
            </w:pPr>
            <w:r w:rsidRPr="00111BB3">
              <w:rPr>
                <w:sz w:val="20"/>
                <w:szCs w:val="20"/>
              </w:rPr>
              <w:t>4a – Não preencher os campos</w:t>
            </w:r>
          </w:p>
          <w:p w:rsidR="007C24F0" w:rsidRPr="00111BB3" w:rsidRDefault="007C24F0" w:rsidP="007C24F0">
            <w:pPr>
              <w:pStyle w:val="0-BancaComponentes"/>
              <w:rPr>
                <w:sz w:val="20"/>
                <w:szCs w:val="20"/>
              </w:rPr>
            </w:pPr>
            <w:proofErr w:type="gramStart"/>
            <w:r w:rsidRPr="00111BB3">
              <w:rPr>
                <w:sz w:val="20"/>
                <w:szCs w:val="20"/>
              </w:rPr>
              <w:t>4a.</w:t>
            </w:r>
            <w:proofErr w:type="gramEnd"/>
            <w:r w:rsidRPr="00111BB3">
              <w:rPr>
                <w:sz w:val="20"/>
                <w:szCs w:val="20"/>
              </w:rPr>
              <w:t xml:space="preserve">1 O sistema vai filtrar a partir do mês atual no período de 30 dias. </w:t>
            </w:r>
          </w:p>
          <w:p w:rsidR="007C24F0" w:rsidRPr="00111BB3" w:rsidRDefault="007C24F0" w:rsidP="007C24F0">
            <w:pPr>
              <w:pStyle w:val="0-BancaComponentes"/>
              <w:rPr>
                <w:sz w:val="20"/>
                <w:szCs w:val="20"/>
              </w:rPr>
            </w:pPr>
            <w:r w:rsidRPr="00111BB3">
              <w:rPr>
                <w:sz w:val="20"/>
                <w:szCs w:val="20"/>
              </w:rPr>
              <w:t>4b – Informar apenas categoria.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no conforme o tópico 4a.1, acrescentando o filtro por categoria.</w:t>
            </w:r>
          </w:p>
          <w:p w:rsidR="007C24F0" w:rsidRPr="00111BB3" w:rsidRDefault="007C24F0" w:rsidP="007C24F0">
            <w:pPr>
              <w:pStyle w:val="0-BancaComponentes"/>
              <w:rPr>
                <w:sz w:val="20"/>
                <w:szCs w:val="20"/>
              </w:rPr>
            </w:pPr>
            <w:r w:rsidRPr="00111BB3">
              <w:rPr>
                <w:sz w:val="20"/>
                <w:szCs w:val="20"/>
              </w:rPr>
              <w:t>4b – Informar apenas data.</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1 O sistema irá filtrar o fluxo de caixa no período selecionado com todas as categorias</w:t>
            </w:r>
          </w:p>
          <w:p w:rsidR="007C24F0" w:rsidRPr="00111BB3" w:rsidRDefault="007C24F0" w:rsidP="007C24F0">
            <w:pPr>
              <w:pStyle w:val="0-BancaComponentes"/>
              <w:rPr>
                <w:sz w:val="20"/>
                <w:szCs w:val="20"/>
              </w:rPr>
            </w:pPr>
            <w:proofErr w:type="gramStart"/>
            <w:r w:rsidRPr="00111BB3">
              <w:rPr>
                <w:sz w:val="20"/>
                <w:szCs w:val="20"/>
              </w:rPr>
              <w:t>4b.</w:t>
            </w:r>
            <w:proofErr w:type="gramEnd"/>
            <w:r w:rsidRPr="00111BB3">
              <w:rPr>
                <w:sz w:val="20"/>
                <w:szCs w:val="20"/>
              </w:rPr>
              <w:t>2 O sistema retorna ao passo 2 do fluxo principal 4c – Não informar nenhuma data.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Excluir Lançamento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005</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Este caso de uso tem por objetivo excluir despesa e receitas já </w:t>
            </w:r>
            <w:r w:rsidRPr="00111BB3">
              <w:rPr>
                <w:sz w:val="20"/>
                <w:szCs w:val="20"/>
              </w:rPr>
              <w:lastRenderedPageBreak/>
              <w:t>cadastradas</w:t>
            </w:r>
          </w:p>
        </w:tc>
      </w:tr>
      <w:tr w:rsidR="007C24F0" w:rsidRPr="00111BB3" w:rsidTr="007C24F0">
        <w:trPr>
          <w:trHeight w:val="573"/>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Ter feito </w:t>
            </w:r>
            <w:proofErr w:type="spellStart"/>
            <w:r w:rsidRPr="00111BB3">
              <w:rPr>
                <w:sz w:val="20"/>
                <w:szCs w:val="20"/>
              </w:rPr>
              <w:t>login</w:t>
            </w:r>
            <w:proofErr w:type="spellEnd"/>
            <w:r w:rsidRPr="00111BB3">
              <w:rPr>
                <w:sz w:val="20"/>
                <w:szCs w:val="20"/>
              </w:rPr>
              <w:t xml:space="preserve"> e estar na tela do fluxo de caixa.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despesa ou a receita e clica na opção excluir.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exibe uma mensagem de exclusão</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confirma a exclusão</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Pr>
                <w:b/>
                <w:bCs/>
                <w:color w:val="000000"/>
                <w:sz w:val="20"/>
                <w:szCs w:val="20"/>
                <w:lang w:val="pt-BR"/>
              </w:rPr>
              <w:t xml:space="preserve">Caso de Uso – </w:t>
            </w:r>
            <w:proofErr w:type="spellStart"/>
            <w:r>
              <w:rPr>
                <w:b/>
                <w:bCs/>
                <w:color w:val="000000"/>
                <w:sz w:val="20"/>
                <w:szCs w:val="20"/>
                <w:lang w:val="pt-BR"/>
              </w:rPr>
              <w:t>Altualizar</w:t>
            </w:r>
            <w:proofErr w:type="spellEnd"/>
            <w:r w:rsidRPr="00111BB3">
              <w:rPr>
                <w:b/>
                <w:bCs/>
                <w:color w:val="000000"/>
                <w:sz w:val="20"/>
                <w:szCs w:val="20"/>
                <w:lang w:val="pt-BR"/>
              </w:rPr>
              <w:t xml:space="preserve"> Lançamento</w:t>
            </w:r>
          </w:p>
        </w:tc>
      </w:tr>
      <w:tr w:rsidR="007C24F0" w:rsidRPr="00111BB3" w:rsidTr="007C24F0">
        <w:trPr>
          <w:trHeight w:val="501"/>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006</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despesas e receitas já cadastradas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Ter feito </w:t>
            </w:r>
            <w:proofErr w:type="spellStart"/>
            <w:r w:rsidRPr="00111BB3">
              <w:rPr>
                <w:sz w:val="20"/>
                <w:szCs w:val="20"/>
              </w:rPr>
              <w:t>login</w:t>
            </w:r>
            <w:proofErr w:type="spellEnd"/>
            <w:r w:rsidRPr="00111BB3">
              <w:rPr>
                <w:sz w:val="20"/>
                <w:szCs w:val="20"/>
              </w:rPr>
              <w:t xml:space="preserve"> e estar na tela de fluxo de caixa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a despesa ou a receita e clicar na opção alterar.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inicializa um formulário com todos os campos já preenchidos para que o usuário faça as alterações.</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preenche os campos de sua descrição conforme o Use Case 002.</w:t>
            </w:r>
          </w:p>
          <w:p w:rsidR="007C24F0" w:rsidRPr="00111BB3" w:rsidRDefault="007C24F0" w:rsidP="007C24F0">
            <w:pPr>
              <w:pStyle w:val="0-BancaComponentes"/>
              <w:rPr>
                <w:sz w:val="20"/>
                <w:szCs w:val="20"/>
              </w:rPr>
            </w:pPr>
            <w:r w:rsidRPr="00111BB3">
              <w:rPr>
                <w:sz w:val="20"/>
                <w:szCs w:val="20"/>
              </w:rPr>
              <w:t xml:space="preserve">4a </w:t>
            </w:r>
            <w:proofErr w:type="gramStart"/>
            <w:r w:rsidRPr="00111BB3">
              <w:rPr>
                <w:sz w:val="20"/>
                <w:szCs w:val="20"/>
              </w:rPr>
              <w:t>-O</w:t>
            </w:r>
            <w:proofErr w:type="gramEnd"/>
            <w:r w:rsidRPr="00111BB3">
              <w:rPr>
                <w:sz w:val="20"/>
                <w:szCs w:val="20"/>
              </w:rPr>
              <w:t xml:space="preserve"> sistema valida os dados</w:t>
            </w:r>
          </w:p>
          <w:p w:rsidR="007C24F0" w:rsidRPr="00111BB3" w:rsidRDefault="007C24F0" w:rsidP="007C24F0">
            <w:pPr>
              <w:pStyle w:val="0-BancaComponentes"/>
              <w:rPr>
                <w:sz w:val="20"/>
                <w:szCs w:val="20"/>
              </w:rPr>
            </w:pPr>
            <w:r w:rsidRPr="00111BB3">
              <w:rPr>
                <w:sz w:val="20"/>
                <w:szCs w:val="20"/>
              </w:rPr>
              <w:t xml:space="preserve">5a </w:t>
            </w:r>
            <w:proofErr w:type="gramStart"/>
            <w:r w:rsidRPr="00111BB3">
              <w:rPr>
                <w:sz w:val="20"/>
                <w:szCs w:val="20"/>
              </w:rPr>
              <w:t>-O</w:t>
            </w:r>
            <w:proofErr w:type="gramEnd"/>
            <w:r w:rsidRPr="00111BB3">
              <w:rPr>
                <w:sz w:val="20"/>
                <w:szCs w:val="20"/>
              </w:rPr>
              <w:t xml:space="preserve"> sistema confirma a alteração</w:t>
            </w:r>
          </w:p>
          <w:p w:rsidR="007C24F0" w:rsidRPr="00111BB3" w:rsidRDefault="007C24F0" w:rsidP="007C24F0">
            <w:pPr>
              <w:pStyle w:val="0-BancaComponentes"/>
              <w:rPr>
                <w:sz w:val="20"/>
                <w:szCs w:val="20"/>
              </w:rPr>
            </w:pPr>
            <w:r w:rsidRPr="00111BB3">
              <w:rPr>
                <w:sz w:val="20"/>
                <w:szCs w:val="20"/>
              </w:rPr>
              <w:t xml:space="preserve">6a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7a – Não informar os campos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Por padrão o formulário estará já preenchido conforme se encontra na base de dados</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Validar os campos conforme o UC 002</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Atualizar Cadastro</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007</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os dados já cadastrados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Ter feito </w:t>
            </w:r>
            <w:proofErr w:type="spellStart"/>
            <w:r w:rsidRPr="00111BB3">
              <w:rPr>
                <w:sz w:val="20"/>
                <w:szCs w:val="20"/>
              </w:rPr>
              <w:t>login</w:t>
            </w:r>
            <w:proofErr w:type="spellEnd"/>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o painel “Minha conta”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exibe os dados do usuário.</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informa os dados que deseja atualizar</w:t>
            </w:r>
          </w:p>
          <w:p w:rsidR="007C24F0" w:rsidRPr="00111BB3" w:rsidRDefault="007C24F0" w:rsidP="007C24F0">
            <w:pPr>
              <w:pStyle w:val="0-BancaComponentes"/>
              <w:rPr>
                <w:sz w:val="20"/>
                <w:szCs w:val="20"/>
              </w:rPr>
            </w:pPr>
            <w:r w:rsidRPr="00111BB3">
              <w:rPr>
                <w:sz w:val="20"/>
                <w:szCs w:val="20"/>
              </w:rPr>
              <w:lastRenderedPageBreak/>
              <w:t>4a – O sistema atualiza os dados do usuário e emite uma mensagem que os dados foram atualizados</w:t>
            </w:r>
          </w:p>
          <w:p w:rsidR="007C24F0" w:rsidRPr="00111BB3" w:rsidRDefault="007C24F0" w:rsidP="007C24F0">
            <w:pPr>
              <w:pStyle w:val="0-BancaComponentes"/>
              <w:rPr>
                <w:sz w:val="20"/>
                <w:szCs w:val="20"/>
              </w:rPr>
            </w:pPr>
            <w:r w:rsidRPr="00111BB3">
              <w:rPr>
                <w:sz w:val="20"/>
                <w:szCs w:val="20"/>
              </w:rPr>
              <w:t>5a-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008</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Alterar Tema</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008</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o layout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Ter feito </w:t>
            </w:r>
            <w:proofErr w:type="spellStart"/>
            <w:r w:rsidRPr="00111BB3">
              <w:rPr>
                <w:sz w:val="20"/>
                <w:szCs w:val="20"/>
              </w:rPr>
              <w:t>login</w:t>
            </w:r>
            <w:proofErr w:type="spellEnd"/>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o tipo de layout (</w:t>
            </w:r>
            <w:proofErr w:type="spellStart"/>
            <w:r w:rsidRPr="00111BB3">
              <w:rPr>
                <w:i/>
                <w:iCs/>
                <w:sz w:val="20"/>
                <w:szCs w:val="20"/>
              </w:rPr>
              <w:t>dark</w:t>
            </w:r>
            <w:proofErr w:type="spellEnd"/>
            <w:r w:rsidRPr="00111BB3">
              <w:rPr>
                <w:sz w:val="20"/>
                <w:szCs w:val="20"/>
              </w:rPr>
              <w:t xml:space="preserve">, </w:t>
            </w:r>
            <w:r w:rsidRPr="00111BB3">
              <w:rPr>
                <w:i/>
                <w:iCs/>
                <w:sz w:val="20"/>
                <w:szCs w:val="20"/>
              </w:rPr>
              <w:t>default</w:t>
            </w:r>
            <w:r w:rsidRPr="00111BB3">
              <w:rPr>
                <w:sz w:val="20"/>
                <w:szCs w:val="20"/>
              </w:rPr>
              <w:t>) que desejar</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altera a cor de fundo do sistema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Pr>
                <w:b/>
                <w:bCs/>
                <w:color w:val="000000"/>
                <w:sz w:val="20"/>
                <w:szCs w:val="20"/>
                <w:lang w:val="pt-BR"/>
              </w:rPr>
              <w:t>Caso de Uso – Registrar Usuário</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009</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fazer o cadastro de usuários</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criar conta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 formulário com a seguinte descrição: nome, e-mail, usuário e senha</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informa os campos</w:t>
            </w:r>
          </w:p>
          <w:p w:rsidR="007C24F0" w:rsidRPr="00111BB3" w:rsidRDefault="007C24F0" w:rsidP="007C24F0">
            <w:pPr>
              <w:pStyle w:val="0-BancaComponentes"/>
              <w:rPr>
                <w:sz w:val="20"/>
                <w:szCs w:val="20"/>
              </w:rPr>
            </w:pPr>
            <w:r w:rsidRPr="00111BB3">
              <w:rPr>
                <w:sz w:val="20"/>
                <w:szCs w:val="20"/>
              </w:rPr>
              <w:t>4a – O sistema efetua o cadastro do usuário</w:t>
            </w:r>
          </w:p>
          <w:p w:rsidR="007C24F0" w:rsidRPr="00111BB3" w:rsidRDefault="007C24F0" w:rsidP="007C24F0">
            <w:pPr>
              <w:pStyle w:val="0-BancaComponentes"/>
              <w:rPr>
                <w:sz w:val="20"/>
                <w:szCs w:val="20"/>
              </w:rPr>
            </w:pPr>
            <w:r w:rsidRPr="00111BB3">
              <w:rPr>
                <w:sz w:val="20"/>
                <w:szCs w:val="20"/>
              </w:rPr>
              <w:t>5a – O sistema encerra a operação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6a Não preencher os campos</w:t>
            </w:r>
          </w:p>
          <w:p w:rsidR="007C24F0" w:rsidRPr="00111BB3" w:rsidRDefault="007C24F0" w:rsidP="007C24F0">
            <w:pPr>
              <w:pStyle w:val="0-BancaComponentes"/>
              <w:rPr>
                <w:sz w:val="20"/>
                <w:szCs w:val="20"/>
              </w:rPr>
            </w:pPr>
            <w:proofErr w:type="gramStart"/>
            <w:r w:rsidRPr="00111BB3">
              <w:rPr>
                <w:sz w:val="20"/>
                <w:szCs w:val="20"/>
              </w:rPr>
              <w:t>6a.</w:t>
            </w:r>
            <w:proofErr w:type="gramEnd"/>
            <w:r w:rsidRPr="00111BB3">
              <w:rPr>
                <w:sz w:val="20"/>
                <w:szCs w:val="20"/>
              </w:rPr>
              <w:t>1 Aparecerá uma mensagem na tela informando o usuário que deve preencher determinado campo.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Alterar Senha</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010</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alterar a senha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cadastrado de usuário e inserido e-mail válido.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lastRenderedPageBreak/>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esqueci minha senha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uma nova tela com o campo de e-mail</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insere o e-mail cadastrado </w:t>
            </w:r>
          </w:p>
          <w:p w:rsidR="007C24F0" w:rsidRPr="00111BB3" w:rsidRDefault="007C24F0" w:rsidP="007C24F0">
            <w:pPr>
              <w:pStyle w:val="0-BancaComponentes"/>
              <w:rPr>
                <w:sz w:val="20"/>
                <w:szCs w:val="20"/>
              </w:rPr>
            </w:pPr>
            <w:r w:rsidRPr="00111BB3">
              <w:rPr>
                <w:sz w:val="20"/>
                <w:szCs w:val="20"/>
              </w:rPr>
              <w:t>4a – O sistema abri uma nova tela com o campo código e nova senha</w:t>
            </w:r>
          </w:p>
          <w:p w:rsidR="007C24F0" w:rsidRPr="00111BB3" w:rsidRDefault="007C24F0" w:rsidP="007C24F0">
            <w:pPr>
              <w:pStyle w:val="0-BancaComponentes"/>
              <w:rPr>
                <w:sz w:val="20"/>
                <w:szCs w:val="20"/>
              </w:rPr>
            </w:pPr>
            <w:r w:rsidRPr="00111BB3">
              <w:rPr>
                <w:sz w:val="20"/>
                <w:szCs w:val="20"/>
              </w:rPr>
              <w:t>5a – O usuário insere o código enviado pelo e-mail e a nova senha</w:t>
            </w:r>
          </w:p>
          <w:p w:rsidR="007C24F0" w:rsidRPr="00111BB3" w:rsidRDefault="007C24F0" w:rsidP="007C24F0">
            <w:pPr>
              <w:pStyle w:val="0-BancaComponentes"/>
              <w:rPr>
                <w:sz w:val="20"/>
                <w:szCs w:val="20"/>
              </w:rPr>
            </w:pPr>
            <w:r w:rsidRPr="00111BB3">
              <w:rPr>
                <w:sz w:val="20"/>
                <w:szCs w:val="20"/>
              </w:rPr>
              <w:t>6a – O sistema altera a senha do 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r w:rsidRPr="00111BB3">
              <w:rPr>
                <w:sz w:val="20"/>
                <w:szCs w:val="20"/>
              </w:rPr>
              <w:t>7a Código não válido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1 Sistema apresentará uma mensagem que o código não é aceito</w:t>
            </w:r>
          </w:p>
          <w:p w:rsidR="007C24F0" w:rsidRPr="00111BB3" w:rsidRDefault="007C24F0" w:rsidP="007C24F0">
            <w:pPr>
              <w:pStyle w:val="0-BancaComponentes"/>
              <w:rPr>
                <w:sz w:val="20"/>
                <w:szCs w:val="20"/>
              </w:rPr>
            </w:pPr>
            <w:proofErr w:type="gramStart"/>
            <w:r w:rsidRPr="00111BB3">
              <w:rPr>
                <w:sz w:val="20"/>
                <w:szCs w:val="20"/>
              </w:rPr>
              <w:t>7a.</w:t>
            </w:r>
            <w:proofErr w:type="gramEnd"/>
            <w:r w:rsidRPr="00111BB3">
              <w:rPr>
                <w:sz w:val="20"/>
                <w:szCs w:val="20"/>
              </w:rPr>
              <w:t>2 Código é aceito uma única vez.</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UC011</w:t>
            </w:r>
          </w:p>
        </w:tc>
      </w:tr>
      <w:tr w:rsidR="007C24F0" w:rsidRPr="00111BB3" w:rsidTr="007C24F0">
        <w:trPr>
          <w:tblCellSpacing w:w="0" w:type="dxa"/>
        </w:trPr>
        <w:tc>
          <w:tcPr>
            <w:tcW w:w="1987" w:type="dxa"/>
            <w:tcBorders>
              <w:bottom w:val="nil"/>
            </w:tcBorders>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Pr="00111BB3" w:rsidRDefault="007C24F0" w:rsidP="007C24F0">
      <w:pPr>
        <w:pStyle w:val="0-ABNT"/>
        <w:spacing w:after="160"/>
        <w:ind w:firstLine="1134"/>
        <w:jc w:val="left"/>
        <w:rPr>
          <w:sz w:val="20"/>
          <w:szCs w:val="20"/>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C24F0" w:rsidRPr="00111BB3" w:rsidTr="007C24F0">
        <w:trPr>
          <w:tblCellSpacing w:w="0" w:type="dxa"/>
        </w:trPr>
        <w:tc>
          <w:tcPr>
            <w:tcW w:w="8931" w:type="dxa"/>
            <w:gridSpan w:val="2"/>
            <w:tcMar>
              <w:top w:w="0" w:type="dxa"/>
              <w:left w:w="108" w:type="dxa"/>
              <w:bottom w:w="0" w:type="dxa"/>
              <w:right w:w="108" w:type="dxa"/>
            </w:tcMar>
            <w:hideMark/>
          </w:tcPr>
          <w:p w:rsidR="007C24F0" w:rsidRPr="00111BB3" w:rsidRDefault="007C24F0" w:rsidP="007C24F0">
            <w:pPr>
              <w:pStyle w:val="0-ABNT"/>
              <w:spacing w:after="160"/>
              <w:ind w:firstLine="0"/>
              <w:jc w:val="left"/>
              <w:rPr>
                <w:color w:val="000000"/>
                <w:sz w:val="20"/>
                <w:szCs w:val="20"/>
                <w:lang w:val="pt-BR"/>
              </w:rPr>
            </w:pPr>
            <w:r w:rsidRPr="00111BB3">
              <w:rPr>
                <w:b/>
                <w:bCs/>
                <w:color w:val="000000"/>
                <w:sz w:val="20"/>
                <w:szCs w:val="20"/>
                <w:lang w:val="pt-BR"/>
              </w:rPr>
              <w:t>Caso de Uso – Mandar E-mail</w:t>
            </w:r>
          </w:p>
        </w:tc>
      </w:tr>
      <w:tr w:rsidR="007C24F0" w:rsidRPr="00111BB3" w:rsidTr="007C24F0">
        <w:trPr>
          <w:trHeight w:val="382"/>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ID</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UC 011</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Descrição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Este caso de uso tem por objetivo mandar e-mail para o usuário com o código de validação para a troca de senha.</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Ator Primário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Usuário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Pré-condição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Ter feito cadastrado de usuário e inserido e-mail válido.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Principal</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 xml:space="preserve">1a </w:t>
            </w:r>
            <w:proofErr w:type="gramStart"/>
            <w:r w:rsidRPr="00111BB3">
              <w:rPr>
                <w:sz w:val="20"/>
                <w:szCs w:val="20"/>
              </w:rPr>
              <w:t>-O</w:t>
            </w:r>
            <w:proofErr w:type="gramEnd"/>
            <w:r w:rsidRPr="00111BB3">
              <w:rPr>
                <w:sz w:val="20"/>
                <w:szCs w:val="20"/>
              </w:rPr>
              <w:t xml:space="preserve"> use case inicia quando o usuário seleciona esqueci minha senha</w:t>
            </w:r>
          </w:p>
          <w:p w:rsidR="007C24F0" w:rsidRPr="00111BB3" w:rsidRDefault="007C24F0" w:rsidP="007C24F0">
            <w:pPr>
              <w:pStyle w:val="0-BancaComponentes"/>
              <w:rPr>
                <w:sz w:val="20"/>
                <w:szCs w:val="20"/>
              </w:rPr>
            </w:pPr>
            <w:r w:rsidRPr="00111BB3">
              <w:rPr>
                <w:sz w:val="20"/>
                <w:szCs w:val="20"/>
              </w:rPr>
              <w:t xml:space="preserve">2a </w:t>
            </w:r>
            <w:proofErr w:type="gramStart"/>
            <w:r w:rsidRPr="00111BB3">
              <w:rPr>
                <w:sz w:val="20"/>
                <w:szCs w:val="20"/>
              </w:rPr>
              <w:t>-O</w:t>
            </w:r>
            <w:proofErr w:type="gramEnd"/>
            <w:r w:rsidRPr="00111BB3">
              <w:rPr>
                <w:sz w:val="20"/>
                <w:szCs w:val="20"/>
              </w:rPr>
              <w:t xml:space="preserve"> sistema abri uma nova tela com o campo de e-mail</w:t>
            </w:r>
          </w:p>
          <w:p w:rsidR="007C24F0" w:rsidRPr="00111BB3" w:rsidRDefault="007C24F0" w:rsidP="007C24F0">
            <w:pPr>
              <w:pStyle w:val="0-BancaComponentes"/>
              <w:rPr>
                <w:sz w:val="20"/>
                <w:szCs w:val="20"/>
              </w:rPr>
            </w:pPr>
            <w:r w:rsidRPr="00111BB3">
              <w:rPr>
                <w:sz w:val="20"/>
                <w:szCs w:val="20"/>
              </w:rPr>
              <w:t xml:space="preserve">3a </w:t>
            </w:r>
            <w:proofErr w:type="gramStart"/>
            <w:r w:rsidRPr="00111BB3">
              <w:rPr>
                <w:sz w:val="20"/>
                <w:szCs w:val="20"/>
              </w:rPr>
              <w:t>-O</w:t>
            </w:r>
            <w:proofErr w:type="gramEnd"/>
            <w:r w:rsidRPr="00111BB3">
              <w:rPr>
                <w:sz w:val="20"/>
                <w:szCs w:val="20"/>
              </w:rPr>
              <w:t xml:space="preserve"> usuário insere o e-mail cadastrado </w:t>
            </w:r>
          </w:p>
          <w:p w:rsidR="007C24F0" w:rsidRPr="00111BB3" w:rsidRDefault="007C24F0" w:rsidP="007C24F0">
            <w:pPr>
              <w:pStyle w:val="0-BancaComponentes"/>
              <w:rPr>
                <w:sz w:val="20"/>
                <w:szCs w:val="20"/>
              </w:rPr>
            </w:pPr>
            <w:r w:rsidRPr="00111BB3">
              <w:rPr>
                <w:sz w:val="20"/>
                <w:szCs w:val="20"/>
              </w:rPr>
              <w:t>4a – O sistema envia o código por e-mail.</w:t>
            </w:r>
          </w:p>
          <w:p w:rsidR="007C24F0" w:rsidRPr="00111BB3" w:rsidRDefault="007C24F0" w:rsidP="007C24F0">
            <w:pPr>
              <w:pStyle w:val="0-BancaComponentes"/>
              <w:rPr>
                <w:sz w:val="20"/>
                <w:szCs w:val="20"/>
              </w:rPr>
            </w:pPr>
            <w:r w:rsidRPr="00111BB3">
              <w:rPr>
                <w:sz w:val="20"/>
                <w:szCs w:val="20"/>
              </w:rPr>
              <w:t>5a – O sistema encerra o processo.</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Pós-condição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Cenário Alternativo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*a – Em qualquer momento o usuário pode sair do sistema</w:t>
            </w:r>
          </w:p>
          <w:p w:rsidR="007C24F0" w:rsidRPr="00111BB3" w:rsidRDefault="007C24F0" w:rsidP="007C24F0">
            <w:pPr>
              <w:pStyle w:val="0-BancaComponentes"/>
              <w:rPr>
                <w:sz w:val="20"/>
                <w:szCs w:val="20"/>
              </w:rPr>
            </w:pP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Inclusão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r w:rsidR="007C24F0" w:rsidRPr="00111BB3" w:rsidTr="007C24F0">
        <w:trPr>
          <w:tblCellSpacing w:w="0" w:type="dxa"/>
        </w:trPr>
        <w:tc>
          <w:tcPr>
            <w:tcW w:w="1987" w:type="dxa"/>
            <w:tcMar>
              <w:top w:w="0" w:type="dxa"/>
              <w:left w:w="108" w:type="dxa"/>
              <w:bottom w:w="0" w:type="dxa"/>
              <w:right w:w="0" w:type="dxa"/>
            </w:tcMar>
            <w:vAlign w:val="center"/>
            <w:hideMark/>
          </w:tcPr>
          <w:p w:rsidR="007C24F0" w:rsidRPr="00111BB3" w:rsidRDefault="007C24F0" w:rsidP="007C24F0">
            <w:pPr>
              <w:pStyle w:val="0-BancaComponentes"/>
              <w:rPr>
                <w:b/>
                <w:bCs/>
                <w:sz w:val="20"/>
                <w:szCs w:val="20"/>
              </w:rPr>
            </w:pPr>
            <w:r w:rsidRPr="00111BB3">
              <w:rPr>
                <w:b/>
                <w:bCs/>
                <w:sz w:val="20"/>
                <w:szCs w:val="20"/>
              </w:rPr>
              <w:t>Extensão</w:t>
            </w:r>
          </w:p>
        </w:tc>
        <w:tc>
          <w:tcPr>
            <w:tcW w:w="6944" w:type="dxa"/>
            <w:tcMar>
              <w:top w:w="0" w:type="dxa"/>
              <w:left w:w="108" w:type="dxa"/>
              <w:bottom w:w="0" w:type="dxa"/>
              <w:right w:w="108" w:type="dxa"/>
            </w:tcMar>
            <w:hideMark/>
          </w:tcPr>
          <w:p w:rsidR="007C24F0" w:rsidRPr="00111BB3" w:rsidRDefault="007C24F0" w:rsidP="007C24F0">
            <w:pPr>
              <w:pStyle w:val="0-BancaComponentes"/>
              <w:rPr>
                <w:sz w:val="20"/>
                <w:szCs w:val="20"/>
              </w:rPr>
            </w:pPr>
            <w:r w:rsidRPr="00111BB3">
              <w:rPr>
                <w:sz w:val="20"/>
                <w:szCs w:val="20"/>
              </w:rPr>
              <w:t>Não possui</w:t>
            </w:r>
          </w:p>
        </w:tc>
      </w:tr>
    </w:tbl>
    <w:p w:rsidR="007C24F0" w:rsidRDefault="007C24F0" w:rsidP="007C24F0">
      <w:pPr>
        <w:ind w:firstLine="0"/>
        <w:jc w:val="center"/>
        <w:rPr>
          <w:b/>
          <w:szCs w:val="24"/>
        </w:rPr>
      </w:pPr>
    </w:p>
    <w:p w:rsidR="003447F4" w:rsidRDefault="003447F4"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255CF1" w:rsidRDefault="00255CF1" w:rsidP="00BD06F8">
      <w:pPr>
        <w:ind w:firstLine="709"/>
        <w:rPr>
          <w:szCs w:val="24"/>
        </w:rPr>
      </w:pPr>
    </w:p>
    <w:p w:rsidR="008664B7" w:rsidRDefault="008664B7" w:rsidP="00BD06F8">
      <w:pPr>
        <w:ind w:firstLine="709"/>
        <w:rPr>
          <w:szCs w:val="24"/>
        </w:rPr>
      </w:pPr>
    </w:p>
    <w:p w:rsidR="008664B7" w:rsidRDefault="008664B7" w:rsidP="00BD06F8">
      <w:pPr>
        <w:ind w:firstLine="709"/>
        <w:rPr>
          <w:szCs w:val="24"/>
        </w:rPr>
      </w:pPr>
    </w:p>
    <w:p w:rsidR="008664B7" w:rsidRPr="003447F4" w:rsidRDefault="008664B7" w:rsidP="00BD06F8">
      <w:pPr>
        <w:ind w:firstLine="709"/>
        <w:rPr>
          <w:szCs w:val="24"/>
        </w:rPr>
      </w:pPr>
    </w:p>
    <w:p w:rsidR="003447F4" w:rsidRDefault="003447F4" w:rsidP="00BD06F8">
      <w:pPr>
        <w:ind w:firstLine="0"/>
        <w:rPr>
          <w:szCs w:val="24"/>
        </w:rPr>
      </w:pPr>
      <w:proofErr w:type="gramStart"/>
      <w:r w:rsidRPr="003447F4">
        <w:rPr>
          <w:szCs w:val="24"/>
        </w:rPr>
        <w:lastRenderedPageBreak/>
        <w:t>3.</w:t>
      </w:r>
      <w:r w:rsidR="00421934">
        <w:rPr>
          <w:szCs w:val="24"/>
        </w:rPr>
        <w:t>8</w:t>
      </w:r>
      <w:r>
        <w:rPr>
          <w:szCs w:val="24"/>
        </w:rPr>
        <w:t xml:space="preserve"> </w:t>
      </w:r>
      <w:r w:rsidRPr="003447F4">
        <w:rPr>
          <w:szCs w:val="24"/>
        </w:rPr>
        <w:t>Diagrama</w:t>
      </w:r>
      <w:proofErr w:type="gramEnd"/>
      <w:r w:rsidRPr="003447F4">
        <w:rPr>
          <w:szCs w:val="24"/>
        </w:rPr>
        <w:t xml:space="preserve"> de Atividades</w:t>
      </w:r>
      <w:r w:rsidR="004660BB">
        <w:rPr>
          <w:szCs w:val="24"/>
        </w:rPr>
        <w:t xml:space="preserve"> </w:t>
      </w:r>
    </w:p>
    <w:p w:rsidR="003447F4" w:rsidRDefault="00DA787D" w:rsidP="00DA787D">
      <w:pPr>
        <w:ind w:firstLine="0"/>
        <w:rPr>
          <w:szCs w:val="24"/>
        </w:rPr>
      </w:pPr>
      <w:r w:rsidRPr="00B74373">
        <w:rPr>
          <w:noProof/>
          <w:lang w:eastAsia="pt-BR"/>
        </w:rPr>
        <w:drawing>
          <wp:inline distT="0" distB="0" distL="0" distR="0" wp14:anchorId="3C87BC39" wp14:editId="3E4CB4BE">
            <wp:extent cx="5534025" cy="50863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5247" cy="5087473"/>
                    </a:xfrm>
                    <a:prstGeom prst="rect">
                      <a:avLst/>
                    </a:prstGeom>
                    <a:noFill/>
                    <a:ln>
                      <a:noFill/>
                    </a:ln>
                  </pic:spPr>
                </pic:pic>
              </a:graphicData>
            </a:graphic>
          </wp:inline>
        </w:drawing>
      </w:r>
    </w:p>
    <w:p w:rsidR="00DA787D" w:rsidRDefault="00DA787D" w:rsidP="00DA787D">
      <w:pPr>
        <w:ind w:firstLine="0"/>
        <w:jc w:val="right"/>
        <w:rPr>
          <w:szCs w:val="24"/>
        </w:rPr>
      </w:pPr>
      <w:r>
        <w:rPr>
          <w:szCs w:val="24"/>
        </w:rPr>
        <w:t xml:space="preserve">Imagem </w:t>
      </w:r>
      <w:proofErr w:type="gramStart"/>
      <w:r>
        <w:rPr>
          <w:szCs w:val="24"/>
        </w:rPr>
        <w:t>2</w:t>
      </w:r>
      <w:proofErr w:type="gramEnd"/>
      <w:r>
        <w:rPr>
          <w:szCs w:val="24"/>
        </w:rPr>
        <w:t>. Diagrama de atividade</w:t>
      </w:r>
    </w:p>
    <w:p w:rsidR="003447F4" w:rsidRDefault="003447F4"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Default="00255CF1" w:rsidP="00DA787D">
      <w:pPr>
        <w:ind w:firstLine="0"/>
        <w:rPr>
          <w:szCs w:val="24"/>
        </w:rPr>
      </w:pPr>
    </w:p>
    <w:p w:rsidR="00255CF1" w:rsidRPr="003447F4" w:rsidRDefault="00255CF1" w:rsidP="00DA787D">
      <w:pPr>
        <w:ind w:firstLine="0"/>
        <w:rPr>
          <w:szCs w:val="24"/>
        </w:rPr>
      </w:pPr>
    </w:p>
    <w:p w:rsidR="003447F4" w:rsidRDefault="003447F4" w:rsidP="00BD06F8">
      <w:pPr>
        <w:ind w:firstLine="0"/>
        <w:rPr>
          <w:szCs w:val="24"/>
        </w:rPr>
      </w:pPr>
      <w:proofErr w:type="gramStart"/>
      <w:r w:rsidRPr="003447F4">
        <w:rPr>
          <w:szCs w:val="24"/>
        </w:rPr>
        <w:t>3.</w:t>
      </w:r>
      <w:r w:rsidR="00421934">
        <w:rPr>
          <w:szCs w:val="24"/>
        </w:rPr>
        <w:t>10</w:t>
      </w:r>
      <w:r>
        <w:rPr>
          <w:szCs w:val="24"/>
        </w:rPr>
        <w:t xml:space="preserve"> </w:t>
      </w:r>
      <w:r w:rsidRPr="003447F4">
        <w:rPr>
          <w:szCs w:val="24"/>
        </w:rPr>
        <w:t>Diagrama</w:t>
      </w:r>
      <w:proofErr w:type="gramEnd"/>
      <w:r w:rsidRPr="003447F4">
        <w:rPr>
          <w:szCs w:val="24"/>
        </w:rPr>
        <w:t xml:space="preserve"> de Sequência</w:t>
      </w:r>
      <w:r w:rsidR="004660BB">
        <w:rPr>
          <w:szCs w:val="24"/>
        </w:rPr>
        <w:t xml:space="preserve"> </w:t>
      </w:r>
    </w:p>
    <w:p w:rsidR="003447F4" w:rsidRDefault="00DA787D" w:rsidP="00BD06F8">
      <w:pPr>
        <w:ind w:firstLine="0"/>
        <w:rPr>
          <w:szCs w:val="24"/>
        </w:rPr>
      </w:pPr>
      <w:r>
        <w:rPr>
          <w:noProof/>
          <w:lang w:eastAsia="pt-BR"/>
        </w:rPr>
        <w:drawing>
          <wp:inline distT="0" distB="0" distL="0" distR="0" wp14:anchorId="3A247436" wp14:editId="238B1AEE">
            <wp:extent cx="5629275" cy="3829050"/>
            <wp:effectExtent l="0" t="0" r="9525" b="0"/>
            <wp:docPr id="1" name="Imagem 1" descr="Diagrama_Sequencia_DespesaF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_Sequencia_DespesaFac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3829050"/>
                    </a:xfrm>
                    <a:prstGeom prst="rect">
                      <a:avLst/>
                    </a:prstGeom>
                    <a:noFill/>
                    <a:ln>
                      <a:noFill/>
                    </a:ln>
                  </pic:spPr>
                </pic:pic>
              </a:graphicData>
            </a:graphic>
          </wp:inline>
        </w:drawing>
      </w:r>
    </w:p>
    <w:p w:rsidR="00DA787D" w:rsidRPr="003447F4" w:rsidRDefault="00DA787D" w:rsidP="008664B7">
      <w:pPr>
        <w:ind w:firstLine="0"/>
        <w:jc w:val="right"/>
        <w:rPr>
          <w:szCs w:val="24"/>
        </w:rPr>
      </w:pPr>
      <w:r>
        <w:rPr>
          <w:szCs w:val="24"/>
        </w:rPr>
        <w:t xml:space="preserve">Imagem </w:t>
      </w:r>
      <w:proofErr w:type="gramStart"/>
      <w:r>
        <w:rPr>
          <w:szCs w:val="24"/>
        </w:rPr>
        <w:t>3</w:t>
      </w:r>
      <w:proofErr w:type="gramEnd"/>
      <w:r>
        <w:rPr>
          <w:szCs w:val="24"/>
        </w:rPr>
        <w:t>. D</w:t>
      </w:r>
      <w:r w:rsidR="008664B7">
        <w:rPr>
          <w:szCs w:val="24"/>
        </w:rPr>
        <w:t>iagrama de sequencia</w:t>
      </w:r>
    </w:p>
    <w:p w:rsidR="003447F4" w:rsidRPr="004660BB" w:rsidRDefault="003447F4" w:rsidP="00BD06F8">
      <w:pPr>
        <w:ind w:firstLine="0"/>
        <w:rPr>
          <w:szCs w:val="24"/>
        </w:rPr>
      </w:pPr>
      <w:proofErr w:type="gramStart"/>
      <w:r w:rsidRPr="003447F4">
        <w:rPr>
          <w:szCs w:val="24"/>
        </w:rPr>
        <w:t>3.</w:t>
      </w:r>
      <w:r w:rsidR="00421934">
        <w:rPr>
          <w:szCs w:val="24"/>
        </w:rPr>
        <w:t>11</w:t>
      </w:r>
      <w:r>
        <w:rPr>
          <w:szCs w:val="24"/>
        </w:rPr>
        <w:t xml:space="preserve"> </w:t>
      </w:r>
      <w:r w:rsidRPr="003447F4">
        <w:rPr>
          <w:szCs w:val="24"/>
        </w:rPr>
        <w:t>Diagrama</w:t>
      </w:r>
      <w:proofErr w:type="gramEnd"/>
      <w:r w:rsidRPr="003447F4">
        <w:rPr>
          <w:szCs w:val="24"/>
        </w:rPr>
        <w:t xml:space="preserve"> </w:t>
      </w:r>
      <w:r w:rsidR="005A6C40">
        <w:rPr>
          <w:szCs w:val="24"/>
        </w:rPr>
        <w:t>Entidade-R</w:t>
      </w:r>
      <w:r w:rsidRPr="003447F4">
        <w:rPr>
          <w:szCs w:val="24"/>
        </w:rPr>
        <w:t>elacionamento</w:t>
      </w:r>
      <w:r w:rsidR="004660BB">
        <w:rPr>
          <w:szCs w:val="24"/>
        </w:rPr>
        <w:t xml:space="preserve"> </w:t>
      </w:r>
    </w:p>
    <w:p w:rsidR="005571E9" w:rsidRDefault="00DA787D" w:rsidP="00DA787D">
      <w:pPr>
        <w:ind w:firstLine="0"/>
        <w:rPr>
          <w:szCs w:val="24"/>
        </w:rPr>
      </w:pPr>
      <w:r w:rsidRPr="00B74373">
        <w:rPr>
          <w:noProof/>
          <w:lang w:eastAsia="pt-BR"/>
        </w:rPr>
        <w:drawing>
          <wp:inline distT="0" distB="0" distL="0" distR="0" wp14:anchorId="08239D44" wp14:editId="5954E037">
            <wp:extent cx="4933950" cy="361629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848" cy="3620615"/>
                    </a:xfrm>
                    <a:prstGeom prst="rect">
                      <a:avLst/>
                    </a:prstGeom>
                    <a:noFill/>
                    <a:ln>
                      <a:noFill/>
                    </a:ln>
                  </pic:spPr>
                </pic:pic>
              </a:graphicData>
            </a:graphic>
          </wp:inline>
        </w:drawing>
      </w:r>
    </w:p>
    <w:p w:rsidR="00DA787D" w:rsidRDefault="00DA787D" w:rsidP="00DA787D">
      <w:pPr>
        <w:ind w:firstLine="0"/>
        <w:jc w:val="right"/>
        <w:rPr>
          <w:szCs w:val="24"/>
        </w:rPr>
      </w:pPr>
      <w:r>
        <w:rPr>
          <w:szCs w:val="24"/>
        </w:rPr>
        <w:t xml:space="preserve">Imagem </w:t>
      </w:r>
      <w:proofErr w:type="gramStart"/>
      <w:r>
        <w:rPr>
          <w:szCs w:val="24"/>
        </w:rPr>
        <w:t>4</w:t>
      </w:r>
      <w:proofErr w:type="gramEnd"/>
      <w:r>
        <w:rPr>
          <w:szCs w:val="24"/>
        </w:rPr>
        <w:t>. Modelo conceitual do Banco de dados</w:t>
      </w:r>
    </w:p>
    <w:p w:rsidR="00DA787D" w:rsidRPr="005571E9" w:rsidRDefault="00DA787D" w:rsidP="00DA787D">
      <w:pPr>
        <w:ind w:firstLine="0"/>
        <w:jc w:val="right"/>
        <w:rPr>
          <w:szCs w:val="24"/>
        </w:rPr>
      </w:pPr>
    </w:p>
    <w:p w:rsidR="005571E9" w:rsidRPr="004660BB" w:rsidRDefault="005571E9" w:rsidP="00BD06F8">
      <w:pPr>
        <w:autoSpaceDE w:val="0"/>
        <w:autoSpaceDN w:val="0"/>
        <w:adjustRightInd w:val="0"/>
        <w:ind w:firstLine="0"/>
        <w:rPr>
          <w:b/>
          <w:bCs/>
          <w:szCs w:val="24"/>
        </w:rPr>
      </w:pPr>
      <w:proofErr w:type="gramStart"/>
      <w:r w:rsidRPr="004660BB">
        <w:rPr>
          <w:b/>
          <w:bCs/>
          <w:szCs w:val="24"/>
        </w:rPr>
        <w:t>4</w:t>
      </w:r>
      <w:proofErr w:type="gramEnd"/>
      <w:r w:rsidRPr="004660BB">
        <w:rPr>
          <w:b/>
          <w:bCs/>
          <w:szCs w:val="24"/>
        </w:rPr>
        <w:t xml:space="preserve">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BD06F8">
      <w:pPr>
        <w:ind w:firstLine="0"/>
        <w:rPr>
          <w:szCs w:val="24"/>
        </w:rPr>
      </w:pPr>
    </w:p>
    <w:p w:rsidR="003447F4" w:rsidRPr="004660BB" w:rsidRDefault="003447F4" w:rsidP="00BD06F8">
      <w:pPr>
        <w:ind w:firstLine="0"/>
        <w:rPr>
          <w:szCs w:val="24"/>
        </w:rPr>
      </w:pPr>
      <w:r w:rsidRPr="004660BB">
        <w:rPr>
          <w:szCs w:val="24"/>
        </w:rPr>
        <w:t xml:space="preserve">4.1 </w:t>
      </w:r>
      <w:r w:rsidR="0098776F" w:rsidRPr="004660BB">
        <w:rPr>
          <w:szCs w:val="24"/>
        </w:rPr>
        <w:t>Ferramentas</w:t>
      </w:r>
    </w:p>
    <w:p w:rsidR="00DA787D" w:rsidRPr="00B74373" w:rsidRDefault="00DA787D" w:rsidP="00DA787D">
      <w:pPr>
        <w:pStyle w:val="0-ABNT"/>
        <w:spacing w:after="160"/>
        <w:rPr>
          <w:lang w:val="pt-BR"/>
        </w:rPr>
      </w:pPr>
      <w:r w:rsidRPr="00B74373">
        <w:rPr>
          <w:lang w:val="pt-BR"/>
        </w:rPr>
        <w:t xml:space="preserve">Para a criação do conteúdo presente no projeto foi necessário utilizar algumas ferramentas que possibilitam a criação de diagramas e edição de texto, sendo </w:t>
      </w:r>
      <w:proofErr w:type="gramStart"/>
      <w:r w:rsidRPr="00B74373">
        <w:rPr>
          <w:lang w:val="pt-BR"/>
        </w:rPr>
        <w:t>draw.</w:t>
      </w:r>
      <w:proofErr w:type="gramEnd"/>
      <w:r w:rsidRPr="00B74373">
        <w:rPr>
          <w:lang w:val="pt-BR"/>
        </w:rPr>
        <w:t xml:space="preserve">io responsável pela construção dos diagramas salvo o de entidade relacionamento (item 4.11), o qual foi usado uma ferramenta desenvolvida em </w:t>
      </w:r>
      <w:r w:rsidRPr="00B74373">
        <w:rPr>
          <w:i/>
          <w:iCs/>
          <w:lang w:val="pt-BR"/>
        </w:rPr>
        <w:t>Java</w:t>
      </w:r>
      <w:r w:rsidRPr="00B74373">
        <w:rPr>
          <w:lang w:val="pt-BR"/>
        </w:rPr>
        <w:t xml:space="preserve"> chamada </w:t>
      </w:r>
      <w:proofErr w:type="spellStart"/>
      <w:r w:rsidRPr="00B74373">
        <w:rPr>
          <w:lang w:val="pt-BR"/>
        </w:rPr>
        <w:t>brModelo</w:t>
      </w:r>
      <w:proofErr w:type="spellEnd"/>
      <w:r w:rsidRPr="00B74373">
        <w:rPr>
          <w:lang w:val="pt-BR"/>
        </w:rPr>
        <w:t xml:space="preserve"> e para edição de texto foi escolhido o Microsoft Word e para o auxílio do desenvolvimento foi optado por escolher o Microsoft </w:t>
      </w:r>
      <w:proofErr w:type="spellStart"/>
      <w:r w:rsidRPr="00B74373">
        <w:rPr>
          <w:i/>
          <w:iCs/>
          <w:lang w:val="pt-BR"/>
        </w:rPr>
        <w:t>VisualStudio</w:t>
      </w:r>
      <w:proofErr w:type="spellEnd"/>
      <w:r w:rsidRPr="00B74373">
        <w:rPr>
          <w:lang w:val="pt-BR"/>
        </w:rPr>
        <w:t>.</w:t>
      </w:r>
    </w:p>
    <w:p w:rsidR="00DA787D" w:rsidRPr="00B74373" w:rsidRDefault="00DA787D" w:rsidP="00DA787D">
      <w:pPr>
        <w:pStyle w:val="0-ABNT"/>
        <w:spacing w:after="160"/>
        <w:rPr>
          <w:lang w:val="pt-BR"/>
        </w:rPr>
      </w:pPr>
      <w:proofErr w:type="gramStart"/>
      <w:r w:rsidRPr="00B74373">
        <w:rPr>
          <w:lang w:val="pt-BR"/>
        </w:rPr>
        <w:t>Draw.</w:t>
      </w:r>
      <w:proofErr w:type="gramEnd"/>
      <w:r w:rsidRPr="00B74373">
        <w:rPr>
          <w:lang w:val="pt-BR"/>
        </w:rPr>
        <w:t>io foi selecionado pelo fato de sua plataforma ser na web, com isso não foi necessário utilizar muito recurso (processamento, memória. etc.) do notebook.</w:t>
      </w:r>
    </w:p>
    <w:p w:rsidR="00DA787D" w:rsidRPr="00B74373" w:rsidRDefault="00DA787D" w:rsidP="00DA787D">
      <w:pPr>
        <w:pStyle w:val="0-ABNT"/>
        <w:spacing w:after="160"/>
        <w:rPr>
          <w:lang w:val="pt-BR"/>
        </w:rPr>
      </w:pPr>
      <w:proofErr w:type="spellStart"/>
      <w:proofErr w:type="gramStart"/>
      <w:r w:rsidRPr="00B74373">
        <w:rPr>
          <w:lang w:val="pt-BR"/>
        </w:rPr>
        <w:t>BrModelo</w:t>
      </w:r>
      <w:proofErr w:type="spellEnd"/>
      <w:proofErr w:type="gramEnd"/>
      <w:r w:rsidRPr="00B74373">
        <w:rPr>
          <w:lang w:val="pt-BR"/>
        </w:rPr>
        <w:t xml:space="preserve"> foi selecionado pelo formato em que </w:t>
      </w:r>
      <w:proofErr w:type="spellStart"/>
      <w:r w:rsidRPr="00B74373">
        <w:rPr>
          <w:lang w:val="pt-BR"/>
        </w:rPr>
        <w:t>renderiza</w:t>
      </w:r>
      <w:proofErr w:type="spellEnd"/>
      <w:r w:rsidRPr="00B74373">
        <w:rPr>
          <w:lang w:val="pt-BR"/>
        </w:rPr>
        <w:t xml:space="preserve"> (mostra na tela) as entidades e associações semelhante com as que foram apresent</w:t>
      </w:r>
      <w:r>
        <w:rPr>
          <w:lang w:val="pt-BR"/>
        </w:rPr>
        <w:t>adas em aula de Banco de Dados.</w:t>
      </w:r>
    </w:p>
    <w:p w:rsidR="00DA787D" w:rsidRPr="00B74373" w:rsidRDefault="00DA787D" w:rsidP="00DA787D">
      <w:pPr>
        <w:pStyle w:val="0-ABNT"/>
        <w:spacing w:after="160"/>
        <w:rPr>
          <w:lang w:val="pt-BR"/>
        </w:rPr>
      </w:pPr>
      <w:r w:rsidRPr="00B74373">
        <w:rPr>
          <w:lang w:val="pt-BR"/>
        </w:rPr>
        <w:t xml:space="preserve">Além disso, a opção adotada para utilizar o editor de texto foi </w:t>
      </w:r>
      <w:proofErr w:type="gramStart"/>
      <w:r w:rsidRPr="00B74373">
        <w:rPr>
          <w:lang w:val="pt-BR"/>
        </w:rPr>
        <w:t xml:space="preserve">o </w:t>
      </w:r>
      <w:r w:rsidRPr="00B74373">
        <w:rPr>
          <w:i/>
          <w:iCs/>
          <w:lang w:val="pt-BR"/>
        </w:rPr>
        <w:t>Microsoft Word</w:t>
      </w:r>
      <w:proofErr w:type="gramEnd"/>
      <w:r w:rsidRPr="00B74373">
        <w:rPr>
          <w:lang w:val="pt-BR"/>
        </w:rPr>
        <w:t xml:space="preserve"> por ser o aplicativo mais completo e 100% compatível com o sistema operacional utilizado</w:t>
      </w:r>
      <w:r>
        <w:rPr>
          <w:lang w:val="pt-BR"/>
        </w:rPr>
        <w:t xml:space="preserve"> (Windows).</w:t>
      </w:r>
    </w:p>
    <w:p w:rsidR="003447F4" w:rsidRPr="00DA787D" w:rsidRDefault="00DA787D" w:rsidP="00DA787D">
      <w:pPr>
        <w:pStyle w:val="0-ABNT"/>
        <w:spacing w:after="160"/>
        <w:rPr>
          <w:lang w:val="pt-BR"/>
        </w:rPr>
      </w:pPr>
      <w:r w:rsidRPr="00B74373">
        <w:rPr>
          <w:lang w:val="pt-BR"/>
        </w:rPr>
        <w:t xml:space="preserve">Também usamos </w:t>
      </w:r>
      <w:proofErr w:type="gramStart"/>
      <w:r w:rsidRPr="00B74373">
        <w:rPr>
          <w:lang w:val="pt-BR"/>
        </w:rPr>
        <w:t>o Microsoft Visual Studio</w:t>
      </w:r>
      <w:proofErr w:type="gramEnd"/>
      <w:r w:rsidRPr="00B74373">
        <w:rPr>
          <w:lang w:val="pt-BR"/>
        </w:rPr>
        <w:t xml:space="preserve"> para cumprir o papel de uma IDE - </w:t>
      </w:r>
      <w:proofErr w:type="spellStart"/>
      <w:r w:rsidRPr="00B74373">
        <w:rPr>
          <w:i/>
          <w:iCs/>
          <w:lang w:val="pt-BR"/>
        </w:rPr>
        <w:t>Integrated</w:t>
      </w:r>
      <w:proofErr w:type="spellEnd"/>
      <w:r w:rsidRPr="00B74373">
        <w:rPr>
          <w:i/>
          <w:iCs/>
          <w:lang w:val="pt-BR"/>
        </w:rPr>
        <w:t xml:space="preserve"> </w:t>
      </w:r>
      <w:proofErr w:type="spellStart"/>
      <w:r w:rsidRPr="00B74373">
        <w:rPr>
          <w:i/>
          <w:iCs/>
          <w:lang w:val="pt-BR"/>
        </w:rPr>
        <w:t>Development</w:t>
      </w:r>
      <w:proofErr w:type="spellEnd"/>
      <w:r w:rsidRPr="00B74373">
        <w:rPr>
          <w:i/>
          <w:iCs/>
          <w:lang w:val="pt-BR"/>
        </w:rPr>
        <w:t xml:space="preserve"> </w:t>
      </w:r>
      <w:proofErr w:type="spellStart"/>
      <w:r w:rsidRPr="00B74373">
        <w:rPr>
          <w:i/>
          <w:iCs/>
          <w:lang w:val="pt-BR"/>
        </w:rPr>
        <w:t>Environment</w:t>
      </w:r>
      <w:proofErr w:type="spellEnd"/>
      <w:r w:rsidRPr="00B74373">
        <w:rPr>
          <w:lang w:val="pt-BR"/>
        </w:rPr>
        <w:t> – Ambiente de Desenvolvimento integrado,</w:t>
      </w:r>
      <w:r>
        <w:rPr>
          <w:lang w:val="pt-BR"/>
        </w:rPr>
        <w:t xml:space="preserve"> para desenvolver o Aplicativo.</w:t>
      </w:r>
    </w:p>
    <w:p w:rsidR="003447F4" w:rsidRDefault="003447F4" w:rsidP="00BD06F8">
      <w:pPr>
        <w:ind w:firstLine="0"/>
        <w:rPr>
          <w:szCs w:val="24"/>
        </w:rPr>
      </w:pPr>
      <w:r w:rsidRPr="003447F4">
        <w:rPr>
          <w:szCs w:val="24"/>
        </w:rPr>
        <w:t>4.2 Métodos</w:t>
      </w:r>
      <w:r w:rsidRPr="003447F4">
        <w:t xml:space="preserve"> </w:t>
      </w:r>
      <w:r>
        <w:t>o</w:t>
      </w:r>
      <w:r w:rsidRPr="003447F4">
        <w:rPr>
          <w:szCs w:val="24"/>
        </w:rPr>
        <w:t>u Desenvolvimento</w:t>
      </w:r>
      <w:r w:rsidR="004660BB">
        <w:rPr>
          <w:szCs w:val="24"/>
        </w:rPr>
        <w:t xml:space="preserve"> </w:t>
      </w:r>
    </w:p>
    <w:p w:rsidR="00DA787D" w:rsidRDefault="00DA787D" w:rsidP="00DA787D">
      <w:pPr>
        <w:pStyle w:val="0-ABNT"/>
        <w:spacing w:after="160"/>
        <w:rPr>
          <w:i/>
          <w:iCs/>
          <w:spacing w:val="-1"/>
          <w:shd w:val="clear" w:color="auto" w:fill="FFFFFF"/>
          <w:lang w:val="pt-BR"/>
        </w:rPr>
      </w:pPr>
      <w:r w:rsidRPr="00B74373">
        <w:rPr>
          <w:lang w:val="pt-BR"/>
        </w:rPr>
        <w:t>Para desenvolver o aplicativo de despesas pessoais, foi estudado levando em considerações o que foi apresentado n</w:t>
      </w:r>
      <w:r>
        <w:rPr>
          <w:lang w:val="pt-BR"/>
        </w:rPr>
        <w:t>o curso</w:t>
      </w:r>
      <w:r w:rsidRPr="00B74373">
        <w:rPr>
          <w:lang w:val="pt-BR"/>
        </w:rPr>
        <w:t xml:space="preserve">. Como metodologia de desenvolvimento foi </w:t>
      </w:r>
      <w:proofErr w:type="gramStart"/>
      <w:r w:rsidRPr="00B74373">
        <w:rPr>
          <w:lang w:val="pt-BR"/>
        </w:rPr>
        <w:t>escolhido</w:t>
      </w:r>
      <w:proofErr w:type="gramEnd"/>
      <w:r w:rsidRPr="00B74373">
        <w:rPr>
          <w:lang w:val="pt-BR"/>
        </w:rPr>
        <w:t xml:space="preserve"> a incremental (em particular a espiral) onde os integrantes trabalham em torno de reanálise constante, tanto no desenvolvimento quanto na documentação. </w:t>
      </w:r>
      <w:r w:rsidRPr="00B74373">
        <w:rPr>
          <w:spacing w:val="-1"/>
          <w:shd w:val="clear" w:color="auto" w:fill="FFFFFF"/>
          <w:lang w:val="pt-BR"/>
        </w:rPr>
        <w:t>Segundo SOMMERVILLE (201</w:t>
      </w:r>
      <w:r>
        <w:rPr>
          <w:spacing w:val="-1"/>
          <w:shd w:val="clear" w:color="auto" w:fill="FFFFFF"/>
          <w:lang w:val="pt-BR"/>
        </w:rPr>
        <w:t>3</w:t>
      </w:r>
      <w:r w:rsidRPr="00B74373">
        <w:rPr>
          <w:spacing w:val="-1"/>
          <w:shd w:val="clear" w:color="auto" w:fill="FFFFFF"/>
          <w:lang w:val="pt-BR"/>
        </w:rPr>
        <w:t xml:space="preserve">), </w:t>
      </w:r>
      <w:r w:rsidRPr="00B74373">
        <w:rPr>
          <w:i/>
          <w:iCs/>
          <w:spacing w:val="-1"/>
          <w:shd w:val="clear" w:color="auto" w:fill="FFFFFF"/>
          <w:lang w:val="pt-BR"/>
        </w:rPr>
        <w:t>o m</w:t>
      </w:r>
      <w:r w:rsidRPr="00B74373">
        <w:rPr>
          <w:rStyle w:val="nfase"/>
          <w:i w:val="0"/>
          <w:iCs w:val="0"/>
          <w:spacing w:val="-1"/>
          <w:shd w:val="clear" w:color="auto" w:fill="FFFFFF"/>
          <w:lang w:val="pt-BR"/>
        </w:rPr>
        <w:t>odelo em espiral</w:t>
      </w:r>
      <w:r w:rsidRPr="00B74373">
        <w:rPr>
          <w:i/>
          <w:iCs/>
          <w:spacing w:val="-1"/>
          <w:shd w:val="clear" w:color="auto" w:fill="FFFFFF"/>
          <w:lang w:val="pt-BR"/>
        </w:rPr>
        <w:t> “</w:t>
      </w:r>
      <w:r w:rsidRPr="00B74373">
        <w:rPr>
          <w:rStyle w:val="nfase"/>
          <w:i w:val="0"/>
          <w:iCs w:val="0"/>
          <w:spacing w:val="-1"/>
          <w:shd w:val="clear" w:color="auto" w:fill="FFFFFF"/>
          <w:lang w:val="pt-BR"/>
        </w:rPr>
        <w:t>combina prevenção e tolerância a mudanças, assume que mudanças são um resultado de riscos de projeto e inclui atividades explícitas de gerenciamento de riscos para sua redução</w:t>
      </w:r>
      <w:r>
        <w:rPr>
          <w:i/>
          <w:iCs/>
          <w:spacing w:val="-1"/>
          <w:shd w:val="clear" w:color="auto" w:fill="FFFFFF"/>
          <w:lang w:val="pt-BR"/>
        </w:rPr>
        <w:t>”.</w:t>
      </w:r>
    </w:p>
    <w:p w:rsidR="00DA787D" w:rsidRPr="00CF16A9" w:rsidRDefault="00DA787D" w:rsidP="00DA787D">
      <w:pPr>
        <w:pStyle w:val="0-ABNT"/>
        <w:spacing w:after="160"/>
        <w:rPr>
          <w:rFonts w:ascii="Georgia" w:hAnsi="Georgia"/>
          <w:spacing w:val="-1"/>
          <w:sz w:val="32"/>
          <w:szCs w:val="32"/>
          <w:shd w:val="clear" w:color="auto" w:fill="FFFFFF"/>
          <w:lang w:val="pt-BR"/>
        </w:rPr>
      </w:pPr>
      <w:r>
        <w:rPr>
          <w:spacing w:val="-1"/>
          <w:shd w:val="clear" w:color="auto" w:fill="FFFFFF"/>
          <w:lang w:val="pt-BR"/>
        </w:rPr>
        <w:lastRenderedPageBreak/>
        <w:t xml:space="preserve">Outro apoio para o desenvolvimento deste aplicativo foi o </w:t>
      </w:r>
      <w:proofErr w:type="spellStart"/>
      <w:r w:rsidRPr="00DA787D">
        <w:rPr>
          <w:i/>
          <w:lang w:val="pt-BR"/>
        </w:rPr>
        <w:t>Facebook</w:t>
      </w:r>
      <w:proofErr w:type="spellEnd"/>
      <w:r w:rsidRPr="00DA787D">
        <w:rPr>
          <w:i/>
          <w:lang w:val="pt-BR"/>
        </w:rPr>
        <w:t xml:space="preserve"> Open </w:t>
      </w:r>
      <w:proofErr w:type="spellStart"/>
      <w:r w:rsidRPr="00DA787D">
        <w:rPr>
          <w:i/>
          <w:lang w:val="pt-BR"/>
        </w:rPr>
        <w:t>Source</w:t>
      </w:r>
      <w:proofErr w:type="spellEnd"/>
      <w:r w:rsidRPr="00DA787D">
        <w:rPr>
          <w:i/>
          <w:lang w:val="pt-BR"/>
        </w:rPr>
        <w:t xml:space="preserve"> </w:t>
      </w:r>
      <w:proofErr w:type="spellStart"/>
      <w:r w:rsidRPr="00DA787D">
        <w:rPr>
          <w:i/>
          <w:lang w:val="pt-BR"/>
        </w:rPr>
        <w:t>Reac</w:t>
      </w:r>
      <w:r w:rsidRPr="00DA787D">
        <w:rPr>
          <w:i/>
          <w:lang w:val="pt-BR"/>
        </w:rPr>
        <w:t>t</w:t>
      </w:r>
      <w:proofErr w:type="spellEnd"/>
      <w:r>
        <w:rPr>
          <w:lang w:val="pt-BR"/>
        </w:rPr>
        <w:t xml:space="preserve"> (</w:t>
      </w:r>
      <w:r w:rsidRPr="00B74373">
        <w:rPr>
          <w:lang w:val="pt-BR"/>
        </w:rPr>
        <w:t>2003</w:t>
      </w:r>
      <w:r>
        <w:rPr>
          <w:lang w:val="pt-BR"/>
        </w:rPr>
        <w:t>), que proporciona condições e tutoriais aos implementadores.</w:t>
      </w:r>
    </w:p>
    <w:p w:rsidR="00DA787D" w:rsidRDefault="00DA787D" w:rsidP="00DA787D">
      <w:pPr>
        <w:pStyle w:val="0-ABNT"/>
        <w:spacing w:after="160"/>
        <w:rPr>
          <w:lang w:val="pt-BR"/>
        </w:rPr>
      </w:pPr>
      <w:r w:rsidRPr="00B74373">
        <w:rPr>
          <w:lang w:val="pt-BR"/>
        </w:rPr>
        <w:t>Em questão do desenvolvimento interno, foi optado pelos padrões de MVC (</w:t>
      </w:r>
      <w:proofErr w:type="spellStart"/>
      <w:r w:rsidRPr="00B74373">
        <w:rPr>
          <w:i/>
          <w:iCs/>
          <w:lang w:val="pt-BR"/>
        </w:rPr>
        <w:t>Model</w:t>
      </w:r>
      <w:proofErr w:type="spellEnd"/>
      <w:r w:rsidRPr="00B74373">
        <w:rPr>
          <w:i/>
          <w:iCs/>
          <w:lang w:val="pt-BR"/>
        </w:rPr>
        <w:t xml:space="preserve"> </w:t>
      </w:r>
      <w:proofErr w:type="spellStart"/>
      <w:r w:rsidRPr="00B74373">
        <w:rPr>
          <w:i/>
          <w:iCs/>
          <w:lang w:val="pt-BR"/>
        </w:rPr>
        <w:t>View</w:t>
      </w:r>
      <w:proofErr w:type="spellEnd"/>
      <w:r w:rsidRPr="00B74373">
        <w:rPr>
          <w:i/>
          <w:iCs/>
          <w:lang w:val="pt-BR"/>
        </w:rPr>
        <w:t xml:space="preserve"> </w:t>
      </w:r>
      <w:proofErr w:type="spellStart"/>
      <w:r w:rsidRPr="00B74373">
        <w:rPr>
          <w:i/>
          <w:iCs/>
          <w:lang w:val="pt-BR"/>
        </w:rPr>
        <w:t>Controller</w:t>
      </w:r>
      <w:proofErr w:type="spellEnd"/>
      <w:r w:rsidRPr="00B74373">
        <w:rPr>
          <w:lang w:val="pt-BR"/>
        </w:rPr>
        <w:t>) no lado da API (</w:t>
      </w:r>
      <w:proofErr w:type="spellStart"/>
      <w:r w:rsidRPr="00B74373">
        <w:rPr>
          <w:i/>
          <w:iCs/>
          <w:lang w:val="pt-BR"/>
        </w:rPr>
        <w:t>Application</w:t>
      </w:r>
      <w:proofErr w:type="spellEnd"/>
      <w:r w:rsidRPr="00B74373">
        <w:rPr>
          <w:i/>
          <w:iCs/>
          <w:lang w:val="pt-BR"/>
        </w:rPr>
        <w:t xml:space="preserve"> </w:t>
      </w:r>
      <w:proofErr w:type="spellStart"/>
      <w:r w:rsidRPr="00B74373">
        <w:rPr>
          <w:i/>
          <w:iCs/>
          <w:lang w:val="pt-BR"/>
        </w:rPr>
        <w:t>Progarmming</w:t>
      </w:r>
      <w:proofErr w:type="spellEnd"/>
      <w:r w:rsidRPr="00B74373">
        <w:rPr>
          <w:i/>
          <w:iCs/>
          <w:lang w:val="pt-BR"/>
        </w:rPr>
        <w:t xml:space="preserve"> Interface</w:t>
      </w:r>
      <w:r w:rsidRPr="00B74373">
        <w:rPr>
          <w:lang w:val="pt-BR"/>
        </w:rPr>
        <w:t xml:space="preserve">) para uma melhor organização de pasta e responsabilidade de cada arquivo, utilizando o a linguagem </w:t>
      </w:r>
      <w:proofErr w:type="spellStart"/>
      <w:r w:rsidRPr="00B74373">
        <w:rPr>
          <w:lang w:val="pt-BR"/>
        </w:rPr>
        <w:t>javascript</w:t>
      </w:r>
      <w:proofErr w:type="spellEnd"/>
      <w:r w:rsidRPr="00B74373">
        <w:rPr>
          <w:lang w:val="pt-BR"/>
        </w:rPr>
        <w:t xml:space="preserve"> (em particular o node que possibilita a linguagem a sair dos navegadores), </w:t>
      </w:r>
      <w:proofErr w:type="gramStart"/>
      <w:r w:rsidRPr="00B74373">
        <w:rPr>
          <w:lang w:val="pt-BR"/>
        </w:rPr>
        <w:t>ou seja</w:t>
      </w:r>
      <w:proofErr w:type="gramEnd"/>
      <w:r w:rsidRPr="00B74373">
        <w:rPr>
          <w:lang w:val="pt-BR"/>
        </w:rPr>
        <w:t xml:space="preserve"> um servidor, e o SPA (</w:t>
      </w:r>
      <w:r w:rsidRPr="00B74373">
        <w:rPr>
          <w:i/>
          <w:lang w:val="pt-BR"/>
        </w:rPr>
        <w:t>Single-Page-</w:t>
      </w:r>
      <w:proofErr w:type="spellStart"/>
      <w:r w:rsidRPr="00B74373">
        <w:rPr>
          <w:i/>
          <w:lang w:val="pt-BR"/>
        </w:rPr>
        <w:t>Aplication</w:t>
      </w:r>
      <w:proofErr w:type="spellEnd"/>
      <w:r w:rsidRPr="00B74373">
        <w:rPr>
          <w:lang w:val="pt-BR"/>
        </w:rPr>
        <w:t xml:space="preserve">) no lado do cliente (o </w:t>
      </w:r>
      <w:proofErr w:type="spellStart"/>
      <w:r w:rsidRPr="00DA787D">
        <w:rPr>
          <w:i/>
          <w:lang w:val="pt-BR"/>
        </w:rPr>
        <w:t>react</w:t>
      </w:r>
      <w:proofErr w:type="spellEnd"/>
      <w:r w:rsidRPr="00B74373">
        <w:rPr>
          <w:lang w:val="pt-BR"/>
        </w:rPr>
        <w:t xml:space="preserve"> como biblioteca) para uma melhor experi</w:t>
      </w:r>
      <w:r>
        <w:rPr>
          <w:lang w:val="pt-BR"/>
        </w:rPr>
        <w:t>ê</w:t>
      </w:r>
      <w:r w:rsidRPr="00B74373">
        <w:rPr>
          <w:lang w:val="pt-BR"/>
        </w:rPr>
        <w:t>ncia e sensação de rapidez no acesso as páginas.</w:t>
      </w:r>
    </w:p>
    <w:p w:rsidR="005571E9" w:rsidRDefault="00DA787D" w:rsidP="00DA787D">
      <w:pPr>
        <w:ind w:firstLine="709"/>
      </w:pPr>
      <w:r>
        <w:t xml:space="preserve">De acordo com a </w:t>
      </w:r>
      <w:proofErr w:type="spellStart"/>
      <w:proofErr w:type="gramStart"/>
      <w:r w:rsidRPr="00B74373">
        <w:t>OpenJS</w:t>
      </w:r>
      <w:proofErr w:type="spellEnd"/>
      <w:proofErr w:type="gramEnd"/>
      <w:r w:rsidRPr="00B74373">
        <w:t xml:space="preserve">, Foundation </w:t>
      </w:r>
      <w:r>
        <w:t>(</w:t>
      </w:r>
      <w:r w:rsidRPr="00B74373">
        <w:t>2009</w:t>
      </w:r>
      <w:r>
        <w:t>), “tais ferramentas são especiais e preparadas para o desenvolvimento de aplicações”.</w:t>
      </w:r>
    </w:p>
    <w:p w:rsidR="00DA787D" w:rsidRDefault="00DA787D" w:rsidP="00DA787D">
      <w:pPr>
        <w:ind w:firstLine="709"/>
        <w:rPr>
          <w:szCs w:val="24"/>
        </w:rPr>
      </w:pPr>
    </w:p>
    <w:p w:rsidR="000A1BAF" w:rsidRPr="00DA787D" w:rsidRDefault="003447F4" w:rsidP="00DA787D">
      <w:pPr>
        <w:ind w:firstLine="0"/>
        <w:rPr>
          <w:b/>
          <w:bCs/>
          <w:szCs w:val="24"/>
        </w:rPr>
      </w:pPr>
      <w:proofErr w:type="gramStart"/>
      <w:r>
        <w:rPr>
          <w:b/>
          <w:bCs/>
          <w:szCs w:val="24"/>
        </w:rPr>
        <w:t>5</w:t>
      </w:r>
      <w:proofErr w:type="gramEnd"/>
      <w:r>
        <w:rPr>
          <w:b/>
          <w:bCs/>
          <w:szCs w:val="24"/>
        </w:rPr>
        <w:t xml:space="preserve"> </w:t>
      </w:r>
      <w:r w:rsidRPr="005571E9">
        <w:rPr>
          <w:b/>
          <w:bCs/>
          <w:szCs w:val="24"/>
        </w:rPr>
        <w:t>Resultados e Discussão</w:t>
      </w:r>
    </w:p>
    <w:p w:rsidR="00DA787D" w:rsidRDefault="00DA787D" w:rsidP="00DA787D">
      <w:pPr>
        <w:pStyle w:val="0-ABNT"/>
        <w:spacing w:after="160"/>
        <w:rPr>
          <w:lang w:val="pt-BR"/>
        </w:rPr>
      </w:pPr>
      <w:r w:rsidRPr="00B74373">
        <w:rPr>
          <w:i/>
          <w:iCs/>
          <w:lang w:val="pt-BR"/>
        </w:rPr>
        <w:t xml:space="preserve">Homepage </w:t>
      </w:r>
      <w:r w:rsidRPr="00B74373">
        <w:rPr>
          <w:lang w:val="pt-BR"/>
        </w:rPr>
        <w:t>é a primeira página que o usuário tem contato. Conforme a imagem abaixo</w:t>
      </w:r>
      <w:proofErr w:type="gramStart"/>
      <w:r>
        <w:rPr>
          <w:lang w:val="pt-BR"/>
        </w:rPr>
        <w:t>, é</w:t>
      </w:r>
      <w:proofErr w:type="gramEnd"/>
      <w:r w:rsidRPr="00B74373">
        <w:rPr>
          <w:lang w:val="pt-BR"/>
        </w:rPr>
        <w:t xml:space="preserve"> possível identificar qual a logotipo que se encontra no canto superior do lado esquerdo. Logo abaixo separado por uma linha azul tem-se o corpo da página com a descrição do que o sistema oferecerá. No rodapé quatro ícones que referenciam informações a respeito do desenvolvedor do sistema (João Flávio)</w:t>
      </w:r>
    </w:p>
    <w:p w:rsidR="003A60E1" w:rsidRDefault="003A60E1" w:rsidP="003A60E1">
      <w:pPr>
        <w:pStyle w:val="0-ABNT"/>
        <w:spacing w:after="160"/>
        <w:ind w:firstLine="0"/>
        <w:rPr>
          <w:lang w:val="pt-BR"/>
        </w:rPr>
      </w:pPr>
      <w:r>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9.25pt">
            <v:imagedata r:id="rId14" o:title="home-page"/>
          </v:shape>
        </w:pict>
      </w:r>
    </w:p>
    <w:p w:rsidR="003A60E1" w:rsidRPr="00B74373" w:rsidRDefault="003A60E1" w:rsidP="003A60E1">
      <w:pPr>
        <w:pStyle w:val="0-ABNT"/>
        <w:spacing w:after="160"/>
        <w:ind w:firstLine="0"/>
        <w:jc w:val="right"/>
        <w:rPr>
          <w:lang w:val="pt-BR"/>
        </w:rPr>
      </w:pPr>
      <w:r>
        <w:rPr>
          <w:lang w:val="pt-BR"/>
        </w:rPr>
        <w:t xml:space="preserve">Imagem </w:t>
      </w:r>
      <w:proofErr w:type="gramStart"/>
      <w:r>
        <w:rPr>
          <w:lang w:val="pt-BR"/>
        </w:rPr>
        <w:t>5</w:t>
      </w:r>
      <w:proofErr w:type="gramEnd"/>
      <w:r>
        <w:rPr>
          <w:lang w:val="pt-BR"/>
        </w:rPr>
        <w:t xml:space="preserve">. Tela inicial </w:t>
      </w:r>
    </w:p>
    <w:p w:rsidR="003A60E1" w:rsidRDefault="003A60E1" w:rsidP="003A60E1">
      <w:pPr>
        <w:pStyle w:val="0-ABNT"/>
        <w:spacing w:after="160"/>
        <w:rPr>
          <w:lang w:val="pt-BR"/>
        </w:rPr>
      </w:pPr>
      <w:r>
        <w:rPr>
          <w:lang w:val="pt-BR"/>
        </w:rPr>
        <w:lastRenderedPageBreak/>
        <w:t xml:space="preserve">A </w:t>
      </w:r>
      <w:r w:rsidRPr="00B74373">
        <w:rPr>
          <w:lang w:val="pt-BR"/>
        </w:rPr>
        <w:t xml:space="preserve">tela de </w:t>
      </w:r>
      <w:proofErr w:type="spellStart"/>
      <w:r w:rsidRPr="00B74373">
        <w:rPr>
          <w:i/>
          <w:iCs/>
          <w:lang w:val="pt-BR"/>
        </w:rPr>
        <w:t>Login</w:t>
      </w:r>
      <w:proofErr w:type="spellEnd"/>
      <w:r w:rsidRPr="00B74373">
        <w:rPr>
          <w:lang w:val="pt-BR"/>
        </w:rPr>
        <w:t xml:space="preserve"> é a página seguinte que o usuário terá contato. Nela é possível entrar na interface principal do sistema clicando no botão “Entrar”. Isso só logo após o usuário ter feito o cadastro anteriormente salvando assim os dados na base de dados. Caso seja o primeiro acesso, basta clicar no </w:t>
      </w:r>
      <w:r w:rsidRPr="00B74373">
        <w:rPr>
          <w:i/>
          <w:iCs/>
          <w:lang w:val="pt-BR"/>
        </w:rPr>
        <w:t>link</w:t>
      </w:r>
      <w:r w:rsidRPr="00B74373">
        <w:rPr>
          <w:lang w:val="pt-BR"/>
        </w:rPr>
        <w:t xml:space="preserve"> “Criar Conta”.</w:t>
      </w:r>
    </w:p>
    <w:p w:rsidR="003A60E1" w:rsidRDefault="003A60E1" w:rsidP="003A60E1">
      <w:pPr>
        <w:pStyle w:val="0-ABNT"/>
        <w:spacing w:after="160"/>
        <w:ind w:firstLine="0"/>
        <w:jc w:val="right"/>
        <w:rPr>
          <w:lang w:val="pt-BR"/>
        </w:rPr>
      </w:pPr>
      <w:r>
        <w:rPr>
          <w:lang w:val="pt-BR"/>
        </w:rPr>
        <w:pict>
          <v:shape id="_x0000_i1026" type="#_x0000_t75" style="width:453pt;height:237.75pt">
            <v:imagedata r:id="rId15" o:title="Login"/>
          </v:shape>
        </w:pict>
      </w:r>
      <w:r>
        <w:rPr>
          <w:lang w:val="pt-BR"/>
        </w:rPr>
        <w:t xml:space="preserve">Imagem </w:t>
      </w:r>
      <w:proofErr w:type="gramStart"/>
      <w:r>
        <w:rPr>
          <w:lang w:val="pt-BR"/>
        </w:rPr>
        <w:t>6</w:t>
      </w:r>
      <w:proofErr w:type="gramEnd"/>
      <w:r>
        <w:rPr>
          <w:lang w:val="pt-BR"/>
        </w:rPr>
        <w:t xml:space="preserve">. Tela de </w:t>
      </w:r>
      <w:proofErr w:type="spellStart"/>
      <w:r>
        <w:rPr>
          <w:lang w:val="pt-BR"/>
        </w:rPr>
        <w:t>Login</w:t>
      </w:r>
      <w:proofErr w:type="spellEnd"/>
    </w:p>
    <w:p w:rsidR="003A60E1" w:rsidRDefault="003A60E1" w:rsidP="003A60E1">
      <w:pPr>
        <w:pStyle w:val="0-ABNT"/>
        <w:spacing w:after="160"/>
        <w:rPr>
          <w:lang w:val="pt-BR"/>
        </w:rPr>
      </w:pPr>
      <w:r>
        <w:rPr>
          <w:lang w:val="pt-BR"/>
        </w:rPr>
        <w:t>D</w:t>
      </w:r>
      <w:r w:rsidRPr="00B74373">
        <w:rPr>
          <w:lang w:val="pt-BR"/>
        </w:rPr>
        <w:t xml:space="preserve">epois de ter clicado no link “Criar Conta”, essa tela será </w:t>
      </w:r>
      <w:proofErr w:type="spellStart"/>
      <w:r w:rsidRPr="00B74373">
        <w:rPr>
          <w:lang w:val="pt-BR"/>
        </w:rPr>
        <w:t>renderizada</w:t>
      </w:r>
      <w:proofErr w:type="spellEnd"/>
      <w:r w:rsidRPr="00B74373">
        <w:rPr>
          <w:lang w:val="pt-BR"/>
        </w:rPr>
        <w:t xml:space="preserve"> e para que seu usuário seja validado, é necessário que ele preencha todos os campos e clique no botão “Cadastrar”. O botão “Cancelar” irá redirecionar o usuário para a página acima.</w:t>
      </w:r>
    </w:p>
    <w:p w:rsidR="00EF224E" w:rsidRDefault="003A60E1" w:rsidP="00EF224E">
      <w:pPr>
        <w:pStyle w:val="0-ABNT"/>
        <w:spacing w:after="160"/>
        <w:ind w:firstLine="0"/>
        <w:jc w:val="right"/>
        <w:rPr>
          <w:lang w:val="pt-BR"/>
        </w:rPr>
      </w:pPr>
      <w:r>
        <w:rPr>
          <w:lang w:val="pt-BR"/>
        </w:rPr>
        <w:lastRenderedPageBreak/>
        <w:pict>
          <v:shape id="_x0000_i1027" type="#_x0000_t75" style="width:453.75pt;height:291.75pt">
            <v:imagedata r:id="rId16" o:title="registro-usuario"/>
          </v:shape>
        </w:pict>
      </w:r>
      <w:r>
        <w:rPr>
          <w:lang w:val="pt-BR"/>
        </w:rPr>
        <w:t xml:space="preserve">Imagem </w:t>
      </w:r>
      <w:proofErr w:type="gramStart"/>
      <w:r>
        <w:rPr>
          <w:lang w:val="pt-BR"/>
        </w:rPr>
        <w:t>7</w:t>
      </w:r>
      <w:proofErr w:type="gramEnd"/>
      <w:r>
        <w:rPr>
          <w:lang w:val="pt-BR"/>
        </w:rPr>
        <w:t xml:space="preserve">. Tela de registro de </w:t>
      </w:r>
      <w:r w:rsidR="00EF224E">
        <w:rPr>
          <w:lang w:val="pt-BR"/>
        </w:rPr>
        <w:t>usuário</w:t>
      </w:r>
    </w:p>
    <w:p w:rsidR="00EF224E" w:rsidRDefault="00EF224E" w:rsidP="00EF224E">
      <w:pPr>
        <w:pStyle w:val="0-ABNT"/>
        <w:spacing w:after="160"/>
        <w:ind w:firstLine="0"/>
      </w:pPr>
      <w:proofErr w:type="spellStart"/>
      <w:r w:rsidRPr="00B74373">
        <w:t>Caso</w:t>
      </w:r>
      <w:proofErr w:type="spellEnd"/>
      <w:r w:rsidRPr="00B74373">
        <w:t xml:space="preserve"> o </w:t>
      </w:r>
      <w:proofErr w:type="spellStart"/>
      <w:r w:rsidRPr="00B74373">
        <w:t>usuário</w:t>
      </w:r>
      <w:proofErr w:type="spellEnd"/>
      <w:r w:rsidRPr="00B74373">
        <w:t xml:space="preserve"> </w:t>
      </w:r>
      <w:proofErr w:type="spellStart"/>
      <w:r w:rsidRPr="00B74373">
        <w:t>tenha</w:t>
      </w:r>
      <w:proofErr w:type="spellEnd"/>
      <w:r w:rsidRPr="00B74373">
        <w:t xml:space="preserve"> </w:t>
      </w:r>
      <w:proofErr w:type="spellStart"/>
      <w:r w:rsidRPr="00B74373">
        <w:t>já</w:t>
      </w:r>
      <w:proofErr w:type="spellEnd"/>
      <w:r w:rsidRPr="00B74373">
        <w:t xml:space="preserve"> </w:t>
      </w:r>
      <w:proofErr w:type="spellStart"/>
      <w:r w:rsidRPr="00B74373">
        <w:t>feito</w:t>
      </w:r>
      <w:proofErr w:type="spellEnd"/>
      <w:r w:rsidRPr="00B74373">
        <w:t xml:space="preserve"> o </w:t>
      </w:r>
      <w:proofErr w:type="spellStart"/>
      <w:r w:rsidRPr="00B74373">
        <w:t>cadastro</w:t>
      </w:r>
      <w:proofErr w:type="spellEnd"/>
      <w:r w:rsidRPr="00B74373">
        <w:t xml:space="preserve">, mas </w:t>
      </w:r>
      <w:proofErr w:type="spellStart"/>
      <w:r w:rsidRPr="00B74373">
        <w:t>não</w:t>
      </w:r>
      <w:proofErr w:type="spellEnd"/>
      <w:r w:rsidRPr="00B74373">
        <w:t xml:space="preserve"> </w:t>
      </w:r>
      <w:proofErr w:type="spellStart"/>
      <w:r w:rsidRPr="00B74373">
        <w:t>lembra</w:t>
      </w:r>
      <w:proofErr w:type="spellEnd"/>
      <w:r w:rsidRPr="00B74373">
        <w:t xml:space="preserve"> da </w:t>
      </w:r>
      <w:proofErr w:type="spellStart"/>
      <w:r w:rsidRPr="00B74373">
        <w:t>senha</w:t>
      </w:r>
      <w:proofErr w:type="spellEnd"/>
      <w:r w:rsidRPr="00B74373">
        <w:t xml:space="preserve">, </w:t>
      </w:r>
      <w:proofErr w:type="spellStart"/>
      <w:r w:rsidRPr="00B74373">
        <w:t>basta</w:t>
      </w:r>
      <w:proofErr w:type="spellEnd"/>
      <w:r w:rsidRPr="00B74373">
        <w:t xml:space="preserve"> </w:t>
      </w:r>
      <w:proofErr w:type="spellStart"/>
      <w:r w:rsidRPr="00B74373">
        <w:t>clicar</w:t>
      </w:r>
      <w:proofErr w:type="spellEnd"/>
      <w:r w:rsidRPr="00B74373">
        <w:t xml:space="preserve"> no link “</w:t>
      </w:r>
      <w:proofErr w:type="spellStart"/>
      <w:r w:rsidRPr="00B74373">
        <w:t>Esqueci</w:t>
      </w:r>
      <w:proofErr w:type="spellEnd"/>
      <w:r w:rsidRPr="00B74373">
        <w:t xml:space="preserve"> </w:t>
      </w:r>
      <w:proofErr w:type="spellStart"/>
      <w:r w:rsidRPr="00B74373">
        <w:t>minha</w:t>
      </w:r>
      <w:proofErr w:type="spellEnd"/>
      <w:r w:rsidRPr="00B74373">
        <w:t xml:space="preserve"> </w:t>
      </w:r>
      <w:proofErr w:type="spellStart"/>
      <w:r w:rsidRPr="00B74373">
        <w:t>senha</w:t>
      </w:r>
      <w:proofErr w:type="spellEnd"/>
      <w:r w:rsidRPr="00B74373">
        <w:t xml:space="preserve">” </w:t>
      </w:r>
      <w:proofErr w:type="spellStart"/>
      <w:r w:rsidRPr="00B74373">
        <w:t>conforme</w:t>
      </w:r>
      <w:proofErr w:type="spellEnd"/>
      <w:r w:rsidRPr="00B74373">
        <w:t xml:space="preserve"> </w:t>
      </w:r>
      <w:proofErr w:type="spellStart"/>
      <w:proofErr w:type="gramStart"/>
      <w:r w:rsidRPr="00B74373">
        <w:t>na</w:t>
      </w:r>
      <w:proofErr w:type="spellEnd"/>
      <w:proofErr w:type="gramEnd"/>
      <w:r w:rsidRPr="00B74373">
        <w:t xml:space="preserve"> </w:t>
      </w:r>
      <w:proofErr w:type="spellStart"/>
      <w:r w:rsidRPr="00B74373">
        <w:t>página</w:t>
      </w:r>
      <w:proofErr w:type="spellEnd"/>
      <w:r w:rsidRPr="00B74373">
        <w:t xml:space="preserve"> anterior. </w:t>
      </w:r>
      <w:proofErr w:type="spellStart"/>
      <w:r w:rsidRPr="00B74373">
        <w:t>Em</w:t>
      </w:r>
      <w:proofErr w:type="spellEnd"/>
      <w:r w:rsidRPr="00B74373">
        <w:t xml:space="preserve"> </w:t>
      </w:r>
      <w:proofErr w:type="spellStart"/>
      <w:r w:rsidRPr="00B74373">
        <w:t>seguida</w:t>
      </w:r>
      <w:proofErr w:type="spellEnd"/>
      <w:r w:rsidRPr="00B74373">
        <w:t xml:space="preserve"> </w:t>
      </w:r>
      <w:proofErr w:type="spellStart"/>
      <w:r w:rsidRPr="00B74373">
        <w:t>coloque</w:t>
      </w:r>
      <w:proofErr w:type="spellEnd"/>
      <w:r w:rsidRPr="00B74373">
        <w:t xml:space="preserve"> o e-mail </w:t>
      </w:r>
      <w:proofErr w:type="spellStart"/>
      <w:r w:rsidRPr="00B74373">
        <w:t>cadastrado</w:t>
      </w:r>
      <w:proofErr w:type="spellEnd"/>
      <w:r w:rsidRPr="00B74373">
        <w:t xml:space="preserve"> </w:t>
      </w:r>
      <w:proofErr w:type="spellStart"/>
      <w:r w:rsidRPr="00B74373">
        <w:t>anteriormente</w:t>
      </w:r>
      <w:proofErr w:type="spellEnd"/>
      <w:r w:rsidRPr="00B74373">
        <w:t xml:space="preserve"> </w:t>
      </w:r>
      <w:proofErr w:type="spellStart"/>
      <w:proofErr w:type="gramStart"/>
      <w:r w:rsidRPr="00B74373">
        <w:t>te</w:t>
      </w:r>
      <w:proofErr w:type="spellEnd"/>
      <w:proofErr w:type="gramEnd"/>
      <w:r w:rsidRPr="00B74373">
        <w:t xml:space="preserve"> e clique no </w:t>
      </w:r>
      <w:proofErr w:type="spellStart"/>
      <w:r w:rsidRPr="00B74373">
        <w:t>botão</w:t>
      </w:r>
      <w:proofErr w:type="spellEnd"/>
      <w:r w:rsidRPr="00B74373">
        <w:t xml:space="preserve"> “</w:t>
      </w:r>
      <w:proofErr w:type="spellStart"/>
      <w:r w:rsidRPr="00B74373">
        <w:t>Enviar</w:t>
      </w:r>
      <w:proofErr w:type="spellEnd"/>
      <w:r w:rsidRPr="00B74373">
        <w:t xml:space="preserve">”. Se o </w:t>
      </w:r>
      <w:proofErr w:type="spellStart"/>
      <w:r w:rsidRPr="00B74373">
        <w:t>usuário</w:t>
      </w:r>
      <w:proofErr w:type="spellEnd"/>
      <w:r w:rsidRPr="00B74373">
        <w:t xml:space="preserve"> </w:t>
      </w:r>
      <w:proofErr w:type="spellStart"/>
      <w:r w:rsidRPr="00B74373">
        <w:t>já</w:t>
      </w:r>
      <w:proofErr w:type="spellEnd"/>
      <w:r w:rsidRPr="00B74373">
        <w:t xml:space="preserve"> </w:t>
      </w:r>
      <w:proofErr w:type="spellStart"/>
      <w:r w:rsidRPr="00B74373">
        <w:t>tiver</w:t>
      </w:r>
      <w:proofErr w:type="spellEnd"/>
      <w:r w:rsidRPr="00B74373">
        <w:t xml:space="preserve"> o </w:t>
      </w:r>
      <w:proofErr w:type="spellStart"/>
      <w:r w:rsidRPr="00B74373">
        <w:t>código</w:t>
      </w:r>
      <w:proofErr w:type="spellEnd"/>
      <w:r w:rsidRPr="00B74373">
        <w:t xml:space="preserve"> </w:t>
      </w:r>
      <w:proofErr w:type="spellStart"/>
      <w:r w:rsidRPr="00B74373">
        <w:t>gerado</w:t>
      </w:r>
      <w:proofErr w:type="spellEnd"/>
      <w:r w:rsidRPr="00B74373">
        <w:t xml:space="preserve"> </w:t>
      </w:r>
      <w:proofErr w:type="spellStart"/>
      <w:r w:rsidRPr="00B74373">
        <w:t>anteriormente</w:t>
      </w:r>
      <w:proofErr w:type="spellEnd"/>
      <w:r w:rsidRPr="00B74373">
        <w:t xml:space="preserve">, </w:t>
      </w:r>
      <w:proofErr w:type="spellStart"/>
      <w:r w:rsidRPr="00B74373">
        <w:t>não</w:t>
      </w:r>
      <w:proofErr w:type="spellEnd"/>
      <w:r w:rsidRPr="00B74373">
        <w:t xml:space="preserve"> </w:t>
      </w:r>
      <w:proofErr w:type="spellStart"/>
      <w:r w:rsidRPr="00B74373">
        <w:t>será</w:t>
      </w:r>
      <w:proofErr w:type="spellEnd"/>
      <w:r w:rsidRPr="00B74373">
        <w:t xml:space="preserve"> </w:t>
      </w:r>
      <w:proofErr w:type="spellStart"/>
      <w:r w:rsidRPr="00B74373">
        <w:t>necessário</w:t>
      </w:r>
      <w:proofErr w:type="spellEnd"/>
      <w:r w:rsidRPr="00B74373">
        <w:t xml:space="preserve"> </w:t>
      </w:r>
      <w:proofErr w:type="spellStart"/>
      <w:r w:rsidRPr="00B74373">
        <w:t>clicar</w:t>
      </w:r>
      <w:proofErr w:type="spellEnd"/>
      <w:r w:rsidRPr="00B74373">
        <w:t xml:space="preserve"> no </w:t>
      </w:r>
      <w:proofErr w:type="spellStart"/>
      <w:r w:rsidRPr="00B74373">
        <w:t>botão</w:t>
      </w:r>
      <w:proofErr w:type="spellEnd"/>
      <w:r w:rsidRPr="00B74373">
        <w:t xml:space="preserve"> “</w:t>
      </w:r>
      <w:proofErr w:type="spellStart"/>
      <w:r w:rsidRPr="00B74373">
        <w:t>Enviar</w:t>
      </w:r>
      <w:proofErr w:type="spellEnd"/>
      <w:r w:rsidRPr="00B74373">
        <w:t xml:space="preserve">”, </w:t>
      </w:r>
      <w:proofErr w:type="spellStart"/>
      <w:r w:rsidRPr="00B74373">
        <w:t>pode</w:t>
      </w:r>
      <w:proofErr w:type="spellEnd"/>
      <w:r w:rsidRPr="00B74373">
        <w:t xml:space="preserve"> </w:t>
      </w:r>
      <w:proofErr w:type="spellStart"/>
      <w:r w:rsidRPr="00B74373">
        <w:t>simplesmente</w:t>
      </w:r>
      <w:proofErr w:type="spellEnd"/>
      <w:r w:rsidRPr="00B74373">
        <w:t xml:space="preserve"> </w:t>
      </w:r>
      <w:proofErr w:type="spellStart"/>
      <w:r w:rsidRPr="00B74373">
        <w:t>clicar</w:t>
      </w:r>
      <w:proofErr w:type="spellEnd"/>
      <w:r w:rsidRPr="00B74373">
        <w:t xml:space="preserve"> </w:t>
      </w:r>
      <w:proofErr w:type="spellStart"/>
      <w:r w:rsidRPr="00B74373">
        <w:t>em</w:t>
      </w:r>
      <w:proofErr w:type="spellEnd"/>
      <w:r w:rsidRPr="00B74373">
        <w:t xml:space="preserve"> “</w:t>
      </w:r>
      <w:proofErr w:type="spellStart"/>
      <w:r w:rsidRPr="00B74373">
        <w:t>Já</w:t>
      </w:r>
      <w:proofErr w:type="spellEnd"/>
      <w:r w:rsidRPr="00B74373">
        <w:t xml:space="preserve"> </w:t>
      </w:r>
      <w:proofErr w:type="spellStart"/>
      <w:r w:rsidRPr="00B74373">
        <w:t>tenho</w:t>
      </w:r>
      <w:proofErr w:type="spellEnd"/>
      <w:r w:rsidRPr="00B74373">
        <w:t xml:space="preserve"> o </w:t>
      </w:r>
      <w:proofErr w:type="spellStart"/>
      <w:r w:rsidRPr="00B74373">
        <w:t>código</w:t>
      </w:r>
      <w:proofErr w:type="spellEnd"/>
      <w:r w:rsidRPr="00B74373">
        <w:t xml:space="preserve">” que a </w:t>
      </w:r>
      <w:proofErr w:type="spellStart"/>
      <w:r w:rsidRPr="00B74373">
        <w:t>próxima</w:t>
      </w:r>
      <w:proofErr w:type="spellEnd"/>
      <w:r w:rsidRPr="00B74373">
        <w:t xml:space="preserve"> </w:t>
      </w:r>
      <w:proofErr w:type="spellStart"/>
      <w:r w:rsidRPr="00B74373">
        <w:t>tela</w:t>
      </w:r>
      <w:proofErr w:type="spellEnd"/>
      <w:r w:rsidRPr="00B74373">
        <w:t xml:space="preserve"> </w:t>
      </w:r>
      <w:proofErr w:type="spellStart"/>
      <w:r w:rsidRPr="00B74373">
        <w:t>será</w:t>
      </w:r>
      <w:proofErr w:type="spellEnd"/>
      <w:r w:rsidRPr="00B74373">
        <w:t xml:space="preserve"> </w:t>
      </w:r>
      <w:proofErr w:type="spellStart"/>
      <w:r w:rsidRPr="00B74373">
        <w:t>mostrada</w:t>
      </w:r>
      <w:proofErr w:type="spellEnd"/>
    </w:p>
    <w:p w:rsidR="00EF224E" w:rsidRDefault="00EF224E" w:rsidP="009C0BB1">
      <w:pPr>
        <w:pStyle w:val="0-ABNT"/>
        <w:spacing w:after="160" w:line="240" w:lineRule="auto"/>
        <w:ind w:firstLine="0"/>
      </w:pPr>
      <w:r>
        <w:lastRenderedPageBreak/>
        <w:pict>
          <v:shape id="_x0000_i1028" type="#_x0000_t75" style="width:453pt;height:282.75pt">
            <v:imagedata r:id="rId17" o:title="esqueci-senha"/>
          </v:shape>
        </w:pict>
      </w:r>
    </w:p>
    <w:p w:rsidR="00EF224E" w:rsidRDefault="00EF224E" w:rsidP="009C0BB1">
      <w:pPr>
        <w:pStyle w:val="0-ABNT"/>
        <w:spacing w:after="160"/>
        <w:ind w:firstLine="0"/>
        <w:jc w:val="right"/>
      </w:pPr>
      <w:proofErr w:type="spellStart"/>
      <w:proofErr w:type="gramStart"/>
      <w:r>
        <w:t>Imagem</w:t>
      </w:r>
      <w:proofErr w:type="spellEnd"/>
      <w:r>
        <w:t xml:space="preserve"> 8.</w:t>
      </w:r>
      <w:proofErr w:type="gramEnd"/>
      <w:r>
        <w:t xml:space="preserve"> </w:t>
      </w:r>
      <w:proofErr w:type="spellStart"/>
      <w:r>
        <w:t>Tela</w:t>
      </w:r>
      <w:proofErr w:type="spellEnd"/>
      <w:r>
        <w:t xml:space="preserve"> </w:t>
      </w:r>
      <w:proofErr w:type="spellStart"/>
      <w:r>
        <w:t>esqueci</w:t>
      </w:r>
      <w:proofErr w:type="spellEnd"/>
      <w:r>
        <w:t xml:space="preserve"> </w:t>
      </w:r>
      <w:proofErr w:type="spellStart"/>
      <w:r>
        <w:t>minha</w:t>
      </w:r>
      <w:proofErr w:type="spellEnd"/>
      <w:r>
        <w:t xml:space="preserve"> </w:t>
      </w:r>
      <w:proofErr w:type="spellStart"/>
      <w:r>
        <w:t>senha</w:t>
      </w:r>
      <w:proofErr w:type="spellEnd"/>
    </w:p>
    <w:p w:rsidR="009C0BB1" w:rsidRDefault="009C0BB1" w:rsidP="009C0BB1">
      <w:pPr>
        <w:pStyle w:val="0-ABNT"/>
        <w:spacing w:after="160"/>
        <w:ind w:firstLine="0"/>
      </w:pPr>
      <w:proofErr w:type="spellStart"/>
      <w:proofErr w:type="gramStart"/>
      <w:r w:rsidRPr="00B74373">
        <w:t>Depois</w:t>
      </w:r>
      <w:proofErr w:type="spellEnd"/>
      <w:r w:rsidRPr="00B74373">
        <w:t xml:space="preserve"> da </w:t>
      </w:r>
      <w:proofErr w:type="spellStart"/>
      <w:r w:rsidRPr="00B74373">
        <w:t>tela</w:t>
      </w:r>
      <w:proofErr w:type="spellEnd"/>
      <w:r w:rsidRPr="00B74373">
        <w:t xml:space="preserve"> anterior, </w:t>
      </w:r>
      <w:proofErr w:type="spellStart"/>
      <w:r w:rsidRPr="00B74373">
        <w:t>será</w:t>
      </w:r>
      <w:proofErr w:type="spellEnd"/>
      <w:r w:rsidRPr="00B74373">
        <w:t xml:space="preserve"> </w:t>
      </w:r>
      <w:proofErr w:type="spellStart"/>
      <w:r w:rsidRPr="00B74373">
        <w:t>mostrada</w:t>
      </w:r>
      <w:proofErr w:type="spellEnd"/>
      <w:r w:rsidRPr="00B74373">
        <w:t xml:space="preserve"> </w:t>
      </w:r>
      <w:proofErr w:type="spellStart"/>
      <w:r w:rsidRPr="00B74373">
        <w:t>essa</w:t>
      </w:r>
      <w:proofErr w:type="spellEnd"/>
      <w:r w:rsidRPr="00B74373">
        <w:t xml:space="preserve"> </w:t>
      </w:r>
      <w:proofErr w:type="spellStart"/>
      <w:r w:rsidRPr="00B74373">
        <w:t>tela</w:t>
      </w:r>
      <w:proofErr w:type="spellEnd"/>
      <w:r w:rsidRPr="00B74373">
        <w:t xml:space="preserve"> com </w:t>
      </w:r>
      <w:proofErr w:type="spellStart"/>
      <w:r w:rsidRPr="00B74373">
        <w:t>dois</w:t>
      </w:r>
      <w:proofErr w:type="spellEnd"/>
      <w:r w:rsidRPr="00B74373">
        <w:t xml:space="preserve"> </w:t>
      </w:r>
      <w:proofErr w:type="spellStart"/>
      <w:r w:rsidRPr="00B74373">
        <w:t>campos</w:t>
      </w:r>
      <w:proofErr w:type="spellEnd"/>
      <w:r w:rsidRPr="00B74373">
        <w:t>, “</w:t>
      </w:r>
      <w:proofErr w:type="spellStart"/>
      <w:r w:rsidRPr="00B74373">
        <w:t>Código</w:t>
      </w:r>
      <w:proofErr w:type="spellEnd"/>
      <w:r w:rsidRPr="00B74373">
        <w:t xml:space="preserve">” </w:t>
      </w:r>
      <w:proofErr w:type="spellStart"/>
      <w:r w:rsidRPr="00B74373">
        <w:t>onde</w:t>
      </w:r>
      <w:proofErr w:type="spellEnd"/>
      <w:r w:rsidRPr="00B74373">
        <w:t xml:space="preserve"> </w:t>
      </w:r>
      <w:proofErr w:type="spellStart"/>
      <w:r w:rsidRPr="00B74373">
        <w:t>será</w:t>
      </w:r>
      <w:proofErr w:type="spellEnd"/>
      <w:r w:rsidRPr="00B74373">
        <w:t xml:space="preserve"> </w:t>
      </w:r>
      <w:proofErr w:type="spellStart"/>
      <w:r w:rsidRPr="00B74373">
        <w:t>preenchido</w:t>
      </w:r>
      <w:proofErr w:type="spellEnd"/>
      <w:r w:rsidRPr="00B74373">
        <w:t xml:space="preserve"> </w:t>
      </w:r>
      <w:proofErr w:type="spellStart"/>
      <w:r w:rsidRPr="00B74373">
        <w:t>conforme</w:t>
      </w:r>
      <w:proofErr w:type="spellEnd"/>
      <w:r w:rsidRPr="00B74373">
        <w:t xml:space="preserve"> o </w:t>
      </w:r>
      <w:proofErr w:type="spellStart"/>
      <w:r w:rsidRPr="00B74373">
        <w:t>código</w:t>
      </w:r>
      <w:proofErr w:type="spellEnd"/>
      <w:r w:rsidRPr="00B74373">
        <w:t xml:space="preserve"> </w:t>
      </w:r>
      <w:proofErr w:type="spellStart"/>
      <w:r w:rsidRPr="00B74373">
        <w:t>gerado</w:t>
      </w:r>
      <w:proofErr w:type="spellEnd"/>
      <w:r w:rsidRPr="00B74373">
        <w:t xml:space="preserve"> e </w:t>
      </w:r>
      <w:proofErr w:type="spellStart"/>
      <w:r w:rsidRPr="00B74373">
        <w:t>enviado</w:t>
      </w:r>
      <w:proofErr w:type="spellEnd"/>
      <w:r w:rsidRPr="00B74373">
        <w:t xml:space="preserve"> no e-mail </w:t>
      </w:r>
      <w:proofErr w:type="spellStart"/>
      <w:r w:rsidRPr="00B74373">
        <w:t>informado</w:t>
      </w:r>
      <w:proofErr w:type="spellEnd"/>
      <w:r w:rsidRPr="00B74373">
        <w:t xml:space="preserve">, logo </w:t>
      </w:r>
      <w:proofErr w:type="spellStart"/>
      <w:r w:rsidRPr="00B74373">
        <w:t>após</w:t>
      </w:r>
      <w:proofErr w:type="spellEnd"/>
      <w:r w:rsidRPr="00B74373">
        <w:t xml:space="preserve"> a nova </w:t>
      </w:r>
      <w:proofErr w:type="spellStart"/>
      <w:r w:rsidRPr="00B74373">
        <w:t>senha</w:t>
      </w:r>
      <w:proofErr w:type="spellEnd"/>
      <w:r w:rsidRPr="00B74373">
        <w:t xml:space="preserve"> que </w:t>
      </w:r>
      <w:proofErr w:type="spellStart"/>
      <w:r w:rsidRPr="00B74373">
        <w:t>desejar</w:t>
      </w:r>
      <w:proofErr w:type="spellEnd"/>
      <w:r>
        <w:t>.</w:t>
      </w:r>
      <w:proofErr w:type="gramEnd"/>
    </w:p>
    <w:p w:rsidR="009C0BB1" w:rsidRDefault="009C0BB1" w:rsidP="009C0BB1">
      <w:pPr>
        <w:pStyle w:val="0-ABNT"/>
        <w:spacing w:after="160"/>
        <w:ind w:firstLine="0"/>
      </w:pPr>
      <w:r>
        <w:pict>
          <v:shape id="_x0000_i1029" type="#_x0000_t75" style="width:453pt;height:295.5pt">
            <v:imagedata r:id="rId18" o:title="codigo"/>
          </v:shape>
        </w:pict>
      </w:r>
    </w:p>
    <w:p w:rsidR="009C0BB1" w:rsidRDefault="009C0BB1" w:rsidP="009C0BB1">
      <w:pPr>
        <w:pStyle w:val="0-ABNT"/>
        <w:spacing w:after="160"/>
        <w:ind w:firstLine="0"/>
        <w:jc w:val="right"/>
      </w:pPr>
      <w:proofErr w:type="spellStart"/>
      <w:proofErr w:type="gramStart"/>
      <w:r>
        <w:lastRenderedPageBreak/>
        <w:t>Imagem</w:t>
      </w:r>
      <w:proofErr w:type="spellEnd"/>
      <w:r>
        <w:t xml:space="preserve"> 9.</w:t>
      </w:r>
      <w:proofErr w:type="gramEnd"/>
      <w:r>
        <w:t xml:space="preserve"> </w:t>
      </w:r>
      <w:proofErr w:type="spellStart"/>
      <w:r>
        <w:t>Tela</w:t>
      </w:r>
      <w:proofErr w:type="spellEnd"/>
      <w:r>
        <w:t xml:space="preserve"> de </w:t>
      </w:r>
      <w:proofErr w:type="spellStart"/>
      <w:r>
        <w:t>alterar</w:t>
      </w:r>
      <w:proofErr w:type="spellEnd"/>
      <w:r>
        <w:t xml:space="preserve"> a </w:t>
      </w:r>
      <w:proofErr w:type="spellStart"/>
      <w:r>
        <w:t>senha</w:t>
      </w:r>
      <w:proofErr w:type="spellEnd"/>
    </w:p>
    <w:p w:rsidR="009C0BB1" w:rsidRDefault="009C0BB1" w:rsidP="009C0BB1">
      <w:pPr>
        <w:tabs>
          <w:tab w:val="left" w:pos="6045"/>
        </w:tabs>
        <w:spacing w:after="160"/>
        <w:ind w:firstLine="0"/>
      </w:pPr>
      <w:r>
        <w:t xml:space="preserve">        </w:t>
      </w:r>
      <w:r w:rsidRPr="00B74373">
        <w:t xml:space="preserve">Depois de ter feito o </w:t>
      </w:r>
      <w:proofErr w:type="spellStart"/>
      <w:r w:rsidRPr="00B74373">
        <w:rPr>
          <w:i/>
          <w:iCs/>
        </w:rPr>
        <w:t>login</w:t>
      </w:r>
      <w:proofErr w:type="spellEnd"/>
      <w:r w:rsidRPr="00B74373">
        <w:rPr>
          <w:i/>
          <w:iCs/>
        </w:rPr>
        <w:t xml:space="preserve"> </w:t>
      </w:r>
      <w:r w:rsidRPr="00B74373">
        <w:t xml:space="preserve">o sistema irá </w:t>
      </w:r>
      <w:proofErr w:type="spellStart"/>
      <w:r w:rsidRPr="00B74373">
        <w:t>renderizar</w:t>
      </w:r>
      <w:proofErr w:type="spellEnd"/>
      <w:r w:rsidRPr="00B74373">
        <w:t xml:space="preserve"> a página principal do fluxo de caixa. Por padrão será mostrado todos os lançamentos (Receitas e Despesas) em um período de um mês conforme descrito no </w:t>
      </w:r>
      <w:r w:rsidRPr="00B74373">
        <w:rPr>
          <w:b/>
          <w:bCs/>
        </w:rPr>
        <w:t>Requisito Não Funcional 006</w:t>
      </w:r>
      <w:r w:rsidRPr="00B74373">
        <w:t xml:space="preserve"> na página </w:t>
      </w:r>
      <w:r w:rsidRPr="009C0BB1">
        <w:rPr>
          <w:b/>
        </w:rPr>
        <w:t>8</w:t>
      </w:r>
      <w:r w:rsidRPr="00B74373">
        <w:rPr>
          <w:b/>
          <w:bCs/>
        </w:rPr>
        <w:t>.</w:t>
      </w:r>
      <w:r w:rsidRPr="00B74373">
        <w:t xml:space="preserve"> Nela é possível cadastrar novos lançamentos, filtrar por período </w:t>
      </w:r>
      <w:proofErr w:type="gramStart"/>
      <w:r w:rsidRPr="00B74373">
        <w:t>e(</w:t>
      </w:r>
      <w:proofErr w:type="gramEnd"/>
      <w:r w:rsidRPr="00B74373">
        <w:t xml:space="preserve">ou) por categoria. </w:t>
      </w:r>
    </w:p>
    <w:p w:rsidR="009C0BB1" w:rsidRDefault="009C0BB1" w:rsidP="009C0BB1">
      <w:pPr>
        <w:tabs>
          <w:tab w:val="left" w:pos="6045"/>
        </w:tabs>
        <w:spacing w:after="160"/>
        <w:ind w:firstLine="0"/>
      </w:pPr>
      <w:r>
        <w:t xml:space="preserve">          </w:t>
      </w:r>
      <w:r w:rsidRPr="00B74373">
        <w:t xml:space="preserve">Também é possível atualizar uma Despesa/Receita clicando no ícone de lápis, </w:t>
      </w:r>
      <w:proofErr w:type="gramStart"/>
      <w:r w:rsidRPr="00B74373">
        <w:t>além disso</w:t>
      </w:r>
      <w:proofErr w:type="gramEnd"/>
      <w:r w:rsidRPr="00B74373">
        <w:t xml:space="preserve"> é possível excluir acessando o ícone de lixeira e acessar o relatório através da imagem de uma folha com um gráfico do lado direito do botão “Filtrar”.</w:t>
      </w:r>
    </w:p>
    <w:p w:rsidR="009C0BB1" w:rsidRDefault="009C0BB1" w:rsidP="009C0BB1">
      <w:pPr>
        <w:pStyle w:val="0-ABNT"/>
        <w:spacing w:after="160"/>
        <w:ind w:firstLine="0"/>
      </w:pPr>
      <w:r>
        <w:t xml:space="preserve">           </w:t>
      </w:r>
      <w:r w:rsidRPr="00B74373">
        <w:t xml:space="preserve">Uma </w:t>
      </w:r>
      <w:proofErr w:type="spellStart"/>
      <w:r w:rsidRPr="00B74373">
        <w:t>outra</w:t>
      </w:r>
      <w:proofErr w:type="spellEnd"/>
      <w:r w:rsidRPr="00B74373">
        <w:t xml:space="preserve"> </w:t>
      </w:r>
      <w:proofErr w:type="spellStart"/>
      <w:r w:rsidRPr="00B74373">
        <w:t>opção</w:t>
      </w:r>
      <w:proofErr w:type="spellEnd"/>
      <w:r w:rsidRPr="00B74373">
        <w:t xml:space="preserve"> </w:t>
      </w:r>
      <w:proofErr w:type="spellStart"/>
      <w:r w:rsidRPr="00B74373">
        <w:t>também</w:t>
      </w:r>
      <w:proofErr w:type="spellEnd"/>
      <w:r w:rsidRPr="00B74373">
        <w:t xml:space="preserve"> </w:t>
      </w:r>
      <w:proofErr w:type="spellStart"/>
      <w:r w:rsidRPr="00B74373">
        <w:t>disponível</w:t>
      </w:r>
      <w:proofErr w:type="spellEnd"/>
      <w:r w:rsidRPr="00B74373">
        <w:t xml:space="preserve">, é o </w:t>
      </w:r>
      <w:proofErr w:type="spellStart"/>
      <w:r w:rsidRPr="00B74373">
        <w:t>acesso</w:t>
      </w:r>
      <w:proofErr w:type="spellEnd"/>
      <w:r w:rsidRPr="00B74373">
        <w:t xml:space="preserve"> à </w:t>
      </w:r>
      <w:proofErr w:type="spellStart"/>
      <w:r w:rsidRPr="00B74373">
        <w:t>informação</w:t>
      </w:r>
      <w:proofErr w:type="spellEnd"/>
      <w:r w:rsidRPr="00B74373">
        <w:t xml:space="preserve"> do </w:t>
      </w:r>
      <w:proofErr w:type="spellStart"/>
      <w:r w:rsidRPr="00B74373">
        <w:t>usuário</w:t>
      </w:r>
      <w:proofErr w:type="spellEnd"/>
      <w:r w:rsidRPr="00B74373">
        <w:t xml:space="preserve"> </w:t>
      </w:r>
      <w:proofErr w:type="spellStart"/>
      <w:r w:rsidRPr="00B74373">
        <w:t>logado</w:t>
      </w:r>
      <w:proofErr w:type="spellEnd"/>
      <w:r w:rsidRPr="00B74373">
        <w:t xml:space="preserve">, </w:t>
      </w:r>
      <w:proofErr w:type="spellStart"/>
      <w:r w:rsidRPr="00B74373">
        <w:t>ela</w:t>
      </w:r>
      <w:proofErr w:type="spellEnd"/>
      <w:r w:rsidRPr="00B74373">
        <w:t xml:space="preserve"> é </w:t>
      </w:r>
      <w:proofErr w:type="spellStart"/>
      <w:r w:rsidRPr="00B74373">
        <w:t>encontrada</w:t>
      </w:r>
      <w:proofErr w:type="spellEnd"/>
      <w:r w:rsidRPr="00B74373">
        <w:t xml:space="preserve"> no canto superior </w:t>
      </w:r>
      <w:proofErr w:type="spellStart"/>
      <w:r w:rsidRPr="00B74373">
        <w:t>direito</w:t>
      </w:r>
      <w:proofErr w:type="spellEnd"/>
      <w:r w:rsidRPr="00B74373">
        <w:t xml:space="preserve"> com o </w:t>
      </w:r>
      <w:proofErr w:type="spellStart"/>
      <w:r w:rsidRPr="00B74373">
        <w:t>nome</w:t>
      </w:r>
      <w:proofErr w:type="spellEnd"/>
      <w:r w:rsidRPr="00B74373">
        <w:t xml:space="preserve"> </w:t>
      </w:r>
      <w:proofErr w:type="spellStart"/>
      <w:r w:rsidRPr="00B74373">
        <w:t>cadastrado</w:t>
      </w:r>
      <w:proofErr w:type="spellEnd"/>
      <w:r w:rsidRPr="00B74373">
        <w:t xml:space="preserve">. </w:t>
      </w:r>
      <w:proofErr w:type="spellStart"/>
      <w:r w:rsidRPr="00B74373">
        <w:t>Nesse</w:t>
      </w:r>
      <w:proofErr w:type="spellEnd"/>
      <w:r w:rsidRPr="00B74373">
        <w:t xml:space="preserve"> menu </w:t>
      </w:r>
      <w:proofErr w:type="spellStart"/>
      <w:r w:rsidRPr="00B74373">
        <w:t>você</w:t>
      </w:r>
      <w:proofErr w:type="spellEnd"/>
      <w:r w:rsidRPr="00B74373">
        <w:t xml:space="preserve"> </w:t>
      </w:r>
      <w:proofErr w:type="spellStart"/>
      <w:r w:rsidRPr="00B74373">
        <w:t>consegue</w:t>
      </w:r>
      <w:proofErr w:type="spellEnd"/>
      <w:r w:rsidRPr="00B74373">
        <w:t xml:space="preserve"> </w:t>
      </w:r>
      <w:proofErr w:type="spellStart"/>
      <w:r w:rsidRPr="00B74373">
        <w:t>fazer</w:t>
      </w:r>
      <w:proofErr w:type="spellEnd"/>
      <w:r w:rsidRPr="00B74373">
        <w:t xml:space="preserve"> o </w:t>
      </w:r>
      <w:r w:rsidRPr="00B74373">
        <w:rPr>
          <w:i/>
          <w:iCs/>
        </w:rPr>
        <w:t xml:space="preserve">logout </w:t>
      </w:r>
      <w:r w:rsidRPr="00B74373">
        <w:t xml:space="preserve">e </w:t>
      </w:r>
      <w:proofErr w:type="spellStart"/>
      <w:r w:rsidRPr="00B74373">
        <w:t>entrar</w:t>
      </w:r>
      <w:proofErr w:type="spellEnd"/>
      <w:r w:rsidRPr="00B74373">
        <w:t xml:space="preserve"> no </w:t>
      </w:r>
      <w:proofErr w:type="spellStart"/>
      <w:r w:rsidRPr="00B74373">
        <w:t>detalhe</w:t>
      </w:r>
      <w:proofErr w:type="spellEnd"/>
      <w:r w:rsidRPr="00B74373">
        <w:t xml:space="preserve"> da </w:t>
      </w:r>
      <w:proofErr w:type="spellStart"/>
      <w:r w:rsidRPr="00B74373">
        <w:t>conta</w:t>
      </w:r>
      <w:proofErr w:type="spellEnd"/>
      <w:r w:rsidRPr="00B74373">
        <w:t xml:space="preserve"> </w:t>
      </w:r>
      <w:proofErr w:type="spellStart"/>
      <w:r w:rsidRPr="00B74373">
        <w:t>clicando</w:t>
      </w:r>
      <w:proofErr w:type="spellEnd"/>
      <w:r w:rsidRPr="00B74373">
        <w:t xml:space="preserve"> </w:t>
      </w:r>
      <w:proofErr w:type="spellStart"/>
      <w:proofErr w:type="gramStart"/>
      <w:r w:rsidRPr="00B74373">
        <w:t>na</w:t>
      </w:r>
      <w:proofErr w:type="spellEnd"/>
      <w:proofErr w:type="gramEnd"/>
      <w:r w:rsidRPr="00B74373">
        <w:t xml:space="preserve"> </w:t>
      </w:r>
      <w:proofErr w:type="spellStart"/>
      <w:r w:rsidRPr="00B74373">
        <w:t>opção</w:t>
      </w:r>
      <w:proofErr w:type="spellEnd"/>
      <w:r w:rsidRPr="00B74373">
        <w:t xml:space="preserve"> “</w:t>
      </w:r>
      <w:proofErr w:type="spellStart"/>
      <w:r w:rsidRPr="00B74373">
        <w:t>Minha</w:t>
      </w:r>
      <w:proofErr w:type="spellEnd"/>
      <w:r w:rsidRPr="00B74373">
        <w:t xml:space="preserve"> </w:t>
      </w:r>
      <w:proofErr w:type="spellStart"/>
      <w:r w:rsidRPr="00B74373">
        <w:t>conta</w:t>
      </w:r>
      <w:proofErr w:type="spellEnd"/>
      <w:r w:rsidRPr="00B74373">
        <w:t>”.</w:t>
      </w:r>
    </w:p>
    <w:p w:rsidR="009C0BB1" w:rsidRDefault="009C0BB1" w:rsidP="009C0BB1">
      <w:pPr>
        <w:pStyle w:val="0-ABNT"/>
        <w:spacing w:after="160"/>
        <w:ind w:firstLine="0"/>
      </w:pPr>
      <w:r>
        <w:pict>
          <v:shape id="_x0000_i1030" type="#_x0000_t75" style="width:453.75pt;height:243.75pt">
            <v:imagedata r:id="rId19" o:title="fluxo"/>
          </v:shape>
        </w:pict>
      </w:r>
    </w:p>
    <w:p w:rsidR="009C0BB1" w:rsidRDefault="009C0BB1" w:rsidP="009C0BB1">
      <w:pPr>
        <w:pStyle w:val="0-ABNT"/>
        <w:spacing w:after="160"/>
        <w:ind w:firstLine="0"/>
        <w:jc w:val="right"/>
      </w:pPr>
      <w:proofErr w:type="spellStart"/>
      <w:proofErr w:type="gramStart"/>
      <w:r>
        <w:t>Imagem</w:t>
      </w:r>
      <w:proofErr w:type="spellEnd"/>
      <w:r>
        <w:t xml:space="preserve"> 10.</w:t>
      </w:r>
      <w:proofErr w:type="gramEnd"/>
      <w:r>
        <w:t xml:space="preserve"> </w:t>
      </w:r>
      <w:proofErr w:type="spellStart"/>
      <w:r>
        <w:t>Tela</w:t>
      </w:r>
      <w:proofErr w:type="spellEnd"/>
      <w:r>
        <w:t xml:space="preserve"> do </w:t>
      </w:r>
      <w:proofErr w:type="spellStart"/>
      <w:r>
        <w:t>fluxo</w:t>
      </w:r>
      <w:proofErr w:type="spellEnd"/>
      <w:r>
        <w:t xml:space="preserve"> de </w:t>
      </w:r>
      <w:proofErr w:type="spellStart"/>
      <w:r>
        <w:t>caixa</w:t>
      </w:r>
      <w:proofErr w:type="spellEnd"/>
    </w:p>
    <w:p w:rsidR="009C0BB1" w:rsidRDefault="009C0BB1" w:rsidP="009C0BB1">
      <w:pPr>
        <w:pStyle w:val="0-ABNT"/>
        <w:spacing w:after="160"/>
        <w:ind w:firstLine="0"/>
      </w:pPr>
    </w:p>
    <w:p w:rsidR="009C0BB1" w:rsidRDefault="009C0BB1" w:rsidP="009C0BB1">
      <w:pPr>
        <w:pStyle w:val="0-ABNT"/>
        <w:spacing w:after="160"/>
      </w:pPr>
      <w:r w:rsidRPr="00B74373">
        <w:t xml:space="preserve">No </w:t>
      </w:r>
      <w:proofErr w:type="spellStart"/>
      <w:r w:rsidRPr="00B74373">
        <w:t>detalhe</w:t>
      </w:r>
      <w:proofErr w:type="spellEnd"/>
      <w:r w:rsidRPr="00B74373">
        <w:t xml:space="preserve"> da </w:t>
      </w:r>
      <w:proofErr w:type="spellStart"/>
      <w:r w:rsidRPr="00B74373">
        <w:t>conta</w:t>
      </w:r>
      <w:proofErr w:type="spellEnd"/>
      <w:r w:rsidRPr="00B74373">
        <w:t xml:space="preserve"> é </w:t>
      </w:r>
      <w:proofErr w:type="spellStart"/>
      <w:r w:rsidRPr="00B74373">
        <w:t>possível</w:t>
      </w:r>
      <w:proofErr w:type="spellEnd"/>
      <w:r w:rsidRPr="00B74373">
        <w:t xml:space="preserve"> </w:t>
      </w:r>
      <w:proofErr w:type="spellStart"/>
      <w:r w:rsidRPr="00B74373">
        <w:t>ver</w:t>
      </w:r>
      <w:proofErr w:type="spellEnd"/>
      <w:r w:rsidRPr="00B74373">
        <w:t xml:space="preserve"> </w:t>
      </w:r>
      <w:proofErr w:type="spellStart"/>
      <w:r w:rsidRPr="00B74373">
        <w:t>quais</w:t>
      </w:r>
      <w:proofErr w:type="spellEnd"/>
      <w:r w:rsidRPr="00B74373">
        <w:t xml:space="preserve"> dados </w:t>
      </w:r>
      <w:proofErr w:type="spellStart"/>
      <w:r w:rsidRPr="00B74373">
        <w:t>estão</w:t>
      </w:r>
      <w:proofErr w:type="spellEnd"/>
      <w:r w:rsidRPr="00B74373">
        <w:t xml:space="preserve"> </w:t>
      </w:r>
      <w:proofErr w:type="spellStart"/>
      <w:r w:rsidRPr="00B74373">
        <w:t>mantidas</w:t>
      </w:r>
      <w:proofErr w:type="spellEnd"/>
      <w:r w:rsidRPr="00B74373">
        <w:t xml:space="preserve"> no banco de dados, </w:t>
      </w:r>
      <w:proofErr w:type="spellStart"/>
      <w:r w:rsidRPr="00B74373">
        <w:t>também</w:t>
      </w:r>
      <w:proofErr w:type="spellEnd"/>
      <w:r w:rsidRPr="00B74373">
        <w:t xml:space="preserve"> é </w:t>
      </w:r>
      <w:proofErr w:type="spellStart"/>
      <w:r w:rsidRPr="00B74373">
        <w:t>possível</w:t>
      </w:r>
      <w:proofErr w:type="spellEnd"/>
      <w:r w:rsidRPr="00B74373">
        <w:t xml:space="preserve"> </w:t>
      </w:r>
      <w:proofErr w:type="spellStart"/>
      <w:r w:rsidRPr="00B74373">
        <w:t>atualizar</w:t>
      </w:r>
      <w:proofErr w:type="spellEnd"/>
      <w:r w:rsidRPr="00B74373">
        <w:t xml:space="preserve">. </w:t>
      </w:r>
      <w:proofErr w:type="spellStart"/>
      <w:proofErr w:type="gramStart"/>
      <w:r w:rsidRPr="00B74373">
        <w:t>Além</w:t>
      </w:r>
      <w:proofErr w:type="spellEnd"/>
      <w:r w:rsidRPr="00B74373">
        <w:t xml:space="preserve"> disso é </w:t>
      </w:r>
      <w:proofErr w:type="spellStart"/>
      <w:r w:rsidRPr="00B74373">
        <w:t>possível</w:t>
      </w:r>
      <w:proofErr w:type="spellEnd"/>
      <w:r w:rsidRPr="00B74373">
        <w:t xml:space="preserve"> </w:t>
      </w:r>
      <w:proofErr w:type="spellStart"/>
      <w:r w:rsidRPr="00B74373">
        <w:t>mudar</w:t>
      </w:r>
      <w:proofErr w:type="spellEnd"/>
      <w:r w:rsidRPr="00B74373">
        <w:t xml:space="preserve"> o </w:t>
      </w:r>
      <w:r w:rsidRPr="00B74373">
        <w:rPr>
          <w:i/>
          <w:iCs/>
        </w:rPr>
        <w:t>layout</w:t>
      </w:r>
      <w:r w:rsidRPr="00B74373">
        <w:t xml:space="preserve"> da </w:t>
      </w:r>
      <w:proofErr w:type="spellStart"/>
      <w:r w:rsidRPr="00B74373">
        <w:t>página</w:t>
      </w:r>
      <w:proofErr w:type="spellEnd"/>
      <w:r w:rsidRPr="00B74373">
        <w:t xml:space="preserve"> </w:t>
      </w:r>
      <w:proofErr w:type="spellStart"/>
      <w:r w:rsidRPr="00B74373">
        <w:t>escolhendo</w:t>
      </w:r>
      <w:proofErr w:type="spellEnd"/>
      <w:r w:rsidRPr="00B74373">
        <w:t xml:space="preserve"> o </w:t>
      </w:r>
      <w:proofErr w:type="spellStart"/>
      <w:r w:rsidRPr="00B74373">
        <w:t>tema</w:t>
      </w:r>
      <w:proofErr w:type="spellEnd"/>
      <w:r w:rsidRPr="00B74373">
        <w:t xml:space="preserve"> e </w:t>
      </w:r>
      <w:proofErr w:type="spellStart"/>
      <w:r w:rsidRPr="00B74373">
        <w:t>clicando</w:t>
      </w:r>
      <w:proofErr w:type="spellEnd"/>
      <w:r w:rsidRPr="00B74373">
        <w:t xml:space="preserve"> no </w:t>
      </w:r>
      <w:proofErr w:type="spellStart"/>
      <w:r w:rsidRPr="00B74373">
        <w:t>ícone</w:t>
      </w:r>
      <w:proofErr w:type="spellEnd"/>
      <w:r w:rsidRPr="00B74373">
        <w:t xml:space="preserve"> da </w:t>
      </w:r>
      <w:proofErr w:type="spellStart"/>
      <w:r w:rsidRPr="00B74373">
        <w:t>mão</w:t>
      </w:r>
      <w:proofErr w:type="spellEnd"/>
      <w:r w:rsidRPr="00B74373">
        <w:t>.</w:t>
      </w:r>
      <w:proofErr w:type="gramEnd"/>
    </w:p>
    <w:p w:rsidR="009C0BB1" w:rsidRDefault="009C0BB1" w:rsidP="009C0BB1">
      <w:pPr>
        <w:pStyle w:val="0-ABNT"/>
        <w:spacing w:after="160"/>
        <w:ind w:firstLine="0"/>
      </w:pPr>
      <w:r>
        <w:lastRenderedPageBreak/>
        <w:pict>
          <v:shape id="_x0000_i1031" type="#_x0000_t75" style="width:453pt;height:261pt">
            <v:imagedata r:id="rId20" o:title="padrao"/>
          </v:shape>
        </w:pict>
      </w:r>
    </w:p>
    <w:p w:rsidR="009C0BB1" w:rsidRDefault="009C0BB1" w:rsidP="009C0BB1">
      <w:pPr>
        <w:pStyle w:val="0-ABNT"/>
        <w:spacing w:after="160"/>
        <w:ind w:firstLine="0"/>
        <w:jc w:val="right"/>
      </w:pPr>
      <w:proofErr w:type="spellStart"/>
      <w:proofErr w:type="gramStart"/>
      <w:r>
        <w:t>Imagem</w:t>
      </w:r>
      <w:proofErr w:type="spellEnd"/>
      <w:r>
        <w:t xml:space="preserve"> 11.</w:t>
      </w:r>
      <w:proofErr w:type="gramEnd"/>
      <w:r>
        <w:t xml:space="preserve"> </w:t>
      </w:r>
      <w:proofErr w:type="gramStart"/>
      <w:r>
        <w:t>Area do</w:t>
      </w:r>
      <w:proofErr w:type="gramEnd"/>
      <w:r>
        <w:t xml:space="preserve"> </w:t>
      </w:r>
      <w:proofErr w:type="spellStart"/>
      <w:r>
        <w:t>usuario</w:t>
      </w:r>
      <w:proofErr w:type="spellEnd"/>
      <w:r>
        <w:t xml:space="preserve"> – </w:t>
      </w:r>
      <w:proofErr w:type="spellStart"/>
      <w:r>
        <w:t>Tema</w:t>
      </w:r>
      <w:proofErr w:type="spellEnd"/>
      <w:r>
        <w:t xml:space="preserve"> </w:t>
      </w:r>
      <w:proofErr w:type="spellStart"/>
      <w:r>
        <w:t>padrão</w:t>
      </w:r>
      <w:proofErr w:type="spellEnd"/>
    </w:p>
    <w:p w:rsidR="009C0BB1" w:rsidRDefault="009C0BB1" w:rsidP="009C0BB1">
      <w:pPr>
        <w:pStyle w:val="0-ABNT"/>
        <w:spacing w:after="160"/>
        <w:ind w:firstLine="0"/>
      </w:pPr>
      <w:r>
        <w:pict>
          <v:shape id="_x0000_i1032" type="#_x0000_t75" style="width:453pt;height:315.75pt">
            <v:imagedata r:id="rId21" o:title="dark"/>
          </v:shape>
        </w:pict>
      </w:r>
    </w:p>
    <w:p w:rsidR="009C0BB1" w:rsidRDefault="009C0BB1" w:rsidP="009C0BB1">
      <w:pPr>
        <w:pStyle w:val="0-ABNT"/>
        <w:spacing w:after="160"/>
        <w:ind w:firstLine="0"/>
        <w:jc w:val="right"/>
      </w:pPr>
      <w:proofErr w:type="spellStart"/>
      <w:proofErr w:type="gramStart"/>
      <w:r>
        <w:t>Imagem</w:t>
      </w:r>
      <w:proofErr w:type="spellEnd"/>
      <w:r>
        <w:t xml:space="preserve"> 11.</w:t>
      </w:r>
      <w:proofErr w:type="gramEnd"/>
      <w:r>
        <w:t xml:space="preserve"> </w:t>
      </w:r>
      <w:proofErr w:type="gramStart"/>
      <w:r>
        <w:t>Area do</w:t>
      </w:r>
      <w:proofErr w:type="gramEnd"/>
      <w:r>
        <w:t xml:space="preserve"> </w:t>
      </w:r>
      <w:proofErr w:type="spellStart"/>
      <w:r>
        <w:t>usuario</w:t>
      </w:r>
      <w:proofErr w:type="spellEnd"/>
      <w:r>
        <w:t xml:space="preserve"> – </w:t>
      </w:r>
      <w:proofErr w:type="spellStart"/>
      <w:r>
        <w:t>Tema</w:t>
      </w:r>
      <w:proofErr w:type="spellEnd"/>
      <w:r>
        <w:t xml:space="preserve"> </w:t>
      </w:r>
      <w:proofErr w:type="spellStart"/>
      <w:r>
        <w:t>escuro</w:t>
      </w:r>
      <w:proofErr w:type="spellEnd"/>
    </w:p>
    <w:p w:rsidR="009C0BB1" w:rsidRDefault="009C0BB1" w:rsidP="009C0BB1">
      <w:pPr>
        <w:pStyle w:val="0-ABNT"/>
        <w:spacing w:after="160"/>
        <w:ind w:firstLine="0"/>
        <w:jc w:val="right"/>
      </w:pPr>
    </w:p>
    <w:p w:rsidR="009C0BB1" w:rsidRDefault="009C0BB1" w:rsidP="009C0BB1">
      <w:pPr>
        <w:spacing w:after="160"/>
        <w:ind w:firstLine="709"/>
      </w:pPr>
      <w:r w:rsidRPr="00B74373">
        <w:lastRenderedPageBreak/>
        <w:t xml:space="preserve">A tela a seguir é responsável em guardar ou atualizar os dados digitados pelo usuário. O único campo obrigatório é a categoria e o botão vai mudar conforme a funcionalidade requisitada, </w:t>
      </w:r>
      <w:proofErr w:type="gramStart"/>
      <w:r w:rsidRPr="00B74373">
        <w:t>por exemplo</w:t>
      </w:r>
      <w:proofErr w:type="gramEnd"/>
      <w:r w:rsidRPr="00B74373">
        <w:t xml:space="preserve"> na imagem mostra dois botões: “Atualizar” e “Cancelar”, no entanto na opção de fazer um lançamento o botão “Atualizar” será trocado por “Cadastrar”.</w:t>
      </w:r>
    </w:p>
    <w:p w:rsidR="008007F1" w:rsidRDefault="008007F1" w:rsidP="008007F1">
      <w:pPr>
        <w:spacing w:after="160"/>
        <w:ind w:firstLine="0"/>
      </w:pPr>
      <w:r>
        <w:pict>
          <v:shape id="_x0000_i1033" type="#_x0000_t75" style="width:420.75pt;height:514.5pt">
            <v:imagedata r:id="rId22" o:title="cash"/>
          </v:shape>
        </w:pict>
      </w:r>
    </w:p>
    <w:p w:rsidR="008007F1" w:rsidRPr="00B74373" w:rsidRDefault="008007F1" w:rsidP="008007F1">
      <w:pPr>
        <w:spacing w:after="160"/>
        <w:ind w:firstLine="0"/>
        <w:jc w:val="right"/>
      </w:pPr>
      <w:r>
        <w:t>Imagem 12. Cadastro de lançamento</w:t>
      </w:r>
    </w:p>
    <w:p w:rsidR="009C0BB1" w:rsidRDefault="009C0BB1" w:rsidP="009C0BB1">
      <w:pPr>
        <w:pStyle w:val="0-ABNT"/>
        <w:spacing w:after="160"/>
        <w:ind w:firstLine="0"/>
      </w:pPr>
    </w:p>
    <w:p w:rsidR="008007F1" w:rsidRDefault="008007F1" w:rsidP="008007F1">
      <w:pPr>
        <w:spacing w:after="160"/>
        <w:ind w:firstLine="709"/>
        <w:rPr>
          <w:b/>
          <w:szCs w:val="24"/>
        </w:rPr>
      </w:pPr>
      <w:r w:rsidRPr="00B74373">
        <w:lastRenderedPageBreak/>
        <w:t>Por fim, mas não menos importante é a tela de “Relatório Financeiro” onde é possível visualizar todos os lançamentos já feitos no sistema pelo usuário, além de ter como filtrar por data, categorias em ordem alfabética, lançamentos pendentes ou finalizados. Primeiro uma visão geral do relatório, em seguida as receitas e despesas respectivamente; tudo separado por uma linha transversal.</w:t>
      </w:r>
    </w:p>
    <w:p w:rsidR="009C0BB1" w:rsidRPr="00B74373" w:rsidRDefault="008007F1" w:rsidP="008007F1">
      <w:pPr>
        <w:pStyle w:val="0-ABNT"/>
        <w:spacing w:after="160"/>
        <w:ind w:firstLine="0"/>
        <w:jc w:val="right"/>
        <w:rPr>
          <w:lang w:val="pt-BR"/>
        </w:rPr>
      </w:pPr>
      <w:r>
        <w:rPr>
          <w:noProof/>
          <w:lang w:val="pt-BR"/>
        </w:rPr>
        <w:lastRenderedPageBreak/>
        <w:drawing>
          <wp:inline distT="0" distB="0" distL="0" distR="0" wp14:anchorId="61949B2D" wp14:editId="1D1205AF">
            <wp:extent cx="5753100" cy="8029575"/>
            <wp:effectExtent l="0" t="0" r="0" b="9525"/>
            <wp:docPr id="4" name="Imagem 4" descr="re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or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8029575"/>
                    </a:xfrm>
                    <a:prstGeom prst="rect">
                      <a:avLst/>
                    </a:prstGeom>
                    <a:noFill/>
                    <a:ln>
                      <a:noFill/>
                    </a:ln>
                  </pic:spPr>
                </pic:pic>
              </a:graphicData>
            </a:graphic>
          </wp:inline>
        </w:drawing>
      </w:r>
      <w:r>
        <w:rPr>
          <w:lang w:val="pt-BR"/>
        </w:rPr>
        <w:t xml:space="preserve">Imagem 14. Tela do relatório </w:t>
      </w:r>
      <w:proofErr w:type="spellStart"/>
      <w:r>
        <w:rPr>
          <w:lang w:val="pt-BR"/>
        </w:rPr>
        <w:t>dinanceiro</w:t>
      </w:r>
      <w:proofErr w:type="spellEnd"/>
    </w:p>
    <w:p w:rsidR="003447F4" w:rsidRDefault="003447F4" w:rsidP="009C0BB1">
      <w:pPr>
        <w:ind w:firstLine="0"/>
        <w:rPr>
          <w:b/>
          <w:szCs w:val="24"/>
        </w:rPr>
      </w:pPr>
    </w:p>
    <w:p w:rsidR="008007F1" w:rsidRPr="003447F4" w:rsidRDefault="008007F1" w:rsidP="009C0BB1">
      <w:pPr>
        <w:ind w:firstLine="0"/>
        <w:rPr>
          <w:b/>
          <w:szCs w:val="24"/>
        </w:rPr>
      </w:pPr>
      <w:bookmarkStart w:id="2" w:name="_GoBack"/>
      <w:bookmarkEnd w:id="2"/>
    </w:p>
    <w:p w:rsidR="00487393" w:rsidRPr="005571E9" w:rsidRDefault="005571E9" w:rsidP="00BD06F8">
      <w:pPr>
        <w:ind w:firstLine="0"/>
        <w:jc w:val="center"/>
        <w:rPr>
          <w:b/>
          <w:szCs w:val="24"/>
        </w:rPr>
      </w:pPr>
      <w:r w:rsidRPr="005571E9">
        <w:rPr>
          <w:b/>
          <w:szCs w:val="24"/>
        </w:rPr>
        <w:lastRenderedPageBreak/>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DA787D" w:rsidRDefault="00DA787D" w:rsidP="00DA787D">
      <w:pPr>
        <w:tabs>
          <w:tab w:val="left" w:pos="7335"/>
        </w:tabs>
        <w:spacing w:after="160"/>
        <w:ind w:firstLine="0"/>
      </w:pPr>
      <w:r>
        <w:t xml:space="preserve">          Com </w:t>
      </w:r>
      <w:r w:rsidRPr="00B74373">
        <w:t xml:space="preserve">o desenvolvimento </w:t>
      </w:r>
      <w:r>
        <w:t xml:space="preserve">e a disponibilização </w:t>
      </w:r>
      <w:r w:rsidRPr="00B74373">
        <w:t xml:space="preserve">do </w:t>
      </w:r>
      <w:r>
        <w:t xml:space="preserve">aplicativo </w:t>
      </w:r>
      <w:r w:rsidRPr="00B74373">
        <w:t xml:space="preserve">de fluxo de caixa, é possível afirmar que o mesmo será de grande valia para pessoas que não possuem ou não querem ter acesso aos aplicativos de </w:t>
      </w:r>
      <w:r>
        <w:t>instituições financeiras</w:t>
      </w:r>
      <w:r w:rsidRPr="00B74373">
        <w:t>,</w:t>
      </w:r>
      <w:r>
        <w:t xml:space="preserve"> e</w:t>
      </w:r>
      <w:r w:rsidRPr="00B74373">
        <w:t xml:space="preserve"> </w:t>
      </w:r>
      <w:r>
        <w:t xml:space="preserve">que </w:t>
      </w:r>
      <w:r w:rsidRPr="00B74373">
        <w:t xml:space="preserve">procuram uma ferramenta gratuita e </w:t>
      </w:r>
      <w:r>
        <w:t>com funcionalidades simples no man</w:t>
      </w:r>
      <w:r w:rsidRPr="00B74373">
        <w:t>useio dos dados (como: inserir, remover e atualizar quando necessário), além de ter um ótimo filtro para listagem de lançamentos</w:t>
      </w:r>
      <w:r>
        <w:t>, bem como</w:t>
      </w:r>
      <w:r w:rsidRPr="00B74373">
        <w:t xml:space="preserve"> uma plataforma que proporcion</w:t>
      </w:r>
      <w:r>
        <w:t>e</w:t>
      </w:r>
      <w:r w:rsidRPr="00B74373">
        <w:t xml:space="preserve"> ao usuário a sensação do ambiente ser </w:t>
      </w:r>
      <w:r>
        <w:t>exclusivo.</w:t>
      </w:r>
    </w:p>
    <w:p w:rsidR="00DA787D" w:rsidRDefault="00DA787D" w:rsidP="00DA787D">
      <w:pPr>
        <w:tabs>
          <w:tab w:val="left" w:pos="7335"/>
        </w:tabs>
        <w:spacing w:after="160"/>
        <w:ind w:firstLine="0"/>
      </w:pPr>
      <w:r>
        <w:t xml:space="preserve">           </w:t>
      </w:r>
      <w:r w:rsidRPr="00B74373">
        <w:t xml:space="preserve">O desenvolvimento deste sistema </w:t>
      </w:r>
      <w:r>
        <w:t>proporcionou</w:t>
      </w:r>
      <w:r w:rsidRPr="00B74373">
        <w:t xml:space="preserve"> uma série de aprendizado e </w:t>
      </w:r>
      <w:proofErr w:type="spellStart"/>
      <w:r w:rsidRPr="00B74373">
        <w:t>r</w:t>
      </w:r>
      <w:r w:rsidRPr="00B74373">
        <w:rPr>
          <w:shd w:val="clear" w:color="auto" w:fill="FFFFFF"/>
        </w:rPr>
        <w:t>efatoração</w:t>
      </w:r>
      <w:proofErr w:type="spellEnd"/>
      <w:r w:rsidRPr="00B74373">
        <w:rPr>
          <w:sz w:val="21"/>
          <w:szCs w:val="21"/>
          <w:shd w:val="clear" w:color="auto" w:fill="FFFFFF"/>
        </w:rPr>
        <w:t>,</w:t>
      </w:r>
      <w:r w:rsidRPr="00B74373">
        <w:t xml:space="preserve"> pois o motivo do escopo não estar bem definido a princípio e por existir divergências da real necessidade do usuário, o processo se torna experimental, ou seja, </w:t>
      </w:r>
      <w:r>
        <w:t xml:space="preserve">após o início do </w:t>
      </w:r>
      <w:r w:rsidRPr="00B74373">
        <w:t>desenvolv</w:t>
      </w:r>
      <w:r>
        <w:t>imento e testes, percebe-se o f</w:t>
      </w:r>
      <w:r w:rsidRPr="00B74373">
        <w:t>unciona</w:t>
      </w:r>
      <w:r>
        <w:t>mento e a necessidade de adequações</w:t>
      </w:r>
      <w:r w:rsidRPr="00B74373">
        <w:t>.</w:t>
      </w:r>
    </w:p>
    <w:p w:rsidR="00DA787D" w:rsidRDefault="00DA787D" w:rsidP="00DA787D">
      <w:pPr>
        <w:tabs>
          <w:tab w:val="left" w:pos="7335"/>
        </w:tabs>
        <w:spacing w:after="160"/>
        <w:ind w:firstLine="0"/>
      </w:pPr>
      <w:r>
        <w:t xml:space="preserve">           </w:t>
      </w:r>
      <w:r w:rsidRPr="00B74373">
        <w:t xml:space="preserve">Esse é um tópico muito relevante e muito próximo ao cenário do mercado de trabalho com os clientes externos. Contudo foi um grande aprendizado </w:t>
      </w:r>
      <w:r>
        <w:t xml:space="preserve">poder </w:t>
      </w:r>
      <w:r w:rsidRPr="00B74373">
        <w:t>desenvolver um projeto com tecnologias bastante u</w:t>
      </w:r>
      <w:r>
        <w:t>tilizadas</w:t>
      </w:r>
      <w:r w:rsidRPr="00B74373">
        <w:t xml:space="preserve"> no mercado e sentir a vivência de alterar funcionalidades e consertar </w:t>
      </w:r>
      <w:r w:rsidRPr="00B74373">
        <w:rPr>
          <w:i/>
          <w:iCs/>
        </w:rPr>
        <w:t>bugs</w:t>
      </w:r>
      <w:r w:rsidRPr="00B74373">
        <w:t xml:space="preserve"> (é a parte mais complicada e estressante) e como meta, continuar desenvolvendo novas funcionalidades, alterando layout e publicar em um domínio para que de fato</w:t>
      </w:r>
      <w:r>
        <w:t xml:space="preserve"> as</w:t>
      </w:r>
      <w:r w:rsidRPr="00B74373">
        <w:t xml:space="preserve"> pessoas com o perfil citado acima, possa</w:t>
      </w:r>
      <w:r>
        <w:t>m</w:t>
      </w:r>
      <w:r w:rsidRPr="00B74373">
        <w:t xml:space="preserve"> usufruir </w:t>
      </w:r>
      <w:r>
        <w:t>deste aplicativo</w:t>
      </w:r>
      <w:r w:rsidRPr="00B74373">
        <w:t>.</w:t>
      </w:r>
    </w:p>
    <w:p w:rsidR="005571E9" w:rsidRPr="005571E9" w:rsidRDefault="005571E9" w:rsidP="00BD06F8">
      <w:pPr>
        <w:ind w:firstLine="709"/>
        <w:rPr>
          <w:szCs w:val="24"/>
        </w:rPr>
      </w:pPr>
    </w:p>
    <w:p w:rsidR="00487393" w:rsidRDefault="00F936E0" w:rsidP="00BD06F8">
      <w:pPr>
        <w:spacing w:line="240" w:lineRule="auto"/>
        <w:ind w:firstLine="0"/>
        <w:jc w:val="center"/>
        <w:rPr>
          <w:b/>
          <w:szCs w:val="28"/>
        </w:rPr>
      </w:pPr>
      <w:bookmarkStart w:id="3" w:name="_Toc434489513"/>
      <w:r w:rsidRPr="00811962">
        <w:rPr>
          <w:b/>
          <w:szCs w:val="28"/>
        </w:rPr>
        <w:t>Referências</w:t>
      </w:r>
      <w:bookmarkEnd w:id="3"/>
    </w:p>
    <w:p w:rsidR="00DA787D" w:rsidRPr="00811962" w:rsidRDefault="00DA787D" w:rsidP="00BD06F8">
      <w:pPr>
        <w:spacing w:line="240" w:lineRule="auto"/>
        <w:ind w:firstLine="0"/>
        <w:jc w:val="center"/>
        <w:rPr>
          <w:b/>
          <w:szCs w:val="28"/>
        </w:rPr>
      </w:pPr>
    </w:p>
    <w:p w:rsidR="00DA787D" w:rsidRPr="00B74373" w:rsidRDefault="00DA787D" w:rsidP="00DA787D">
      <w:pPr>
        <w:pStyle w:val="SemEspaamento"/>
        <w:spacing w:after="160" w:line="360" w:lineRule="auto"/>
        <w:jc w:val="both"/>
        <w:rPr>
          <w:rFonts w:ascii="Arial" w:hAnsi="Arial"/>
          <w:sz w:val="24"/>
          <w:szCs w:val="24"/>
        </w:rPr>
      </w:pPr>
      <w:proofErr w:type="gramStart"/>
      <w:r w:rsidRPr="00B74373">
        <w:rPr>
          <w:rFonts w:ascii="Arial" w:hAnsi="Arial"/>
          <w:sz w:val="24"/>
          <w:szCs w:val="24"/>
        </w:rPr>
        <w:t>MELO,</w:t>
      </w:r>
      <w:proofErr w:type="gramEnd"/>
      <w:r w:rsidRPr="00B74373">
        <w:rPr>
          <w:rFonts w:ascii="Arial" w:hAnsi="Arial"/>
          <w:sz w:val="24"/>
          <w:szCs w:val="24"/>
        </w:rPr>
        <w:t xml:space="preserve"> Ana. </w:t>
      </w:r>
      <w:r w:rsidRPr="00B74373">
        <w:rPr>
          <w:rFonts w:ascii="Arial" w:hAnsi="Arial"/>
          <w:b/>
          <w:bCs/>
          <w:sz w:val="24"/>
          <w:szCs w:val="24"/>
        </w:rPr>
        <w:t>Exercitando modelagem em UML</w:t>
      </w:r>
      <w:r w:rsidRPr="00B74373">
        <w:rPr>
          <w:rFonts w:ascii="Arial" w:hAnsi="Arial"/>
          <w:sz w:val="24"/>
          <w:szCs w:val="24"/>
        </w:rPr>
        <w:t xml:space="preserve">. 51 exercícios resolvidos. </w:t>
      </w:r>
      <w:r>
        <w:rPr>
          <w:rFonts w:ascii="Arial" w:hAnsi="Arial"/>
          <w:sz w:val="24"/>
          <w:szCs w:val="24"/>
        </w:rPr>
        <w:t>2019.</w:t>
      </w:r>
    </w:p>
    <w:p w:rsidR="00DA787D" w:rsidRPr="006B33B4" w:rsidRDefault="00DA787D" w:rsidP="00DA787D">
      <w:pPr>
        <w:pStyle w:val="SemEspaamento"/>
        <w:spacing w:after="160" w:line="360" w:lineRule="auto"/>
        <w:jc w:val="both"/>
        <w:rPr>
          <w:rFonts w:ascii="Arial" w:hAnsi="Arial"/>
          <w:sz w:val="24"/>
          <w:szCs w:val="24"/>
        </w:rPr>
      </w:pPr>
      <w:r w:rsidRPr="00B74373">
        <w:rPr>
          <w:rFonts w:ascii="Arial" w:hAnsi="Arial"/>
          <w:sz w:val="24"/>
          <w:szCs w:val="24"/>
        </w:rPr>
        <w:t>PRES</w:t>
      </w:r>
      <w:r>
        <w:rPr>
          <w:rFonts w:ascii="Arial" w:hAnsi="Arial"/>
          <w:sz w:val="24"/>
          <w:szCs w:val="24"/>
        </w:rPr>
        <w:t>S</w:t>
      </w:r>
      <w:r w:rsidRPr="00B74373">
        <w:rPr>
          <w:rFonts w:ascii="Arial" w:hAnsi="Arial"/>
          <w:sz w:val="24"/>
          <w:szCs w:val="24"/>
        </w:rPr>
        <w:t xml:space="preserve">MAN, Roger. </w:t>
      </w:r>
      <w:r w:rsidRPr="00B74373">
        <w:rPr>
          <w:rFonts w:ascii="Arial" w:hAnsi="Arial"/>
          <w:b/>
          <w:bCs/>
          <w:sz w:val="24"/>
          <w:szCs w:val="24"/>
        </w:rPr>
        <w:t>Engenharia de Software</w:t>
      </w:r>
      <w:r w:rsidRPr="00B74373">
        <w:rPr>
          <w:rFonts w:ascii="Arial" w:hAnsi="Arial"/>
          <w:sz w:val="24"/>
          <w:szCs w:val="24"/>
        </w:rPr>
        <w:t xml:space="preserve">: Uma abordagem profissional. </w:t>
      </w:r>
      <w:r w:rsidRPr="006B33B4">
        <w:rPr>
          <w:rFonts w:ascii="Arial" w:hAnsi="Arial"/>
          <w:sz w:val="24"/>
          <w:szCs w:val="24"/>
        </w:rPr>
        <w:t>7° ed. AMGH, 2011</w:t>
      </w:r>
    </w:p>
    <w:p w:rsidR="00DA787D" w:rsidRPr="00F212FD" w:rsidRDefault="00DA787D" w:rsidP="00DA787D">
      <w:pPr>
        <w:pStyle w:val="SemEspaamento"/>
        <w:spacing w:after="160" w:line="360" w:lineRule="auto"/>
        <w:jc w:val="both"/>
        <w:rPr>
          <w:rFonts w:ascii="Arial" w:hAnsi="Arial"/>
          <w:sz w:val="24"/>
          <w:szCs w:val="24"/>
          <w:lang w:val="en-US"/>
        </w:rPr>
      </w:pPr>
      <w:r w:rsidRPr="00F212FD">
        <w:rPr>
          <w:rFonts w:ascii="Arial" w:hAnsi="Arial"/>
          <w:sz w:val="24"/>
          <w:szCs w:val="24"/>
          <w:lang w:val="en-US"/>
        </w:rPr>
        <w:t xml:space="preserve">SOMMERVILLE, Ian. </w:t>
      </w:r>
      <w:proofErr w:type="spellStart"/>
      <w:r w:rsidRPr="00F212FD">
        <w:rPr>
          <w:rFonts w:ascii="Arial" w:hAnsi="Arial"/>
          <w:b/>
          <w:bCs/>
          <w:sz w:val="24"/>
          <w:szCs w:val="24"/>
          <w:lang w:val="en-US"/>
        </w:rPr>
        <w:t>Engenharia</w:t>
      </w:r>
      <w:proofErr w:type="spellEnd"/>
      <w:r w:rsidRPr="00F212FD">
        <w:rPr>
          <w:rFonts w:ascii="Arial" w:hAnsi="Arial"/>
          <w:b/>
          <w:bCs/>
          <w:sz w:val="24"/>
          <w:szCs w:val="24"/>
          <w:lang w:val="en-US"/>
        </w:rPr>
        <w:t xml:space="preserve"> de Software</w:t>
      </w:r>
      <w:r w:rsidRPr="00F212FD">
        <w:rPr>
          <w:rFonts w:ascii="Arial" w:hAnsi="Arial"/>
          <w:sz w:val="24"/>
          <w:szCs w:val="24"/>
          <w:lang w:val="en-US"/>
        </w:rPr>
        <w:t>. 6° ed. Pearson, 2013</w:t>
      </w:r>
    </w:p>
    <w:p w:rsidR="00DA787D" w:rsidRPr="00B74373" w:rsidRDefault="00DA787D" w:rsidP="00DA787D">
      <w:pPr>
        <w:pStyle w:val="SemEspaamento"/>
        <w:spacing w:after="160" w:line="360" w:lineRule="auto"/>
        <w:jc w:val="both"/>
        <w:rPr>
          <w:rFonts w:ascii="Arial" w:hAnsi="Arial"/>
          <w:sz w:val="24"/>
          <w:szCs w:val="24"/>
        </w:rPr>
      </w:pPr>
      <w:proofErr w:type="spellStart"/>
      <w:r w:rsidRPr="00744F61">
        <w:rPr>
          <w:rFonts w:ascii="Arial" w:hAnsi="Arial"/>
          <w:sz w:val="24"/>
          <w:szCs w:val="24"/>
          <w:lang w:val="en-US"/>
        </w:rPr>
        <w:t>OpenJS</w:t>
      </w:r>
      <w:proofErr w:type="spellEnd"/>
      <w:r w:rsidRPr="00744F61">
        <w:rPr>
          <w:rFonts w:ascii="Arial" w:hAnsi="Arial"/>
          <w:sz w:val="24"/>
          <w:szCs w:val="24"/>
          <w:lang w:val="en-US"/>
        </w:rPr>
        <w:t xml:space="preserve">, Foundation. </w:t>
      </w:r>
      <w:proofErr w:type="spellStart"/>
      <w:proofErr w:type="gramStart"/>
      <w:r w:rsidRPr="00744F61">
        <w:rPr>
          <w:rFonts w:ascii="Arial" w:hAnsi="Arial"/>
          <w:sz w:val="24"/>
          <w:szCs w:val="24"/>
          <w:lang w:val="en-US"/>
        </w:rPr>
        <w:t>Nodejs</w:t>
      </w:r>
      <w:proofErr w:type="spellEnd"/>
      <w:r w:rsidRPr="00744F61">
        <w:rPr>
          <w:rFonts w:ascii="Arial" w:hAnsi="Arial"/>
          <w:sz w:val="24"/>
          <w:szCs w:val="24"/>
          <w:lang w:val="en-US"/>
        </w:rPr>
        <w:t>, 2009.</w:t>
      </w:r>
      <w:proofErr w:type="gramEnd"/>
      <w:r w:rsidRPr="00744F61">
        <w:rPr>
          <w:rFonts w:ascii="Arial" w:hAnsi="Arial"/>
          <w:sz w:val="24"/>
          <w:szCs w:val="24"/>
          <w:lang w:val="en-US"/>
        </w:rPr>
        <w:t xml:space="preserve"> </w:t>
      </w:r>
      <w:proofErr w:type="gramStart"/>
      <w:r w:rsidRPr="00744F61">
        <w:rPr>
          <w:rFonts w:ascii="Arial" w:hAnsi="Arial"/>
          <w:b/>
          <w:bCs/>
          <w:sz w:val="24"/>
          <w:szCs w:val="24"/>
          <w:lang w:val="en-US"/>
        </w:rPr>
        <w:t xml:space="preserve">Introduction to </w:t>
      </w:r>
      <w:proofErr w:type="spellStart"/>
      <w:r w:rsidRPr="00744F61">
        <w:rPr>
          <w:rFonts w:ascii="Arial" w:hAnsi="Arial"/>
          <w:b/>
          <w:bCs/>
          <w:sz w:val="24"/>
          <w:szCs w:val="24"/>
          <w:lang w:val="en-US"/>
        </w:rPr>
        <w:t>Nodejs</w:t>
      </w:r>
      <w:proofErr w:type="spellEnd"/>
      <w:r w:rsidRPr="00744F61">
        <w:rPr>
          <w:rFonts w:ascii="Arial" w:hAnsi="Arial"/>
          <w:b/>
          <w:bCs/>
          <w:sz w:val="24"/>
          <w:szCs w:val="24"/>
          <w:lang w:val="en-US"/>
        </w:rPr>
        <w:t>.</w:t>
      </w:r>
      <w:proofErr w:type="gramEnd"/>
      <w:r w:rsidRPr="00744F61">
        <w:rPr>
          <w:rFonts w:ascii="Arial" w:hAnsi="Arial"/>
          <w:sz w:val="24"/>
          <w:szCs w:val="24"/>
          <w:lang w:val="en-US"/>
        </w:rPr>
        <w:t xml:space="preserve"> </w:t>
      </w:r>
      <w:proofErr w:type="spellStart"/>
      <w:r w:rsidRPr="00B74373">
        <w:rPr>
          <w:rFonts w:ascii="Arial" w:hAnsi="Arial"/>
          <w:sz w:val="24"/>
          <w:szCs w:val="24"/>
        </w:rPr>
        <w:t>Disponivel</w:t>
      </w:r>
      <w:proofErr w:type="spellEnd"/>
      <w:r w:rsidRPr="00B74373">
        <w:rPr>
          <w:rFonts w:ascii="Arial" w:hAnsi="Arial"/>
          <w:sz w:val="24"/>
          <w:szCs w:val="24"/>
        </w:rPr>
        <w:t xml:space="preserve"> em: &lt;</w:t>
      </w:r>
      <w:hyperlink r:id="rId24" w:history="1">
        <w:r w:rsidRPr="00B74373">
          <w:rPr>
            <w:rStyle w:val="Hyperlink"/>
            <w:rFonts w:ascii="Arial" w:hAnsi="Arial"/>
            <w:color w:val="auto"/>
            <w:sz w:val="24"/>
            <w:szCs w:val="24"/>
          </w:rPr>
          <w:t>https://nodejs.dev/learn</w:t>
        </w:r>
      </w:hyperlink>
      <w:r w:rsidRPr="00B74373">
        <w:rPr>
          <w:rFonts w:ascii="Arial" w:hAnsi="Arial"/>
          <w:sz w:val="24"/>
          <w:szCs w:val="24"/>
        </w:rPr>
        <w:t xml:space="preserve">&gt;, 13, abril, </w:t>
      </w:r>
      <w:proofErr w:type="gramStart"/>
      <w:r w:rsidRPr="00B74373">
        <w:rPr>
          <w:rFonts w:ascii="Arial" w:hAnsi="Arial"/>
          <w:sz w:val="24"/>
          <w:szCs w:val="24"/>
        </w:rPr>
        <w:t>2021</w:t>
      </w:r>
      <w:proofErr w:type="gramEnd"/>
    </w:p>
    <w:p w:rsidR="00DA787D" w:rsidRPr="00B74373" w:rsidRDefault="00DA787D" w:rsidP="00DA787D">
      <w:pPr>
        <w:pStyle w:val="SemEspaamento"/>
        <w:spacing w:after="160" w:line="360" w:lineRule="auto"/>
        <w:jc w:val="both"/>
        <w:rPr>
          <w:rFonts w:ascii="Arial" w:hAnsi="Arial"/>
          <w:sz w:val="24"/>
          <w:szCs w:val="24"/>
        </w:rPr>
      </w:pPr>
      <w:proofErr w:type="gramStart"/>
      <w:r w:rsidRPr="00744F61">
        <w:rPr>
          <w:rFonts w:ascii="Arial" w:hAnsi="Arial"/>
          <w:sz w:val="24"/>
          <w:szCs w:val="24"/>
          <w:lang w:val="en-US"/>
        </w:rPr>
        <w:t>Facebook Open Source.</w:t>
      </w:r>
      <w:proofErr w:type="gramEnd"/>
      <w:r w:rsidRPr="00744F61">
        <w:rPr>
          <w:rFonts w:ascii="Arial" w:hAnsi="Arial"/>
          <w:sz w:val="24"/>
          <w:szCs w:val="24"/>
          <w:lang w:val="en-US"/>
        </w:rPr>
        <w:t xml:space="preserve"> </w:t>
      </w:r>
      <w:proofErr w:type="gramStart"/>
      <w:r w:rsidRPr="00744F61">
        <w:rPr>
          <w:rFonts w:ascii="Arial" w:hAnsi="Arial"/>
          <w:sz w:val="24"/>
          <w:szCs w:val="24"/>
          <w:lang w:val="en-US"/>
        </w:rPr>
        <w:t>React, 2003.</w:t>
      </w:r>
      <w:proofErr w:type="gramEnd"/>
      <w:r w:rsidRPr="00744F61">
        <w:rPr>
          <w:rFonts w:ascii="Arial" w:hAnsi="Arial"/>
          <w:sz w:val="24"/>
          <w:szCs w:val="24"/>
          <w:lang w:val="en-US"/>
        </w:rPr>
        <w:t xml:space="preserve"> </w:t>
      </w:r>
      <w:r w:rsidRPr="00744F61">
        <w:rPr>
          <w:rFonts w:ascii="Arial" w:hAnsi="Arial"/>
          <w:b/>
          <w:bCs/>
          <w:sz w:val="24"/>
          <w:szCs w:val="24"/>
          <w:lang w:val="en-US"/>
        </w:rPr>
        <w:t>React</w:t>
      </w:r>
      <w:r w:rsidRPr="00744F61">
        <w:rPr>
          <w:rFonts w:ascii="Arial" w:hAnsi="Arial"/>
          <w:sz w:val="24"/>
          <w:szCs w:val="24"/>
          <w:lang w:val="en-US"/>
        </w:rPr>
        <w:t xml:space="preserve">. </w:t>
      </w:r>
      <w:r w:rsidRPr="00B74373">
        <w:rPr>
          <w:rFonts w:ascii="Arial" w:hAnsi="Arial"/>
          <w:sz w:val="24"/>
          <w:szCs w:val="24"/>
        </w:rPr>
        <w:t xml:space="preserve">Uma biblioteca </w:t>
      </w:r>
      <w:proofErr w:type="spellStart"/>
      <w:r w:rsidRPr="00B74373">
        <w:rPr>
          <w:rFonts w:ascii="Arial" w:hAnsi="Arial"/>
          <w:sz w:val="24"/>
          <w:szCs w:val="24"/>
        </w:rPr>
        <w:t>javascript</w:t>
      </w:r>
      <w:proofErr w:type="spellEnd"/>
      <w:r w:rsidRPr="00B74373">
        <w:rPr>
          <w:rFonts w:ascii="Arial" w:hAnsi="Arial"/>
          <w:sz w:val="24"/>
          <w:szCs w:val="24"/>
        </w:rPr>
        <w:t xml:space="preserve"> para criar interfaces de usuários. Disponível em: &lt;</w:t>
      </w:r>
      <w:proofErr w:type="gramStart"/>
      <w:r w:rsidRPr="00B74373">
        <w:rPr>
          <w:rFonts w:ascii="Arial" w:hAnsi="Arial"/>
          <w:sz w:val="24"/>
          <w:szCs w:val="24"/>
          <w:u w:val="single"/>
        </w:rPr>
        <w:t>https</w:t>
      </w:r>
      <w:proofErr w:type="gramEnd"/>
      <w:r w:rsidRPr="00B74373">
        <w:rPr>
          <w:rFonts w:ascii="Arial" w:hAnsi="Arial"/>
          <w:sz w:val="24"/>
          <w:szCs w:val="24"/>
          <w:u w:val="single"/>
        </w:rPr>
        <w:t>://pt-br.reactjs.org</w:t>
      </w:r>
      <w:r w:rsidRPr="00B74373">
        <w:rPr>
          <w:rFonts w:ascii="Arial" w:hAnsi="Arial"/>
          <w:sz w:val="24"/>
          <w:szCs w:val="24"/>
        </w:rPr>
        <w:t>&gt;</w:t>
      </w:r>
    </w:p>
    <w:p w:rsidR="00F65394" w:rsidRDefault="00F65394" w:rsidP="00DA787D">
      <w:pPr>
        <w:pStyle w:val="SemEspaamento"/>
        <w:jc w:val="both"/>
        <w:rPr>
          <w:highlight w:val="yellow"/>
        </w:rPr>
      </w:pPr>
    </w:p>
    <w:sectPr w:rsidR="00F65394" w:rsidSect="009B1E6C">
      <w:headerReference w:type="default" r:id="rId25"/>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9E9" w:rsidRDefault="00AC59E9">
      <w:pPr>
        <w:spacing w:line="240" w:lineRule="auto"/>
      </w:pPr>
      <w:r>
        <w:separator/>
      </w:r>
    </w:p>
  </w:endnote>
  <w:endnote w:type="continuationSeparator" w:id="0">
    <w:p w:rsidR="00AC59E9" w:rsidRDefault="00AC5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9E9" w:rsidRDefault="00AC59E9" w:rsidP="00AC047F">
      <w:pPr>
        <w:spacing w:line="240" w:lineRule="auto"/>
        <w:ind w:firstLine="0"/>
        <w:jc w:val="left"/>
      </w:pPr>
      <w:r>
        <w:separator/>
      </w:r>
    </w:p>
  </w:footnote>
  <w:footnote w:type="continuationSeparator" w:id="0">
    <w:p w:rsidR="00AC59E9" w:rsidRDefault="00AC59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4F0" w:rsidRDefault="007C24F0">
    <w:pPr>
      <w:pStyle w:val="Cabealho"/>
      <w:jc w:val="right"/>
    </w:pPr>
  </w:p>
  <w:p w:rsidR="007C24F0" w:rsidRDefault="007C24F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4F0" w:rsidRDefault="007C24F0">
    <w:pPr>
      <w:pStyle w:val="Cabealho"/>
      <w:jc w:val="right"/>
    </w:pPr>
    <w:r>
      <w:fldChar w:fldCharType="begin"/>
    </w:r>
    <w:r>
      <w:instrText>PAGE   \* MERGEFORMAT</w:instrText>
    </w:r>
    <w:r>
      <w:fldChar w:fldCharType="separate"/>
    </w:r>
    <w:r w:rsidR="008007F1">
      <w:rPr>
        <w:noProof/>
      </w:rPr>
      <w:t>26</w:t>
    </w:r>
    <w:r>
      <w:fldChar w:fldCharType="end"/>
    </w:r>
  </w:p>
  <w:p w:rsidR="007C24F0" w:rsidRDefault="007C24F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0"/>
  </w:num>
  <w:num w:numId="8">
    <w:abstractNumId w:val="8"/>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26F0"/>
    <w:rsid w:val="00076651"/>
    <w:rsid w:val="00080AAE"/>
    <w:rsid w:val="00086163"/>
    <w:rsid w:val="0008752C"/>
    <w:rsid w:val="000A1072"/>
    <w:rsid w:val="000A1BAF"/>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B054B"/>
    <w:rsid w:val="001B66D4"/>
    <w:rsid w:val="001B7153"/>
    <w:rsid w:val="001E0837"/>
    <w:rsid w:val="001E1227"/>
    <w:rsid w:val="001E2DD8"/>
    <w:rsid w:val="001E7914"/>
    <w:rsid w:val="001F6E92"/>
    <w:rsid w:val="001F77AA"/>
    <w:rsid w:val="00221861"/>
    <w:rsid w:val="002275AE"/>
    <w:rsid w:val="00227FB5"/>
    <w:rsid w:val="00240B18"/>
    <w:rsid w:val="00251264"/>
    <w:rsid w:val="00254EE6"/>
    <w:rsid w:val="00255CF1"/>
    <w:rsid w:val="00262F3B"/>
    <w:rsid w:val="0026777B"/>
    <w:rsid w:val="002717F5"/>
    <w:rsid w:val="00273317"/>
    <w:rsid w:val="00284107"/>
    <w:rsid w:val="0029132C"/>
    <w:rsid w:val="00294508"/>
    <w:rsid w:val="002B6ED8"/>
    <w:rsid w:val="002C0EF1"/>
    <w:rsid w:val="002C1365"/>
    <w:rsid w:val="002C6C3E"/>
    <w:rsid w:val="002D3CD1"/>
    <w:rsid w:val="002E5EE0"/>
    <w:rsid w:val="002F03A6"/>
    <w:rsid w:val="002F0C7D"/>
    <w:rsid w:val="003043E1"/>
    <w:rsid w:val="00305CDB"/>
    <w:rsid w:val="003177E9"/>
    <w:rsid w:val="00317E19"/>
    <w:rsid w:val="003245FE"/>
    <w:rsid w:val="00325835"/>
    <w:rsid w:val="003447F4"/>
    <w:rsid w:val="00351A43"/>
    <w:rsid w:val="00355852"/>
    <w:rsid w:val="003657A7"/>
    <w:rsid w:val="00394337"/>
    <w:rsid w:val="003A141E"/>
    <w:rsid w:val="003A60E1"/>
    <w:rsid w:val="003B7784"/>
    <w:rsid w:val="003C2E49"/>
    <w:rsid w:val="0040124F"/>
    <w:rsid w:val="00403B88"/>
    <w:rsid w:val="00416768"/>
    <w:rsid w:val="00421934"/>
    <w:rsid w:val="00427593"/>
    <w:rsid w:val="004358CA"/>
    <w:rsid w:val="00436427"/>
    <w:rsid w:val="0044473D"/>
    <w:rsid w:val="00445643"/>
    <w:rsid w:val="00465189"/>
    <w:rsid w:val="004660BB"/>
    <w:rsid w:val="004756CA"/>
    <w:rsid w:val="00475763"/>
    <w:rsid w:val="00476CD4"/>
    <w:rsid w:val="00487393"/>
    <w:rsid w:val="004D7A7C"/>
    <w:rsid w:val="004E46D3"/>
    <w:rsid w:val="004E6009"/>
    <w:rsid w:val="004F4164"/>
    <w:rsid w:val="0050271E"/>
    <w:rsid w:val="005135EA"/>
    <w:rsid w:val="00516635"/>
    <w:rsid w:val="00521763"/>
    <w:rsid w:val="0052722D"/>
    <w:rsid w:val="00543A94"/>
    <w:rsid w:val="00550D01"/>
    <w:rsid w:val="00553354"/>
    <w:rsid w:val="005571E9"/>
    <w:rsid w:val="00563DBE"/>
    <w:rsid w:val="00586740"/>
    <w:rsid w:val="00597416"/>
    <w:rsid w:val="005A0B4C"/>
    <w:rsid w:val="005A6C40"/>
    <w:rsid w:val="005D52EB"/>
    <w:rsid w:val="005D61D4"/>
    <w:rsid w:val="005F0EE4"/>
    <w:rsid w:val="005F395D"/>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8731F"/>
    <w:rsid w:val="00791C12"/>
    <w:rsid w:val="00793D0A"/>
    <w:rsid w:val="00794773"/>
    <w:rsid w:val="007B0A68"/>
    <w:rsid w:val="007C24F0"/>
    <w:rsid w:val="007F038A"/>
    <w:rsid w:val="007F5685"/>
    <w:rsid w:val="007F71FA"/>
    <w:rsid w:val="008007F1"/>
    <w:rsid w:val="00800839"/>
    <w:rsid w:val="00811962"/>
    <w:rsid w:val="00824156"/>
    <w:rsid w:val="0083009A"/>
    <w:rsid w:val="00835230"/>
    <w:rsid w:val="0083678F"/>
    <w:rsid w:val="00840257"/>
    <w:rsid w:val="00845DC3"/>
    <w:rsid w:val="008547E0"/>
    <w:rsid w:val="008613BE"/>
    <w:rsid w:val="008637B1"/>
    <w:rsid w:val="008664B7"/>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24765"/>
    <w:rsid w:val="009301D0"/>
    <w:rsid w:val="00930F91"/>
    <w:rsid w:val="009408DF"/>
    <w:rsid w:val="00945794"/>
    <w:rsid w:val="0095587F"/>
    <w:rsid w:val="009635B2"/>
    <w:rsid w:val="009829FA"/>
    <w:rsid w:val="0098578D"/>
    <w:rsid w:val="0098776F"/>
    <w:rsid w:val="00995ABB"/>
    <w:rsid w:val="009A543B"/>
    <w:rsid w:val="009B196A"/>
    <w:rsid w:val="009B1E6C"/>
    <w:rsid w:val="009B3E09"/>
    <w:rsid w:val="009B423C"/>
    <w:rsid w:val="009C0BB1"/>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5AB8"/>
    <w:rsid w:val="00AB2651"/>
    <w:rsid w:val="00AB7C70"/>
    <w:rsid w:val="00AC047F"/>
    <w:rsid w:val="00AC1AD7"/>
    <w:rsid w:val="00AC59E9"/>
    <w:rsid w:val="00AC73C7"/>
    <w:rsid w:val="00B01591"/>
    <w:rsid w:val="00B06FF2"/>
    <w:rsid w:val="00B271DE"/>
    <w:rsid w:val="00B418CC"/>
    <w:rsid w:val="00B42452"/>
    <w:rsid w:val="00B55FBA"/>
    <w:rsid w:val="00B61DCE"/>
    <w:rsid w:val="00B80A05"/>
    <w:rsid w:val="00BA057E"/>
    <w:rsid w:val="00BA547D"/>
    <w:rsid w:val="00BB1D48"/>
    <w:rsid w:val="00BB630D"/>
    <w:rsid w:val="00BB74AB"/>
    <w:rsid w:val="00BC32AE"/>
    <w:rsid w:val="00BD06F8"/>
    <w:rsid w:val="00BD099F"/>
    <w:rsid w:val="00BE4DDB"/>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41F13"/>
    <w:rsid w:val="00D54D39"/>
    <w:rsid w:val="00D6014E"/>
    <w:rsid w:val="00D650BC"/>
    <w:rsid w:val="00D652EF"/>
    <w:rsid w:val="00D7606A"/>
    <w:rsid w:val="00D76A28"/>
    <w:rsid w:val="00D80F73"/>
    <w:rsid w:val="00D925C7"/>
    <w:rsid w:val="00D930C6"/>
    <w:rsid w:val="00D931F1"/>
    <w:rsid w:val="00DA787D"/>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81CEA"/>
    <w:rsid w:val="00E94CE4"/>
    <w:rsid w:val="00E961F1"/>
    <w:rsid w:val="00EB2E08"/>
    <w:rsid w:val="00EB6413"/>
    <w:rsid w:val="00ED14D9"/>
    <w:rsid w:val="00ED29E5"/>
    <w:rsid w:val="00ED5129"/>
    <w:rsid w:val="00EE1A94"/>
    <w:rsid w:val="00EF06DC"/>
    <w:rsid w:val="00EF224E"/>
    <w:rsid w:val="00EF2CCA"/>
    <w:rsid w:val="00EF59F6"/>
    <w:rsid w:val="00F02469"/>
    <w:rsid w:val="00F12009"/>
    <w:rsid w:val="00F14DAA"/>
    <w:rsid w:val="00F16347"/>
    <w:rsid w:val="00F16F77"/>
    <w:rsid w:val="00F27753"/>
    <w:rsid w:val="00F526DD"/>
    <w:rsid w:val="00F61496"/>
    <w:rsid w:val="00F65394"/>
    <w:rsid w:val="00F73732"/>
    <w:rsid w:val="00F74A9D"/>
    <w:rsid w:val="00F80C0E"/>
    <w:rsid w:val="00F84299"/>
    <w:rsid w:val="00F909A8"/>
    <w:rsid w:val="00F91D5C"/>
    <w:rsid w:val="00F936E0"/>
    <w:rsid w:val="00FA4F03"/>
    <w:rsid w:val="00FB49FD"/>
    <w:rsid w:val="00FB7DDC"/>
    <w:rsid w:val="00FC15D3"/>
    <w:rsid w:val="00FC4767"/>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ABNT">
    <w:name w:val="0-ABNT"/>
    <w:qFormat/>
    <w:rsid w:val="00550D01"/>
    <w:pPr>
      <w:spacing w:before="200" w:after="200" w:line="360" w:lineRule="auto"/>
      <w:ind w:firstLine="709"/>
      <w:jc w:val="both"/>
    </w:pPr>
    <w:rPr>
      <w:rFonts w:ascii="Arial" w:hAnsi="Arial" w:cs="Arial"/>
      <w:sz w:val="24"/>
      <w:szCs w:val="24"/>
      <w:lang w:val="en"/>
    </w:rPr>
  </w:style>
  <w:style w:type="character" w:styleId="nfase">
    <w:name w:val="Emphasis"/>
    <w:basedOn w:val="Fontepargpadro"/>
    <w:uiPriority w:val="20"/>
    <w:qFormat/>
    <w:rsid w:val="00DA78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ABNT">
    <w:name w:val="0-ABNT"/>
    <w:qFormat/>
    <w:rsid w:val="00550D01"/>
    <w:pPr>
      <w:spacing w:before="200" w:after="200" w:line="360" w:lineRule="auto"/>
      <w:ind w:firstLine="709"/>
      <w:jc w:val="both"/>
    </w:pPr>
    <w:rPr>
      <w:rFonts w:ascii="Arial" w:hAnsi="Arial" w:cs="Arial"/>
      <w:sz w:val="24"/>
      <w:szCs w:val="24"/>
      <w:lang w:val="en"/>
    </w:rPr>
  </w:style>
  <w:style w:type="character" w:styleId="nfase">
    <w:name w:val="Emphasis"/>
    <w:basedOn w:val="Fontepargpadro"/>
    <w:uiPriority w:val="20"/>
    <w:qFormat/>
    <w:rsid w:val="00DA78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odejs.dev/lear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8A1FB-9B68-43A8-AE54-4FB409A5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28</Pages>
  <Words>5285</Words>
  <Characters>28544</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33762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user</cp:lastModifiedBy>
  <cp:revision>10</cp:revision>
  <cp:lastPrinted>2016-03-17T13:59:00Z</cp:lastPrinted>
  <dcterms:created xsi:type="dcterms:W3CDTF">2021-06-02T11:52:00Z</dcterms:created>
  <dcterms:modified xsi:type="dcterms:W3CDTF">2021-06-02T14:13:00Z</dcterms:modified>
</cp:coreProperties>
</file>
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CENTRO PAULA SOUZA</w:t>
      </w:r>
    </w:p>
    <w:p w:rsidR="00462664" w:rsidRPr="00B01591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 xml:space="preserve">FACULDADE DE TECNOLOGIA DE FRANCA </w:t>
      </w:r>
    </w:p>
    <w:p w:rsidR="00462664" w:rsidRDefault="00B92555" w:rsidP="00462664">
      <w:pPr>
        <w:pStyle w:val="0-IES"/>
        <w:spacing w:after="0" w:line="360" w:lineRule="auto"/>
        <w:rPr>
          <w:sz w:val="28"/>
          <w:szCs w:val="28"/>
        </w:rPr>
      </w:pPr>
      <w:r w:rsidRPr="00B01591">
        <w:rPr>
          <w:sz w:val="28"/>
          <w:szCs w:val="28"/>
        </w:rPr>
        <w:t>“Dr. THOMAZ NOVELINO”</w:t>
      </w:r>
    </w:p>
    <w:p w:rsidR="00462664" w:rsidRDefault="00462664" w:rsidP="00462664"/>
    <w:p w:rsidR="00462664" w:rsidRPr="005D61D4" w:rsidRDefault="00462664" w:rsidP="00462664"/>
    <w:sdt>
      <w:sdtPr>
        <w:rPr>
          <w:szCs w:val="28"/>
          <w:highlight w:val="yellow"/>
        </w:rPr>
        <w:alias w:val="APÓS SELECIONAR SEU CURSO, RETIRE A MARCAÇÃO AMARELA"/>
        <w:tag w:val="APÓS SELECIONAR SEU CURSO, RETIRE A MARCAÇÃO AMARELA"/>
        <w:id w:val="1163507436"/>
        <w:placeholder>
          <w:docPart w:val="DefaultPlaceholder_1081868575"/>
        </w:placeholder>
        <w:comboBox>
          <w:listItem w:value="Escolher um item."/>
          <w:listItem w:displayText="TECNOLOGIA EM ANÁLISE E DESENVOLVIMENTO DE SISTEMAS" w:value="TECNOLOGIA EM ANÁLISE E DESENVOLVIMENTO DE SISTEMAS"/>
          <w:listItem w:displayText="TECNOLOGIA EM GESTÃO DA PRODUÇÃO INDUSTRIAL" w:value="TECNOLOGIA EM GESTÃO DA PRODUÇÃO INDUSTRIAL"/>
          <w:listItem w:displayText="TECNOLOGIA EM GESTÃO EMPRESARIAL" w:value="TECNOLOGIA EM GESTÃO EMPRESARIAL"/>
        </w:comboBox>
      </w:sdtPr>
      <w:sdtContent>
        <w:p w:rsidR="00462664" w:rsidRPr="00B01591" w:rsidRDefault="009A378D" w:rsidP="00462664">
          <w:pPr>
            <w:pStyle w:val="0-Autor"/>
            <w:spacing w:line="360" w:lineRule="auto"/>
            <w:rPr>
              <w:szCs w:val="28"/>
            </w:rPr>
          </w:pPr>
          <w:r>
            <w:rPr>
              <w:szCs w:val="28"/>
              <w:highlight w:val="yellow"/>
            </w:rPr>
            <w:t>TECNOLOGIA EM ANÁLISE E DESENVOLVIMENTO DE SISTEMAS</w:t>
          </w:r>
        </w:p>
      </w:sdtContent>
    </w:sdt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Default="00B92555" w:rsidP="00462664">
      <w:pPr>
        <w:pStyle w:val="0-Autor"/>
        <w:spacing w:line="360" w:lineRule="auto"/>
        <w:rPr>
          <w:szCs w:val="28"/>
        </w:rPr>
      </w:pPr>
      <w:r>
        <w:rPr>
          <w:szCs w:val="28"/>
        </w:rPr>
        <w:t>joao flavio lima flausino senne</w:t>
      </w:r>
    </w:p>
    <w:p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F909A8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B01591" w:rsidRDefault="00A51EB8" w:rsidP="00462664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t>Aplicativo de Despesas pessoais</w:t>
      </w:r>
      <w:r w:rsidR="000A714B">
        <w:rPr>
          <w:szCs w:val="28"/>
        </w:rPr>
        <w:t xml:space="preserve"> para web</w:t>
      </w:r>
    </w:p>
    <w:p w:rsidR="00462664" w:rsidRPr="00B01591" w:rsidRDefault="00403E69" w:rsidP="00462664">
      <w:pPr>
        <w:pStyle w:val="0-SubTitTCC"/>
        <w:spacing w:line="360" w:lineRule="auto"/>
        <w:rPr>
          <w:szCs w:val="28"/>
        </w:rPr>
      </w:pPr>
      <w:r>
        <w:rPr>
          <w:szCs w:val="28"/>
        </w:rPr>
        <w:t xml:space="preserve">Documentação do Projeto </w:t>
      </w:r>
      <w:r w:rsidRPr="00403E69">
        <w:rPr>
          <w:i/>
          <w:szCs w:val="28"/>
        </w:rPr>
        <w:t xml:space="preserve">Despesa </w:t>
      </w:r>
      <w:proofErr w:type="spellStart"/>
      <w:r w:rsidRPr="00403E69">
        <w:rPr>
          <w:i/>
          <w:szCs w:val="28"/>
        </w:rPr>
        <w:t>Facil</w:t>
      </w:r>
      <w:proofErr w:type="spellEnd"/>
    </w:p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B01591" w:rsidRDefault="00462664" w:rsidP="00462664">
      <w:pPr>
        <w:pStyle w:val="0-Autor"/>
        <w:spacing w:line="360" w:lineRule="auto"/>
        <w:rPr>
          <w:szCs w:val="28"/>
        </w:rPr>
      </w:pPr>
    </w:p>
    <w:p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:rsidR="00462664" w:rsidRDefault="00B92555" w:rsidP="00462664">
      <w:pPr>
        <w:pStyle w:val="0-Natureza"/>
        <w:spacing w:before="0"/>
        <w:ind w:left="3969"/>
      </w:pPr>
      <w:r w:rsidRPr="00B01591">
        <w:t xml:space="preserve">Trabalho de Graduação apresentado à Faculdade de Tecnologia de Franca - “Dr. Thomaz </w:t>
      </w:r>
      <w:proofErr w:type="spellStart"/>
      <w:r w:rsidRPr="00B01591">
        <w:t>Novelino</w:t>
      </w:r>
      <w:proofErr w:type="spellEnd"/>
      <w:r w:rsidRPr="00B01591">
        <w:t xml:space="preserve">”, como parte dos requisitos obrigatórios para obtenção do título de Tecnólogo em </w:t>
      </w:r>
      <w:sdt>
        <w:sdtPr>
          <w:rPr>
            <w:highlight w:val="yellow"/>
          </w:rPr>
          <w:id w:val="2089799071"/>
          <w:placeholder>
            <w:docPart w:val="DefaultPlaceholder_1081868575"/>
          </w:placeholder>
          <w:comboBox>
            <w:listItem w:value="Escolher um item."/>
            <w:listItem w:displayText="Análise e Desenvolvimento de Sistemas." w:value="Análise e Desenvolvimento de Sistemas."/>
            <w:listItem w:displayText="Gestão da Produção Industrial." w:value="Gestão da Produção Industrial."/>
            <w:listItem w:displayText="Gestão Empresarial." w:value="Gestão Empresarial."/>
          </w:comboBox>
        </w:sdtPr>
        <w:sdtContent>
          <w:r w:rsidR="009A378D">
            <w:rPr>
              <w:highlight w:val="yellow"/>
            </w:rPr>
            <w:t>Análise e Desenvolvimento de Sistemas.</w:t>
          </w:r>
        </w:sdtContent>
      </w:sdt>
    </w:p>
    <w:p w:rsidR="00462664" w:rsidRPr="00F909A8" w:rsidRDefault="00462664" w:rsidP="00462664">
      <w:pPr>
        <w:ind w:left="3969" w:firstLine="0"/>
      </w:pPr>
    </w:p>
    <w:p w:rsidR="00462664" w:rsidRPr="00B01591" w:rsidRDefault="00B92555" w:rsidP="00462664">
      <w:pPr>
        <w:ind w:left="3969" w:firstLine="0"/>
      </w:pPr>
      <w:r w:rsidRPr="00B01591">
        <w:t xml:space="preserve">Orientador: </w:t>
      </w:r>
    </w:p>
    <w:p w:rsidR="00462664" w:rsidRDefault="00462664" w:rsidP="00462664"/>
    <w:p w:rsidR="00462664" w:rsidRDefault="00462664" w:rsidP="00462664"/>
    <w:p w:rsidR="00462664" w:rsidRPr="00F909A8" w:rsidRDefault="00462664" w:rsidP="00462664">
      <w:pPr>
        <w:pStyle w:val="0-TitAFR"/>
        <w:spacing w:before="0" w:line="360" w:lineRule="auto"/>
        <w:rPr>
          <w:szCs w:val="28"/>
        </w:rPr>
      </w:pPr>
    </w:p>
    <w:p w:rsidR="00462664" w:rsidRPr="00B01591" w:rsidRDefault="00B92555" w:rsidP="00462664">
      <w:pPr>
        <w:pStyle w:val="0-LocalAFR"/>
        <w:spacing w:before="0" w:line="360" w:lineRule="auto"/>
      </w:pPr>
      <w:r w:rsidRPr="00B01591">
        <w:t>FRANCA/SP</w:t>
      </w:r>
    </w:p>
    <w:p w:rsidR="00462664" w:rsidRPr="001F0554" w:rsidRDefault="00A51EB8" w:rsidP="00462664">
      <w:pPr>
        <w:pStyle w:val="0-Data"/>
        <w:spacing w:line="360" w:lineRule="auto"/>
        <w:rPr>
          <w:u w:val="single"/>
        </w:rPr>
        <w:sectPr w:rsidR="00462664" w:rsidRPr="001F0554" w:rsidSect="00A970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5" w:h="16837"/>
          <w:pgMar w:top="1701" w:right="1134" w:bottom="1134" w:left="1701" w:header="720" w:footer="720" w:gutter="0"/>
          <w:pgNumType w:start="0"/>
          <w:cols w:space="720"/>
          <w:docGrid w:linePitch="360"/>
        </w:sectPr>
      </w:pPr>
      <w:r>
        <w:t>2020</w:t>
      </w:r>
      <w:r w:rsidR="00B92555">
        <w:rPr>
          <w:u w:val="single"/>
        </w:rPr>
        <w:t xml:space="preserve"> </w:t>
      </w:r>
    </w:p>
    <w:p w:rsidR="00A2647B" w:rsidRDefault="008D11BF" w:rsidP="00A2647B">
      <w:pPr>
        <w:pStyle w:val="0-TitTCC"/>
        <w:spacing w:before="0" w:line="360" w:lineRule="auto"/>
        <w:rPr>
          <w:noProof/>
        </w:rPr>
      </w:pPr>
      <w:bookmarkStart w:id="0" w:name="_Toc434489461"/>
      <w:r w:rsidRPr="008D11BF">
        <w:rPr>
          <w:sz w:val="24"/>
        </w:rPr>
        <w:lastRenderedPageBreak/>
        <w:t>sumario</w:t>
      </w:r>
      <w:r w:rsidR="00A2647B">
        <w:rPr>
          <w:szCs w:val="28"/>
        </w:rPr>
        <w:fldChar w:fldCharType="begin"/>
      </w:r>
      <w:r w:rsidR="00A2647B">
        <w:rPr>
          <w:szCs w:val="28"/>
        </w:rPr>
        <w:instrText xml:space="preserve"> TOC \h \z \t "0-Titulo_Nivel1;1;0-Titulo-Nivel2;2;0-Titulo-Nivel3;3" </w:instrText>
      </w:r>
      <w:r w:rsidR="00A2647B">
        <w:rPr>
          <w:szCs w:val="28"/>
        </w:rPr>
        <w:fldChar w:fldCharType="separate"/>
      </w:r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189" w:history="1">
        <w:r w:rsidRPr="002F628A">
          <w:rPr>
            <w:rStyle w:val="Hyperlink"/>
            <w:noProof/>
          </w:rPr>
          <w:t>1 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190" w:history="1">
        <w:r w:rsidRPr="002F628A">
          <w:rPr>
            <w:rStyle w:val="Hyperlink"/>
            <w:noProof/>
          </w:rPr>
          <w:t>2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191" w:history="1">
        <w:r w:rsidRPr="002F628A">
          <w:rPr>
            <w:rStyle w:val="Hyperlink"/>
            <w:noProof/>
          </w:rPr>
          <w:t>3 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192" w:history="1">
        <w:r w:rsidRPr="002F628A">
          <w:rPr>
            <w:rStyle w:val="Hyperlink"/>
            <w:noProof/>
          </w:rPr>
          <w:t>4 Levantamento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3" w:history="1">
        <w:r w:rsidRPr="002F628A">
          <w:rPr>
            <w:rStyle w:val="Hyperlink"/>
            <w:noProof/>
          </w:rPr>
          <w:t>4.1 Elicitação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4" w:history="1">
        <w:r w:rsidRPr="002F628A">
          <w:rPr>
            <w:rStyle w:val="Hyperlink"/>
            <w:noProof/>
          </w:rPr>
          <w:t>4.2 Especificação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195" w:history="1">
        <w:r w:rsidRPr="002F628A">
          <w:rPr>
            <w:rStyle w:val="Hyperlink"/>
            <w:noProof/>
          </w:rPr>
          <w:t>5 3 Modelagem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6" w:history="1">
        <w:r w:rsidRPr="002F628A">
          <w:rPr>
            <w:rStyle w:val="Hyperlink"/>
            <w:noProof/>
          </w:rPr>
          <w:t>5.1 modelagem de Regra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7" w:history="1">
        <w:r w:rsidRPr="002F628A">
          <w:rPr>
            <w:rStyle w:val="Hyperlink"/>
            <w:noProof/>
          </w:rPr>
          <w:t>5.1.1 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8" w:history="1">
        <w:r w:rsidRPr="002F628A">
          <w:rPr>
            <w:rStyle w:val="Hyperlink"/>
            <w:noProof/>
          </w:rPr>
          <w:t>5.2 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199" w:history="1">
        <w:r w:rsidRPr="002F628A">
          <w:rPr>
            <w:rStyle w:val="Hyperlink"/>
            <w:noProof/>
          </w:rPr>
          <w:t>5.3 Diagramas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0" w:history="1">
        <w:r w:rsidRPr="002F628A">
          <w:rPr>
            <w:rStyle w:val="Hyperlink"/>
            <w:noProof/>
          </w:rPr>
          <w:t>5.4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1" w:history="1">
        <w:r w:rsidRPr="002F628A">
          <w:rPr>
            <w:rStyle w:val="Hyperlink"/>
            <w:noProof/>
          </w:rPr>
          <w:t>5.4.1 Índice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2" w:history="1">
        <w:r w:rsidRPr="002F628A">
          <w:rPr>
            <w:rStyle w:val="Hyperlink"/>
            <w:noProof/>
          </w:rPr>
          <w:t>5.4.2 Indicação dos atores do sistema: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3" w:history="1">
        <w:r w:rsidRPr="002F628A">
          <w:rPr>
            <w:rStyle w:val="Hyperlink"/>
            <w:noProof/>
          </w:rPr>
          <w:t>5.4.3 Diagrama de casos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4" w:history="1">
        <w:r w:rsidRPr="002F628A">
          <w:rPr>
            <w:rStyle w:val="Hyperlink"/>
            <w:noProof/>
          </w:rPr>
          <w:t>5.4.4 Especificação dos casos de uso: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5" w:history="1">
        <w:r w:rsidRPr="002F628A">
          <w:rPr>
            <w:rStyle w:val="Hyperlink"/>
            <w:noProof/>
          </w:rPr>
          <w:t>5.4.5 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6" w:history="1">
        <w:r w:rsidRPr="002F628A">
          <w:rPr>
            <w:rStyle w:val="Hyperlink"/>
            <w:noProof/>
          </w:rPr>
          <w:t>5.4.6 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7" w:history="1">
        <w:r w:rsidRPr="002F628A">
          <w:rPr>
            <w:rStyle w:val="Hyperlink"/>
            <w:noProof/>
          </w:rPr>
          <w:t>5.4.7 Diagrama de Sequência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8" w:history="1">
        <w:r w:rsidRPr="002F628A">
          <w:rPr>
            <w:rStyle w:val="Hyperlink"/>
            <w:noProof/>
          </w:rPr>
          <w:t>5.4.8 Diagrama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09" w:history="1">
        <w:r w:rsidRPr="002F628A">
          <w:rPr>
            <w:rStyle w:val="Hyperlink"/>
            <w:noProof/>
          </w:rPr>
          <w:t>5.4.9 Diagrama Entidade-Relacionamento Modelagem do banco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pt-BR"/>
        </w:rPr>
      </w:pPr>
      <w:hyperlink w:anchor="_Toc44767210" w:history="1">
        <w:r w:rsidRPr="002F628A">
          <w:rPr>
            <w:rStyle w:val="Hyperlink"/>
            <w:noProof/>
          </w:rPr>
          <w:t>6 Ferramentas e Métodos ou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11" w:history="1">
        <w:r w:rsidRPr="002F628A">
          <w:rPr>
            <w:rStyle w:val="Hyperlink"/>
            <w:noProof/>
          </w:rPr>
          <w:t>6.1 Ferramentas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A2647B" w:rsidRDefault="00A2647B">
      <w:pPr>
        <w:pStyle w:val="Sumrio3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767212" w:history="1">
        <w:r w:rsidRPr="002F628A">
          <w:rPr>
            <w:rStyle w:val="Hyperlink"/>
            <w:noProof/>
          </w:rPr>
          <w:t>6.1.1 Métodos e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_Toc44767212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D11BF" w:rsidRDefault="00A2647B">
      <w:pPr>
        <w:suppressAutoHyphens w:val="0"/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fldChar w:fldCharType="end"/>
      </w:r>
    </w:p>
    <w:p w:rsidR="008D11BF" w:rsidRDefault="008D11BF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  <w:bookmarkStart w:id="1" w:name="_GoBack"/>
      <w:bookmarkEnd w:id="1"/>
    </w:p>
    <w:p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</w:p>
    <w:p w:rsidR="00A2647B" w:rsidRDefault="00A2647B">
      <w:pPr>
        <w:suppressAutoHyphens w:val="0"/>
        <w:spacing w:line="240" w:lineRule="auto"/>
        <w:ind w:firstLine="0"/>
        <w:jc w:val="left"/>
        <w:rPr>
          <w:rFonts w:eastAsia="Arial"/>
          <w:b/>
          <w:caps/>
          <w:sz w:val="28"/>
          <w:szCs w:val="28"/>
          <w:lang w:eastAsia="ar-SA"/>
        </w:rPr>
      </w:pPr>
    </w:p>
    <w:p w:rsidR="006B296C" w:rsidRPr="00B01591" w:rsidRDefault="006B296C" w:rsidP="006B296C">
      <w:pPr>
        <w:pStyle w:val="0-TitTCC"/>
        <w:spacing w:before="0" w:line="360" w:lineRule="auto"/>
        <w:rPr>
          <w:szCs w:val="28"/>
        </w:rPr>
      </w:pPr>
      <w:r>
        <w:rPr>
          <w:szCs w:val="28"/>
        </w:rPr>
        <w:lastRenderedPageBreak/>
        <w:t>Aplicativo de Despesas pessoais</w:t>
      </w:r>
      <w:r w:rsidR="000A714B">
        <w:rPr>
          <w:szCs w:val="28"/>
        </w:rPr>
        <w:t xml:space="preserve"> para web</w:t>
      </w:r>
    </w:p>
    <w:p w:rsidR="00462664" w:rsidRPr="00AF435B" w:rsidRDefault="0074490F" w:rsidP="00462664">
      <w:pPr>
        <w:ind w:firstLine="0"/>
        <w:jc w:val="center"/>
        <w:rPr>
          <w:b/>
        </w:rPr>
      </w:pPr>
      <w:r>
        <w:rPr>
          <w:b/>
        </w:rPr>
        <w:t xml:space="preserve">Joao Flávio </w:t>
      </w:r>
      <w:r w:rsidR="00446E83">
        <w:rPr>
          <w:b/>
        </w:rPr>
        <w:t>Lima F</w:t>
      </w:r>
      <w:r>
        <w:rPr>
          <w:b/>
        </w:rPr>
        <w:t>lausi</w:t>
      </w:r>
      <w:r w:rsidR="00446E83">
        <w:rPr>
          <w:b/>
        </w:rPr>
        <w:t xml:space="preserve">no </w:t>
      </w:r>
      <w:proofErr w:type="spellStart"/>
      <w:r w:rsidR="00446E83">
        <w:rPr>
          <w:b/>
        </w:rPr>
        <w:t>S</w:t>
      </w:r>
      <w:r>
        <w:rPr>
          <w:b/>
        </w:rPr>
        <w:t>enne</w:t>
      </w:r>
      <w:proofErr w:type="spellEnd"/>
      <w:r w:rsidR="00B92555">
        <w:rPr>
          <w:rStyle w:val="Refdenotaderodap"/>
          <w:b/>
        </w:rPr>
        <w:footnoteReference w:id="1"/>
      </w:r>
    </w:p>
    <w:p w:rsidR="00462664" w:rsidRDefault="00462664" w:rsidP="00462664">
      <w:pPr>
        <w:pStyle w:val="RME-Resumo"/>
        <w:numPr>
          <w:ilvl w:val="0"/>
          <w:numId w:val="0"/>
        </w:numPr>
        <w:spacing w:before="0"/>
        <w:ind w:left="227" w:hanging="227"/>
        <w:rPr>
          <w:rFonts w:ascii="Arial" w:hAnsi="Arial"/>
          <w:b/>
          <w:sz w:val="24"/>
        </w:rPr>
      </w:pPr>
    </w:p>
    <w:p w:rsidR="00462664" w:rsidRPr="004B4E13" w:rsidRDefault="00B92555" w:rsidP="00481146">
      <w:pPr>
        <w:pStyle w:val="0-TituloNivel1"/>
      </w:pPr>
      <w:bookmarkStart w:id="2" w:name="_Toc44767189"/>
      <w:r w:rsidRPr="004B4E13">
        <w:t>Resumo</w:t>
      </w:r>
      <w:bookmarkEnd w:id="2"/>
    </w:p>
    <w:p w:rsidR="00462664" w:rsidRPr="004B4E13" w:rsidRDefault="00462664" w:rsidP="00462664">
      <w:pPr>
        <w:pStyle w:val="RME-Resumo"/>
        <w:numPr>
          <w:ilvl w:val="0"/>
          <w:numId w:val="0"/>
        </w:numPr>
        <w:spacing w:before="0"/>
        <w:rPr>
          <w:rFonts w:ascii="Arial" w:hAnsi="Arial"/>
          <w:b/>
          <w:sz w:val="24"/>
        </w:rPr>
      </w:pPr>
    </w:p>
    <w:p w:rsidR="00462664" w:rsidRPr="00A9702A" w:rsidRDefault="00BC0D99" w:rsidP="00D7733C">
      <w:pPr>
        <w:pStyle w:val="0-ABNT"/>
      </w:pPr>
      <w:r w:rsidRPr="00A9702A">
        <w:t>A n</w:t>
      </w:r>
      <w:r w:rsidR="00A77DC8" w:rsidRPr="00A9702A">
        <w:t xml:space="preserve">ecessidade de gerenciar e saber onde estão </w:t>
      </w:r>
      <w:r w:rsidRPr="00A9702A">
        <w:t xml:space="preserve">as despesas não se encontra apenas dentro de uma grande ou pequena empresa, mas sim na vida </w:t>
      </w:r>
      <w:r w:rsidR="00BA060F" w:rsidRPr="00A9702A">
        <w:t xml:space="preserve">de qualquer indivíduo. </w:t>
      </w:r>
      <w:proofErr w:type="gramStart"/>
      <w:r w:rsidR="00BA060F" w:rsidRPr="00A9702A">
        <w:t>A mesma é possível por meio do</w:t>
      </w:r>
      <w:r w:rsidRPr="00A9702A">
        <w:t xml:space="preserve"> controle de entrada e saída de </w:t>
      </w:r>
      <w:r w:rsidR="00BA060F" w:rsidRPr="00A9702A">
        <w:t>recursos (</w:t>
      </w:r>
      <w:r w:rsidRPr="00A9702A">
        <w:t>dinheiro</w:t>
      </w:r>
      <w:r w:rsidR="00BA060F" w:rsidRPr="00A9702A">
        <w:t>)</w:t>
      </w:r>
      <w:r w:rsidR="001E2ABA" w:rsidRPr="00A9702A">
        <w:t>,</w:t>
      </w:r>
      <w:r w:rsidRPr="00A9702A">
        <w:t xml:space="preserve"> seja manualmente ou por </w:t>
      </w:r>
      <w:r w:rsidRPr="00573E41">
        <w:rPr>
          <w:i/>
        </w:rPr>
        <w:t>auxílio</w:t>
      </w:r>
      <w:r w:rsidRPr="00A9702A">
        <w:t xml:space="preserve"> de </w:t>
      </w:r>
      <w:r w:rsidR="00BA060F" w:rsidRPr="00A9702A">
        <w:t>ferramentas (</w:t>
      </w:r>
      <w:r w:rsidR="000E511C" w:rsidRPr="00A9702A">
        <w:t>software</w:t>
      </w:r>
      <w:r w:rsidR="00BA060F" w:rsidRPr="00A9702A">
        <w:t>), sendo que o mesmo</w:t>
      </w:r>
      <w:r w:rsidRPr="00A9702A">
        <w:t xml:space="preserve"> </w:t>
      </w:r>
      <w:r w:rsidR="00BA060F" w:rsidRPr="00A9702A">
        <w:t>te</w:t>
      </w:r>
      <w:r w:rsidRPr="00A9702A">
        <w:t>rá</w:t>
      </w:r>
      <w:r w:rsidR="00BA060F" w:rsidRPr="00A9702A">
        <w:t xml:space="preserve"> a finalidade de</w:t>
      </w:r>
      <w:r w:rsidRPr="00A9702A">
        <w:t xml:space="preserve"> poupar </w:t>
      </w:r>
      <w:r w:rsidR="00BA060F" w:rsidRPr="00A9702A">
        <w:t>o</w:t>
      </w:r>
      <w:r w:rsidRPr="00A9702A">
        <w:t xml:space="preserve"> tempo</w:t>
      </w:r>
      <w:r w:rsidR="00BA060F" w:rsidRPr="00A9702A">
        <w:t xml:space="preserve"> gasto na </w:t>
      </w:r>
      <w:r w:rsidRPr="00A9702A">
        <w:t>construção</w:t>
      </w:r>
      <w:r w:rsidR="00BA060F" w:rsidRPr="00A9702A">
        <w:t xml:space="preserve"> da estrutura e nos cálculos necessários para obter informações relevantes</w:t>
      </w:r>
      <w:r w:rsidR="008F5FF0" w:rsidRPr="00A9702A">
        <w:t>,</w:t>
      </w:r>
      <w:r w:rsidRPr="00A9702A">
        <w:t xml:space="preserve"> pois o </w:t>
      </w:r>
      <w:r w:rsidR="00BA060F" w:rsidRPr="00A9702A">
        <w:t xml:space="preserve">sistema encarregará da construção dos </w:t>
      </w:r>
      <w:r w:rsidRPr="00A9702A">
        <w:t>formulários</w:t>
      </w:r>
      <w:r w:rsidR="00BA060F" w:rsidRPr="00A9702A">
        <w:t>,</w:t>
      </w:r>
      <w:r w:rsidR="00A77DC8" w:rsidRPr="00A9702A">
        <w:t xml:space="preserve"> tabelas</w:t>
      </w:r>
      <w:r w:rsidRPr="00A9702A">
        <w:t xml:space="preserve"> </w:t>
      </w:r>
      <w:r w:rsidR="00BA060F" w:rsidRPr="00A9702A">
        <w:t>e cálculo</w:t>
      </w:r>
      <w:r w:rsidR="001E2ABA" w:rsidRPr="00A9702A">
        <w:t>,</w:t>
      </w:r>
      <w:r w:rsidRPr="00A9702A">
        <w:t xml:space="preserve"> </w:t>
      </w:r>
      <w:r w:rsidR="001E2ABA" w:rsidRPr="00A9702A">
        <w:t>basta apenas</w:t>
      </w:r>
      <w:r w:rsidRPr="00A9702A">
        <w:t xml:space="preserve"> </w:t>
      </w:r>
      <w:r w:rsidR="00A77DC8" w:rsidRPr="00A9702A">
        <w:t>inserir o</w:t>
      </w:r>
      <w:r w:rsidR="001E2ABA" w:rsidRPr="00A9702A">
        <w:t>s</w:t>
      </w:r>
      <w:r w:rsidR="00A77DC8" w:rsidRPr="00A9702A">
        <w:t xml:space="preserve"> dado</w:t>
      </w:r>
      <w:r w:rsidR="001E2ABA" w:rsidRPr="00A9702A">
        <w:t>s</w:t>
      </w:r>
      <w:r w:rsidR="00A77DC8" w:rsidRPr="00A9702A">
        <w:t xml:space="preserve"> </w:t>
      </w:r>
      <w:r w:rsidR="001E2ABA" w:rsidRPr="00A9702A">
        <w:t>e logo adiante será possível tomar decisões através da informação que obtiver</w:t>
      </w:r>
      <w:r w:rsidRPr="00A9702A">
        <w:t>.</w:t>
      </w:r>
      <w:proofErr w:type="gramEnd"/>
    </w:p>
    <w:p w:rsidR="006B296C" w:rsidRPr="00A9702A" w:rsidRDefault="006B296C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</w:p>
    <w:p w:rsidR="00A455CD" w:rsidRPr="00A9702A" w:rsidRDefault="006B296C" w:rsidP="00D7733C">
      <w:pPr>
        <w:pStyle w:val="0-ABNT"/>
      </w:pPr>
      <w:r w:rsidRPr="00A9702A">
        <w:rPr>
          <w:b/>
        </w:rPr>
        <w:t>Palavras-Chave</w:t>
      </w:r>
      <w:r w:rsidR="00A455CD" w:rsidRPr="00A9702A">
        <w:rPr>
          <w:b/>
        </w:rPr>
        <w:t>:</w:t>
      </w:r>
      <w:r w:rsidRPr="00A9702A">
        <w:rPr>
          <w:b/>
        </w:rPr>
        <w:t xml:space="preserve"> </w:t>
      </w:r>
      <w:r w:rsidR="00A455CD" w:rsidRPr="00A9702A">
        <w:t xml:space="preserve">Caso de </w:t>
      </w:r>
      <w:proofErr w:type="gramStart"/>
      <w:r w:rsidR="00A455CD" w:rsidRPr="00A9702A">
        <w:t>uso</w:t>
      </w:r>
      <w:proofErr w:type="gramEnd"/>
      <w:r w:rsidRPr="00A9702A">
        <w:t xml:space="preserve">, Fluxo de Caixa, Gerenciamento, </w:t>
      </w:r>
      <w:r w:rsidR="00D80BE0" w:rsidRPr="00A9702A">
        <w:t xml:space="preserve">Recurso, </w:t>
      </w:r>
      <w:r w:rsidRPr="00A9702A">
        <w:t>Requisitos</w:t>
      </w:r>
    </w:p>
    <w:p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:rsidR="00A455CD" w:rsidRPr="00A9702A" w:rsidRDefault="00A455CD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sz w:val="24"/>
        </w:rPr>
      </w:pPr>
    </w:p>
    <w:p w:rsidR="00462664" w:rsidRPr="00A9702A" w:rsidRDefault="00B92555" w:rsidP="00481146">
      <w:pPr>
        <w:pStyle w:val="0-TituloNivel1"/>
      </w:pPr>
      <w:bookmarkStart w:id="3" w:name="_Toc44767190"/>
      <w:r w:rsidRPr="00481146">
        <w:t>Abstract</w:t>
      </w:r>
      <w:bookmarkEnd w:id="3"/>
    </w:p>
    <w:p w:rsidR="00462664" w:rsidRPr="00A9702A" w:rsidRDefault="00462664" w:rsidP="00A9702A">
      <w:pPr>
        <w:pStyle w:val="RME-Resumo"/>
        <w:numPr>
          <w:ilvl w:val="0"/>
          <w:numId w:val="0"/>
        </w:numPr>
        <w:spacing w:before="0" w:line="360" w:lineRule="auto"/>
        <w:rPr>
          <w:rFonts w:ascii="Arial" w:hAnsi="Arial"/>
          <w:i/>
          <w:sz w:val="24"/>
          <w:lang w:val="en-US"/>
        </w:rPr>
      </w:pPr>
    </w:p>
    <w:p w:rsidR="001E2ABA" w:rsidRPr="00573E41" w:rsidRDefault="001E2ABA" w:rsidP="00D7733C">
      <w:pPr>
        <w:pStyle w:val="0-ABNT"/>
        <w:rPr>
          <w:i/>
          <w:color w:val="222222"/>
          <w:lang w:val="en-US"/>
        </w:rPr>
      </w:pPr>
      <w:r w:rsidRPr="00573E41">
        <w:rPr>
          <w:i/>
          <w:color w:val="222222"/>
        </w:rPr>
        <w:t xml:space="preserve">     </w:t>
      </w:r>
      <w:r w:rsidRPr="00573E41">
        <w:rPr>
          <w:i/>
        </w:rPr>
        <w:t>The need to manage and know wher</w:t>
      </w:r>
      <w:r w:rsidR="00814EE4" w:rsidRPr="00573E41">
        <w:rPr>
          <w:i/>
        </w:rPr>
        <w:t xml:space="preserve">e the expenses are </w:t>
      </w:r>
      <w:proofErr w:type="gramStart"/>
      <w:r w:rsidR="00814EE4" w:rsidRPr="00573E41">
        <w:rPr>
          <w:i/>
        </w:rPr>
        <w:t>isn’t</w:t>
      </w:r>
      <w:proofErr w:type="gramEnd"/>
      <w:r w:rsidR="00814EE4" w:rsidRPr="00573E41">
        <w:rPr>
          <w:i/>
        </w:rPr>
        <w:t xml:space="preserve"> </w:t>
      </w:r>
      <w:r w:rsidRPr="00573E41">
        <w:rPr>
          <w:i/>
        </w:rPr>
        <w:t xml:space="preserve">found only within a large or small company, but in the life of the </w:t>
      </w:r>
      <w:r w:rsidR="00814EE4" w:rsidRPr="00573E41">
        <w:rPr>
          <w:i/>
        </w:rPr>
        <w:t>any person</w:t>
      </w:r>
      <w:r w:rsidRPr="00573E41">
        <w:rPr>
          <w:i/>
        </w:rPr>
        <w:t xml:space="preserve">. </w:t>
      </w:r>
      <w:proofErr w:type="gramStart"/>
      <w:r w:rsidRPr="00573E41">
        <w:rPr>
          <w:i/>
        </w:rPr>
        <w:t xml:space="preserve">The same is possible by controlling the entry and exit of </w:t>
      </w:r>
      <w:r w:rsidR="005F6A3C" w:rsidRPr="00573E41">
        <w:rPr>
          <w:i/>
        </w:rPr>
        <w:t>resource (money)</w:t>
      </w:r>
      <w:r w:rsidRPr="00573E41">
        <w:rPr>
          <w:i/>
        </w:rPr>
        <w:t xml:space="preserve">, either manually or with the aid of </w:t>
      </w:r>
      <w:r w:rsidR="005F6A3C" w:rsidRPr="00573E41">
        <w:rPr>
          <w:i/>
        </w:rPr>
        <w:t>tools (</w:t>
      </w:r>
      <w:r w:rsidRPr="00573E41">
        <w:rPr>
          <w:i/>
        </w:rPr>
        <w:t>software</w:t>
      </w:r>
      <w:r w:rsidR="005F6A3C" w:rsidRPr="00573E41">
        <w:rPr>
          <w:i/>
        </w:rPr>
        <w:t>)</w:t>
      </w:r>
      <w:r w:rsidR="00C24FA6" w:rsidRPr="00573E41">
        <w:rPr>
          <w:i/>
        </w:rPr>
        <w:t xml:space="preserve">, </w:t>
      </w:r>
      <w:r w:rsidR="005F6A3C" w:rsidRPr="00573E41">
        <w:rPr>
          <w:i/>
        </w:rPr>
        <w:t xml:space="preserve">same will </w:t>
      </w:r>
      <w:r w:rsidR="00C24FA6" w:rsidRPr="00573E41">
        <w:rPr>
          <w:i/>
        </w:rPr>
        <w:t xml:space="preserve">be </w:t>
      </w:r>
      <w:r w:rsidR="00C24FA6" w:rsidRPr="00573E41">
        <w:rPr>
          <w:i/>
          <w:u w:val="single"/>
        </w:rPr>
        <w:t>possible</w:t>
      </w:r>
      <w:r w:rsidR="00973425" w:rsidRPr="00573E41">
        <w:rPr>
          <w:i/>
        </w:rPr>
        <w:t xml:space="preserve"> by control</w:t>
      </w:r>
      <w:r w:rsidR="005F6A3C" w:rsidRPr="00573E41">
        <w:rPr>
          <w:i/>
        </w:rPr>
        <w:t xml:space="preserve"> the spent time</w:t>
      </w:r>
      <w:r w:rsidRPr="00573E41">
        <w:rPr>
          <w:i/>
        </w:rPr>
        <w:t xml:space="preserve"> </w:t>
      </w:r>
      <w:r w:rsidR="005F6A3C" w:rsidRPr="00573E41">
        <w:rPr>
          <w:i/>
        </w:rPr>
        <w:t>in build the structure and needed calculations to get relevant information,</w:t>
      </w:r>
      <w:r w:rsidR="00DA38E0" w:rsidRPr="00573E41">
        <w:rPr>
          <w:i/>
        </w:rPr>
        <w:t xml:space="preserve"> for the sy</w:t>
      </w:r>
      <w:r w:rsidR="005F6A3C" w:rsidRPr="00573E41">
        <w:rPr>
          <w:i/>
        </w:rPr>
        <w:t>stem</w:t>
      </w:r>
      <w:r w:rsidR="00DA38E0" w:rsidRPr="00573E41">
        <w:rPr>
          <w:i/>
        </w:rPr>
        <w:t xml:space="preserve"> will </w:t>
      </w:r>
      <w:r w:rsidR="00A95331" w:rsidRPr="00573E41">
        <w:rPr>
          <w:i/>
        </w:rPr>
        <w:t>make</w:t>
      </w:r>
      <w:r w:rsidR="00DA38E0" w:rsidRPr="00573E41">
        <w:rPr>
          <w:i/>
        </w:rPr>
        <w:t xml:space="preserve"> of</w:t>
      </w:r>
      <w:r w:rsidRPr="00573E41">
        <w:rPr>
          <w:i/>
        </w:rPr>
        <w:t xml:space="preserve"> construction the f</w:t>
      </w:r>
      <w:r w:rsidR="00DA38E0" w:rsidRPr="00573E41">
        <w:rPr>
          <w:i/>
        </w:rPr>
        <w:t xml:space="preserve">orms, </w:t>
      </w:r>
      <w:r w:rsidRPr="00573E41">
        <w:rPr>
          <w:i/>
        </w:rPr>
        <w:t xml:space="preserve">tables </w:t>
      </w:r>
      <w:r w:rsidR="00DA38E0" w:rsidRPr="00573E41">
        <w:rPr>
          <w:i/>
        </w:rPr>
        <w:t xml:space="preserve">and calculations, </w:t>
      </w:r>
      <w:r w:rsidRPr="00573E41">
        <w:rPr>
          <w:i/>
        </w:rPr>
        <w:t>just insert the data and soon it will be possible to make decis</w:t>
      </w:r>
      <w:r w:rsidR="00A95331" w:rsidRPr="00573E41">
        <w:rPr>
          <w:i/>
        </w:rPr>
        <w:t>ions through the information</w:t>
      </w:r>
      <w:r w:rsidRPr="00573E41">
        <w:rPr>
          <w:i/>
        </w:rPr>
        <w:t xml:space="preserve"> obtain</w:t>
      </w:r>
      <w:r w:rsidR="00A95331" w:rsidRPr="00573E41">
        <w:rPr>
          <w:i/>
        </w:rPr>
        <w:t>ed</w:t>
      </w:r>
      <w:r w:rsidRPr="00573E41">
        <w:rPr>
          <w:i/>
        </w:rPr>
        <w:t>.</w:t>
      </w:r>
      <w:proofErr w:type="gramEnd"/>
    </w:p>
    <w:p w:rsidR="00462664" w:rsidRPr="00A9702A" w:rsidRDefault="00BC0D99" w:rsidP="00A9702A">
      <w:pPr>
        <w:pStyle w:val="Pr-formataoHTML"/>
        <w:shd w:val="clear" w:color="auto" w:fill="FFFFFF"/>
        <w:spacing w:line="360" w:lineRule="auto"/>
        <w:jc w:val="both"/>
        <w:rPr>
          <w:rFonts w:ascii="Arial" w:hAnsi="Arial" w:cs="Arial"/>
          <w:b/>
          <w:i/>
          <w:color w:val="212121"/>
          <w:sz w:val="24"/>
          <w:shd w:val="clear" w:color="auto" w:fill="FFFFFF"/>
        </w:rPr>
      </w:pPr>
      <w:r w:rsidRPr="00A9702A">
        <w:rPr>
          <w:rFonts w:ascii="Arial" w:hAnsi="Arial" w:cs="Arial"/>
          <w:i/>
          <w:color w:val="212121"/>
          <w:sz w:val="24"/>
          <w:shd w:val="clear" w:color="auto" w:fill="FFFFFF"/>
        </w:rPr>
        <w:t>.</w:t>
      </w:r>
    </w:p>
    <w:p w:rsidR="00BC0D99" w:rsidRPr="00A9702A" w:rsidRDefault="00B92555" w:rsidP="00A9702A">
      <w:pPr>
        <w:pStyle w:val="RME-Resumo"/>
        <w:numPr>
          <w:ilvl w:val="0"/>
          <w:numId w:val="0"/>
        </w:numPr>
        <w:spacing w:before="0" w:line="360" w:lineRule="auto"/>
        <w:ind w:left="227" w:hanging="227"/>
        <w:rPr>
          <w:rFonts w:ascii="Arial" w:hAnsi="Arial"/>
          <w:b/>
          <w:i/>
          <w:sz w:val="24"/>
        </w:rPr>
      </w:pPr>
      <w:proofErr w:type="spellStart"/>
      <w:r w:rsidRPr="00A9702A">
        <w:rPr>
          <w:rFonts w:ascii="Arial" w:hAnsi="Arial"/>
          <w:b/>
          <w:i/>
          <w:sz w:val="24"/>
        </w:rPr>
        <w:t>Keywords</w:t>
      </w:r>
      <w:proofErr w:type="spellEnd"/>
      <w:r w:rsidRPr="00A9702A">
        <w:rPr>
          <w:rFonts w:ascii="Arial" w:hAnsi="Arial"/>
          <w:b/>
          <w:i/>
          <w:sz w:val="24"/>
        </w:rPr>
        <w:t>:</w:t>
      </w:r>
      <w:r w:rsidR="006B296C" w:rsidRPr="00A9702A">
        <w:rPr>
          <w:rFonts w:ascii="Arial" w:hAnsi="Arial"/>
          <w:b/>
          <w:i/>
          <w:sz w:val="24"/>
        </w:rPr>
        <w:t xml:space="preserve"> </w:t>
      </w:r>
      <w:r w:rsidR="006B296C" w:rsidRPr="00573E41">
        <w:rPr>
          <w:rFonts w:ascii="Arial" w:hAnsi="Arial"/>
          <w:i/>
          <w:sz w:val="24"/>
        </w:rPr>
        <w:t xml:space="preserve">Cash </w:t>
      </w:r>
      <w:proofErr w:type="spellStart"/>
      <w:r w:rsidR="006B296C" w:rsidRPr="00573E41">
        <w:rPr>
          <w:rFonts w:ascii="Arial" w:hAnsi="Arial"/>
          <w:i/>
          <w:sz w:val="24"/>
        </w:rPr>
        <w:t>Flow</w:t>
      </w:r>
      <w:proofErr w:type="spellEnd"/>
      <w:r w:rsidR="00D80BE0" w:rsidRPr="00573E41">
        <w:rPr>
          <w:rFonts w:ascii="Arial" w:hAnsi="Arial"/>
          <w:i/>
          <w:sz w:val="24"/>
        </w:rPr>
        <w:t xml:space="preserve">, Management, </w:t>
      </w:r>
      <w:proofErr w:type="spellStart"/>
      <w:r w:rsidR="006B296C" w:rsidRPr="00573E41">
        <w:rPr>
          <w:rFonts w:ascii="Arial" w:hAnsi="Arial"/>
          <w:i/>
          <w:sz w:val="24"/>
        </w:rPr>
        <w:t>Requisit</w:t>
      </w:r>
      <w:proofErr w:type="spellEnd"/>
      <w:r w:rsidR="00D80BE0" w:rsidRPr="00573E41">
        <w:rPr>
          <w:rFonts w:ascii="Arial" w:hAnsi="Arial"/>
          <w:i/>
          <w:sz w:val="24"/>
        </w:rPr>
        <w:t xml:space="preserve">, </w:t>
      </w:r>
      <w:proofErr w:type="spellStart"/>
      <w:r w:rsidR="00D80BE0" w:rsidRPr="00573E41">
        <w:rPr>
          <w:rFonts w:ascii="Arial" w:hAnsi="Arial"/>
          <w:i/>
          <w:sz w:val="24"/>
        </w:rPr>
        <w:t>Resource</w:t>
      </w:r>
      <w:proofErr w:type="spellEnd"/>
      <w:r w:rsidR="006B296C" w:rsidRPr="00573E41">
        <w:rPr>
          <w:rFonts w:ascii="Arial" w:hAnsi="Arial"/>
          <w:i/>
          <w:sz w:val="24"/>
        </w:rPr>
        <w:t>, Use Case</w:t>
      </w:r>
    </w:p>
    <w:p w:rsidR="0039794C" w:rsidRPr="00A9702A" w:rsidRDefault="0039794C" w:rsidP="00A9702A">
      <w:pPr>
        <w:pStyle w:val="RME-Resumo"/>
        <w:numPr>
          <w:ilvl w:val="0"/>
          <w:numId w:val="0"/>
        </w:numPr>
        <w:spacing w:before="0" w:line="360" w:lineRule="auto"/>
        <w:ind w:left="227"/>
        <w:rPr>
          <w:rFonts w:ascii="Arial" w:hAnsi="Arial"/>
          <w:sz w:val="24"/>
        </w:rPr>
      </w:pPr>
      <w:r w:rsidRPr="00A9702A">
        <w:rPr>
          <w:rFonts w:ascii="Arial" w:hAnsi="Arial"/>
          <w:sz w:val="24"/>
        </w:rPr>
        <w:t xml:space="preserve"> </w:t>
      </w:r>
    </w:p>
    <w:p w:rsidR="0023599E" w:rsidRDefault="0023599E" w:rsidP="00863C26">
      <w:pPr>
        <w:pStyle w:val="0-ABNT"/>
        <w:ind w:firstLine="0"/>
      </w:pPr>
    </w:p>
    <w:p w:rsidR="00863C26" w:rsidRPr="0023599E" w:rsidRDefault="00863C26" w:rsidP="00863C26">
      <w:pPr>
        <w:pStyle w:val="0-ABNT"/>
        <w:ind w:firstLine="0"/>
      </w:pPr>
    </w:p>
    <w:p w:rsidR="00462664" w:rsidRDefault="00B92555" w:rsidP="00481146">
      <w:pPr>
        <w:pStyle w:val="0-TituloNivel1"/>
      </w:pPr>
      <w:r w:rsidRPr="00A9702A">
        <w:lastRenderedPageBreak/>
        <w:t xml:space="preserve"> </w:t>
      </w:r>
      <w:bookmarkStart w:id="4" w:name="_Toc44767191"/>
      <w:r w:rsidRPr="00A9702A">
        <w:t>Introdução</w:t>
      </w:r>
      <w:bookmarkEnd w:id="0"/>
      <w:bookmarkEnd w:id="4"/>
    </w:p>
    <w:p w:rsidR="0023599E" w:rsidRPr="0023599E" w:rsidRDefault="0023599E" w:rsidP="0023599E">
      <w:pPr>
        <w:pStyle w:val="0-ABNT"/>
      </w:pPr>
    </w:p>
    <w:p w:rsidR="00573E41" w:rsidRDefault="00573E41" w:rsidP="00573E41">
      <w:pPr>
        <w:pStyle w:val="0-ABNT"/>
      </w:pPr>
      <w:bookmarkStart w:id="5" w:name="_Toc434489512"/>
    </w:p>
    <w:p w:rsidR="00573E41" w:rsidRDefault="00573E41" w:rsidP="00C824C7">
      <w:pPr>
        <w:pStyle w:val="0-ABNT"/>
      </w:pPr>
      <w:r>
        <w:t xml:space="preserve">Nos </w:t>
      </w:r>
      <w:proofErr w:type="spellStart"/>
      <w:proofErr w:type="gramStart"/>
      <w:r>
        <w:t>dias</w:t>
      </w:r>
      <w:proofErr w:type="spellEnd"/>
      <w:proofErr w:type="gramEnd"/>
      <w:r>
        <w:t xml:space="preserve"> </w:t>
      </w:r>
      <w:proofErr w:type="spellStart"/>
      <w:r>
        <w:t>atuais</w:t>
      </w:r>
      <w:proofErr w:type="spellEnd"/>
      <w:r>
        <w:t xml:space="preserve"> a </w:t>
      </w:r>
      <w:proofErr w:type="spellStart"/>
      <w:r>
        <w:t>mídia</w:t>
      </w:r>
      <w:proofErr w:type="spellEnd"/>
      <w:r>
        <w:t xml:space="preserve"> tem </w:t>
      </w:r>
      <w:proofErr w:type="spellStart"/>
      <w:r>
        <w:t>ganhado</w:t>
      </w:r>
      <w:proofErr w:type="spellEnd"/>
      <w:r>
        <w:t xml:space="preserve"> </w:t>
      </w:r>
      <w:proofErr w:type="spellStart"/>
      <w:r>
        <w:t>muita</w:t>
      </w:r>
      <w:proofErr w:type="spellEnd"/>
      <w:r>
        <w:t xml:space="preserve"> </w:t>
      </w:r>
      <w:proofErr w:type="spellStart"/>
      <w:r>
        <w:t>força</w:t>
      </w:r>
      <w:proofErr w:type="spellEnd"/>
      <w:r>
        <w:t xml:space="preserve"> de </w:t>
      </w:r>
      <w:proofErr w:type="spellStart"/>
      <w:r>
        <w:t>persuasão</w:t>
      </w:r>
      <w:proofErr w:type="spellEnd"/>
      <w:r>
        <w:t xml:space="preserve"> para que </w:t>
      </w:r>
      <w:proofErr w:type="spellStart"/>
      <w:r>
        <w:t>compremos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e </w:t>
      </w:r>
      <w:proofErr w:type="spellStart"/>
      <w:r>
        <w:t>mais</w:t>
      </w:r>
      <w:proofErr w:type="spellEnd"/>
      <w:r>
        <w:t xml:space="preserve"> (o </w:t>
      </w:r>
      <w:proofErr w:type="spellStart"/>
      <w:r>
        <w:t>desejo</w:t>
      </w:r>
      <w:proofErr w:type="spellEnd"/>
      <w:r>
        <w:t xml:space="preserve"> de </w:t>
      </w:r>
      <w:proofErr w:type="spellStart"/>
      <w:r>
        <w:t>comprar</w:t>
      </w:r>
      <w:proofErr w:type="spellEnd"/>
      <w:r>
        <w:t xml:space="preserve"> é </w:t>
      </w:r>
      <w:proofErr w:type="spellStart"/>
      <w:r>
        <w:t>inevitável</w:t>
      </w:r>
      <w:proofErr w:type="spellEnd"/>
      <w:r>
        <w:t xml:space="preserve">), </w:t>
      </w:r>
      <w:proofErr w:type="spellStart"/>
      <w:r>
        <w:t>coisas</w:t>
      </w:r>
      <w:proofErr w:type="spellEnd"/>
      <w:r>
        <w:t xml:space="preserve"> que as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precisamos</w:t>
      </w:r>
      <w:proofErr w:type="spellEnd"/>
      <w:r>
        <w:t xml:space="preserve">.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refém</w:t>
      </w:r>
      <w:proofErr w:type="spellEnd"/>
      <w:r>
        <w:t xml:space="preserve"> da </w:t>
      </w:r>
      <w:proofErr w:type="spellStart"/>
      <w:r>
        <w:t>mesma</w:t>
      </w:r>
      <w:proofErr w:type="spellEnd"/>
      <w:r>
        <w:t xml:space="preserve">, </w:t>
      </w:r>
      <w:proofErr w:type="spellStart"/>
      <w:r>
        <w:t>sentimo-nos</w:t>
      </w:r>
      <w:proofErr w:type="spellEnd"/>
      <w:r>
        <w:t xml:space="preserve"> </w:t>
      </w:r>
      <w:proofErr w:type="spellStart"/>
      <w:r>
        <w:t>obrigados</w:t>
      </w:r>
      <w:proofErr w:type="spellEnd"/>
      <w:r>
        <w:t xml:space="preserve"> a </w:t>
      </w:r>
      <w:proofErr w:type="spellStart"/>
      <w:r>
        <w:t>possuir</w:t>
      </w:r>
      <w:proofErr w:type="spellEnd"/>
      <w:r>
        <w:t xml:space="preserve"> 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bem</w:t>
      </w:r>
      <w:proofErr w:type="spellEnd"/>
      <w:r>
        <w:t xml:space="preserve">, no </w:t>
      </w:r>
      <w:proofErr w:type="spellStart"/>
      <w:r>
        <w:t>entanto</w:t>
      </w:r>
      <w:proofErr w:type="spellEnd"/>
      <w:r>
        <w:t xml:space="preserve"> a </w:t>
      </w:r>
      <w:proofErr w:type="spellStart"/>
      <w:r>
        <w:t>maior</w:t>
      </w:r>
      <w:proofErr w:type="spellEnd"/>
      <w:r>
        <w:t xml:space="preserve"> parte dos </w:t>
      </w:r>
      <w:proofErr w:type="spellStart"/>
      <w:r>
        <w:t>cidadãos</w:t>
      </w:r>
      <w:proofErr w:type="spellEnd"/>
      <w:r>
        <w:t xml:space="preserve"> </w:t>
      </w:r>
      <w:proofErr w:type="spellStart"/>
      <w:r>
        <w:t>vivem</w:t>
      </w:r>
      <w:proofErr w:type="spellEnd"/>
      <w:r>
        <w:t xml:space="preserve"> </w:t>
      </w:r>
      <w:proofErr w:type="spellStart"/>
      <w:r>
        <w:t>endividados</w:t>
      </w:r>
      <w:proofErr w:type="spellEnd"/>
      <w:r>
        <w:t xml:space="preserve"> e outros </w:t>
      </w:r>
      <w:proofErr w:type="spellStart"/>
      <w:r>
        <w:t>acabam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possuindo</w:t>
      </w:r>
      <w:proofErr w:type="spellEnd"/>
      <w:r>
        <w:t xml:space="preserve"> o </w:t>
      </w:r>
      <w:proofErr w:type="spellStart"/>
      <w:r>
        <w:t>bastante</w:t>
      </w:r>
      <w:proofErr w:type="spellEnd"/>
      <w:r>
        <w:t xml:space="preserve"> para </w:t>
      </w:r>
      <w:proofErr w:type="spellStart"/>
      <w:r>
        <w:t>tal</w:t>
      </w:r>
      <w:proofErr w:type="spellEnd"/>
      <w:r>
        <w:t xml:space="preserve"> regalia.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formula </w:t>
      </w:r>
      <w:proofErr w:type="spellStart"/>
      <w:r>
        <w:t>mágica</w:t>
      </w:r>
      <w:proofErr w:type="spellEnd"/>
      <w:r>
        <w:t xml:space="preserve"> para </w:t>
      </w:r>
      <w:proofErr w:type="spellStart"/>
      <w:r>
        <w:t>ter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 e </w:t>
      </w:r>
      <w:proofErr w:type="spellStart"/>
      <w:r>
        <w:t>consecutivamente</w:t>
      </w:r>
      <w:proofErr w:type="spellEnd"/>
      <w:r>
        <w:t xml:space="preserve"> </w:t>
      </w:r>
      <w:proofErr w:type="spellStart"/>
      <w:r>
        <w:t>gastar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. O </w:t>
      </w:r>
      <w:proofErr w:type="spellStart"/>
      <w:r>
        <w:t>segredo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sabem</w:t>
      </w:r>
      <w:proofErr w:type="spellEnd"/>
      <w:r>
        <w:t xml:space="preserve">, no </w:t>
      </w:r>
      <w:proofErr w:type="spellStart"/>
      <w:r>
        <w:t>entanto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praticam</w:t>
      </w:r>
      <w:proofErr w:type="spellEnd"/>
      <w:r>
        <w:t xml:space="preserve"> que é </w:t>
      </w:r>
      <w:proofErr w:type="spellStart"/>
      <w:r>
        <w:t>economizar</w:t>
      </w:r>
      <w:proofErr w:type="spellEnd"/>
      <w:r>
        <w:t xml:space="preserve">. Como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? </w:t>
      </w:r>
      <w:proofErr w:type="spellStart"/>
      <w:r>
        <w:t>Posso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afirmar</w:t>
      </w:r>
      <w:proofErr w:type="spellEnd"/>
      <w:r>
        <w:t xml:space="preserve"> que é </w:t>
      </w:r>
      <w:proofErr w:type="spellStart"/>
      <w:r>
        <w:t>criando</w:t>
      </w:r>
      <w:proofErr w:type="spellEnd"/>
      <w:r>
        <w:t xml:space="preserve"> a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poupar</w:t>
      </w:r>
      <w:proofErr w:type="spellEnd"/>
      <w:r>
        <w:t xml:space="preserve"> e </w:t>
      </w:r>
      <w:proofErr w:type="spellStart"/>
      <w:r>
        <w:t>controlar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gastos</w:t>
      </w:r>
      <w:proofErr w:type="spellEnd"/>
      <w:r>
        <w:t xml:space="preserve">. </w:t>
      </w:r>
      <w:proofErr w:type="spellStart"/>
      <w:r>
        <w:t>Existem</w:t>
      </w:r>
      <w:proofErr w:type="spellEnd"/>
      <w:r>
        <w:t xml:space="preserve"> </w:t>
      </w:r>
      <w:proofErr w:type="spellStart"/>
      <w:r>
        <w:t>livros</w:t>
      </w:r>
      <w:proofErr w:type="spellEnd"/>
      <w:r>
        <w:t xml:space="preserve"> que </w:t>
      </w:r>
      <w:proofErr w:type="spellStart"/>
      <w:r>
        <w:t>contam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parábola</w:t>
      </w:r>
      <w:proofErr w:type="spellEnd"/>
      <w:r>
        <w:t xml:space="preserve">, um </w:t>
      </w:r>
      <w:proofErr w:type="spellStart"/>
      <w:r>
        <w:t>relato</w:t>
      </w:r>
      <w:proofErr w:type="spellEnd"/>
      <w:r>
        <w:t xml:space="preserve"> entre outros </w:t>
      </w:r>
      <w:proofErr w:type="spellStart"/>
      <w:r>
        <w:t>meios</w:t>
      </w:r>
      <w:proofErr w:type="spellEnd"/>
      <w:r>
        <w:t xml:space="preserve"> de </w:t>
      </w:r>
      <w:proofErr w:type="spellStart"/>
      <w:r>
        <w:t>exemplificar</w:t>
      </w:r>
      <w:proofErr w:type="spellEnd"/>
      <w:r>
        <w:t xml:space="preserve"> a moral de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conseguir</w:t>
      </w:r>
      <w:proofErr w:type="spellEnd"/>
      <w:r>
        <w:t xml:space="preserve"> </w:t>
      </w:r>
      <w:proofErr w:type="spellStart"/>
      <w:r>
        <w:t>juntar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. </w:t>
      </w:r>
      <w:proofErr w:type="spellStart"/>
      <w:r>
        <w:t>Venho</w:t>
      </w:r>
      <w:proofErr w:type="spellEnd"/>
      <w:r>
        <w:t xml:space="preserve"> </w:t>
      </w:r>
      <w:proofErr w:type="spellStart"/>
      <w:r>
        <w:t>Através</w:t>
      </w:r>
      <w:proofErr w:type="spellEnd"/>
      <w:r>
        <w:t xml:space="preserve"> </w:t>
      </w:r>
      <w:proofErr w:type="spellStart"/>
      <w:r>
        <w:t>deste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das </w:t>
      </w:r>
      <w:proofErr w:type="spellStart"/>
      <w:r>
        <w:t>estratégias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conhecem</w:t>
      </w:r>
      <w:proofErr w:type="spellEnd"/>
      <w:r>
        <w:t xml:space="preserve"> que é </w:t>
      </w:r>
      <w:proofErr w:type="spellStart"/>
      <w:r>
        <w:t>anotar</w:t>
      </w:r>
      <w:proofErr w:type="spellEnd"/>
      <w:r>
        <w:t xml:space="preserve"> o que </w:t>
      </w:r>
      <w:proofErr w:type="spellStart"/>
      <w:r>
        <w:t>recebeu</w:t>
      </w:r>
      <w:proofErr w:type="spellEnd"/>
      <w:r>
        <w:t xml:space="preserve"> e o que </w:t>
      </w:r>
      <w:proofErr w:type="spellStart"/>
      <w:r>
        <w:t>gastou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um </w:t>
      </w:r>
      <w:proofErr w:type="spellStart"/>
      <w:r>
        <w:t>determinado</w:t>
      </w:r>
      <w:proofErr w:type="spellEnd"/>
      <w:r>
        <w:t xml:space="preserve"> </w:t>
      </w:r>
      <w:proofErr w:type="spellStart"/>
      <w:r>
        <w:t>período</w:t>
      </w:r>
      <w:proofErr w:type="spellEnd"/>
      <w:r>
        <w:t xml:space="preserve"> de tempo, </w:t>
      </w:r>
      <w:proofErr w:type="spellStart"/>
      <w:r>
        <w:t>contudo</w:t>
      </w:r>
      <w:proofErr w:type="spellEnd"/>
      <w:r>
        <w:t xml:space="preserve"> </w:t>
      </w:r>
      <w:proofErr w:type="spellStart"/>
      <w:r>
        <w:t>já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ferramentas</w:t>
      </w:r>
      <w:proofErr w:type="spellEnd"/>
      <w:r>
        <w:t xml:space="preserve"> que </w:t>
      </w:r>
      <w:proofErr w:type="spellStart"/>
      <w:r>
        <w:t>facilitam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trabalho</w:t>
      </w:r>
      <w:proofErr w:type="spellEnd"/>
      <w:r>
        <w:t xml:space="preserve"> que </w:t>
      </w:r>
      <w:proofErr w:type="spellStart"/>
      <w:r>
        <w:t>supostamente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teria</w:t>
      </w:r>
      <w:proofErr w:type="spellEnd"/>
      <w:r>
        <w:t xml:space="preserve"> que </w:t>
      </w:r>
      <w:proofErr w:type="spellStart"/>
      <w:r>
        <w:t>enfrentar</w:t>
      </w:r>
      <w:proofErr w:type="spellEnd"/>
      <w:r>
        <w:t xml:space="preserve">. </w:t>
      </w:r>
      <w:proofErr w:type="spellStart"/>
      <w:r>
        <w:t>Posso</w:t>
      </w:r>
      <w:proofErr w:type="spellEnd"/>
      <w:r>
        <w:t xml:space="preserve"> </w:t>
      </w:r>
      <w:proofErr w:type="spellStart"/>
      <w:r>
        <w:t>citar</w:t>
      </w:r>
      <w:proofErr w:type="spellEnd"/>
      <w:r>
        <w:t xml:space="preserve"> o </w:t>
      </w:r>
      <w:proofErr w:type="spellStart"/>
      <w:r>
        <w:t>exemplo</w:t>
      </w:r>
      <w:proofErr w:type="spellEnd"/>
      <w:r>
        <w:t xml:space="preserve"> dos </w:t>
      </w:r>
      <w:proofErr w:type="spellStart"/>
      <w:r>
        <w:t>aplicativos</w:t>
      </w:r>
      <w:proofErr w:type="spellEnd"/>
      <w:r>
        <w:t xml:space="preserve"> de banco </w:t>
      </w:r>
      <w:proofErr w:type="spellStart"/>
      <w:r>
        <w:t>os</w:t>
      </w:r>
      <w:proofErr w:type="spellEnd"/>
      <w:r>
        <w:t xml:space="preserve"> </w:t>
      </w:r>
      <w:proofErr w:type="spellStart"/>
      <w:r>
        <w:t>quais</w:t>
      </w:r>
      <w:proofErr w:type="spellEnd"/>
      <w:r>
        <w:t xml:space="preserve"> tem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finalidade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minimizar</w:t>
      </w:r>
      <w:proofErr w:type="spellEnd"/>
      <w:proofErr w:type="gramEnd"/>
      <w:r>
        <w:t xml:space="preserve"> a </w:t>
      </w:r>
      <w:proofErr w:type="spellStart"/>
      <w:r>
        <w:t>preocupação</w:t>
      </w:r>
      <w:proofErr w:type="spellEnd"/>
      <w:r>
        <w:t xml:space="preserve"> para </w:t>
      </w:r>
      <w:proofErr w:type="spellStart"/>
      <w:r>
        <w:t>onde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indo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. </w:t>
      </w:r>
      <w:proofErr w:type="spellStart"/>
      <w:r>
        <w:t>Além</w:t>
      </w:r>
      <w:proofErr w:type="spellEnd"/>
      <w:r>
        <w:t xml:space="preserve"> de </w:t>
      </w:r>
      <w:proofErr w:type="spellStart"/>
      <w:r>
        <w:t>mostrar</w:t>
      </w:r>
      <w:proofErr w:type="spellEnd"/>
      <w:r>
        <w:t xml:space="preserve"> </w:t>
      </w:r>
      <w:proofErr w:type="spellStart"/>
      <w:r>
        <w:t>inúmeras</w:t>
      </w:r>
      <w:proofErr w:type="spellEnd"/>
      <w:r>
        <w:t xml:space="preserve"> </w:t>
      </w:r>
      <w:proofErr w:type="spellStart"/>
      <w:r>
        <w:t>formas</w:t>
      </w:r>
      <w:proofErr w:type="spellEnd"/>
      <w:r>
        <w:t xml:space="preserve"> de </w:t>
      </w:r>
      <w:proofErr w:type="spellStart"/>
      <w:r>
        <w:t>aumentar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dinheiro</w:t>
      </w:r>
      <w:proofErr w:type="spellEnd"/>
      <w:r>
        <w:t xml:space="preserve"> </w:t>
      </w:r>
      <w:proofErr w:type="spellStart"/>
      <w:r>
        <w:t>investindo</w:t>
      </w:r>
      <w:proofErr w:type="spellEnd"/>
      <w:r>
        <w:t xml:space="preserve">. O </w:t>
      </w:r>
      <w:proofErr w:type="spellStart"/>
      <w:r>
        <w:t>problema</w:t>
      </w:r>
      <w:proofErr w:type="spellEnd"/>
      <w:r>
        <w:t xml:space="preserve"> disso </w:t>
      </w:r>
      <w:proofErr w:type="spellStart"/>
      <w:r>
        <w:t>tudo</w:t>
      </w:r>
      <w:proofErr w:type="spellEnd"/>
      <w:r>
        <w:t xml:space="preserve"> é que </w:t>
      </w:r>
      <w:proofErr w:type="spellStart"/>
      <w:proofErr w:type="gramStart"/>
      <w:r>
        <w:t>estes</w:t>
      </w:r>
      <w:proofErr w:type="spellEnd"/>
      <w:proofErr w:type="gramEnd"/>
      <w:r>
        <w:t xml:space="preserve"> </w:t>
      </w:r>
      <w:proofErr w:type="spellStart"/>
      <w:r>
        <w:t>aplicativos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gerenciam</w:t>
      </w:r>
      <w:proofErr w:type="spellEnd"/>
      <w:r>
        <w:t xml:space="preserve"> as </w:t>
      </w:r>
      <w:proofErr w:type="spellStart"/>
      <w:r>
        <w:t>despesas</w:t>
      </w:r>
      <w:proofErr w:type="spellEnd"/>
      <w:r>
        <w:t xml:space="preserve"> e </w:t>
      </w:r>
      <w:proofErr w:type="spellStart"/>
      <w:r>
        <w:t>receitas</w:t>
      </w:r>
      <w:proofErr w:type="spellEnd"/>
      <w:r>
        <w:t xml:space="preserve"> que </w:t>
      </w:r>
      <w:proofErr w:type="spellStart"/>
      <w:r>
        <w:t>passaram</w:t>
      </w:r>
      <w:proofErr w:type="spellEnd"/>
      <w:r>
        <w:t xml:space="preserve"> pela </w:t>
      </w:r>
      <w:proofErr w:type="spellStart"/>
      <w:r>
        <w:t>conta</w:t>
      </w:r>
      <w:proofErr w:type="spellEnd"/>
      <w:r>
        <w:t xml:space="preserve">, mas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gastou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espécie</w:t>
      </w:r>
      <w:proofErr w:type="spellEnd"/>
      <w:r>
        <w:t xml:space="preserve"> (</w:t>
      </w:r>
      <w:proofErr w:type="spellStart"/>
      <w:r>
        <w:t>dinheiro</w:t>
      </w:r>
      <w:proofErr w:type="spellEnd"/>
      <w:r>
        <w:t xml:space="preserve">) no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contabilizado</w:t>
      </w:r>
      <w:proofErr w:type="spellEnd"/>
      <w:r>
        <w:t xml:space="preserve">, é </w:t>
      </w:r>
      <w:proofErr w:type="spellStart"/>
      <w:r>
        <w:t>ai</w:t>
      </w:r>
      <w:proofErr w:type="spellEnd"/>
      <w:r>
        <w:t xml:space="preserve"> que </w:t>
      </w:r>
      <w:proofErr w:type="spellStart"/>
      <w:r>
        <w:t>lhe</w:t>
      </w:r>
      <w:proofErr w:type="spellEnd"/>
      <w:r>
        <w:t xml:space="preserve"> </w:t>
      </w:r>
      <w:proofErr w:type="spellStart"/>
      <w:r>
        <w:t>apresento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que </w:t>
      </w:r>
      <w:proofErr w:type="spellStart"/>
      <w:r>
        <w:t>irá</w:t>
      </w:r>
      <w:proofErr w:type="spellEnd"/>
      <w:r>
        <w:t xml:space="preserve"> </w:t>
      </w:r>
      <w:proofErr w:type="spellStart"/>
      <w:r>
        <w:t>cadastrar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receitas</w:t>
      </w:r>
      <w:proofErr w:type="spellEnd"/>
      <w:r>
        <w:t xml:space="preserve"> e </w:t>
      </w:r>
      <w:proofErr w:type="spellStart"/>
      <w:r>
        <w:t>despesas</w:t>
      </w:r>
      <w:proofErr w:type="spellEnd"/>
      <w:r>
        <w:t xml:space="preserve">, </w:t>
      </w:r>
      <w:proofErr w:type="spellStart"/>
      <w:r>
        <w:t>gerando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mensais</w:t>
      </w:r>
      <w:proofErr w:type="spellEnd"/>
      <w:r>
        <w:t xml:space="preserve"> e de </w:t>
      </w:r>
      <w:proofErr w:type="spellStart"/>
      <w:r>
        <w:t>usabilidade</w:t>
      </w:r>
      <w:proofErr w:type="spellEnd"/>
      <w:r>
        <w:t xml:space="preserve"> </w:t>
      </w:r>
      <w:proofErr w:type="spellStart"/>
      <w:r>
        <w:t>extremamente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. É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acessá</w:t>
      </w:r>
      <w:proofErr w:type="spellEnd"/>
      <w:r>
        <w:t xml:space="preserve">-lo de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pois</w:t>
      </w:r>
      <w:proofErr w:type="spellEnd"/>
      <w:r>
        <w:t xml:space="preserve"> o </w:t>
      </w:r>
      <w:proofErr w:type="spellStart"/>
      <w:r>
        <w:t>ambiente</w:t>
      </w:r>
      <w:proofErr w:type="spellEnd"/>
      <w:r>
        <w:t xml:space="preserve"> é </w:t>
      </w:r>
      <w:proofErr w:type="spellStart"/>
      <w:proofErr w:type="gramStart"/>
      <w:r>
        <w:t>na</w:t>
      </w:r>
      <w:proofErr w:type="spellEnd"/>
      <w:proofErr w:type="gramEnd"/>
      <w:r>
        <w:t xml:space="preserve"> web, </w:t>
      </w:r>
      <w:proofErr w:type="spellStart"/>
      <w:r>
        <w:t>seja</w:t>
      </w:r>
      <w:proofErr w:type="spellEnd"/>
      <w:r>
        <w:t xml:space="preserve"> no smartphone, </w:t>
      </w:r>
      <w:proofErr w:type="spellStart"/>
      <w:r>
        <w:t>tablete</w:t>
      </w:r>
      <w:proofErr w:type="spellEnd"/>
      <w:r>
        <w:t xml:space="preserve">, desktop, notebook... </w:t>
      </w:r>
      <w:proofErr w:type="spellStart"/>
      <w:r>
        <w:t>Enfim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aplicativo</w:t>
      </w:r>
      <w:proofErr w:type="spellEnd"/>
      <w:r>
        <w:t xml:space="preserve"> </w:t>
      </w:r>
      <w:proofErr w:type="spellStart"/>
      <w:r>
        <w:t>trará</w:t>
      </w:r>
      <w:proofErr w:type="spellEnd"/>
      <w:r>
        <w:t xml:space="preserve"> a </w:t>
      </w:r>
      <w:proofErr w:type="spellStart"/>
      <w:r>
        <w:t>você</w:t>
      </w:r>
      <w:proofErr w:type="spellEnd"/>
      <w:r>
        <w:t xml:space="preserve"> a chance de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qualquer</w:t>
      </w:r>
      <w:proofErr w:type="spellEnd"/>
      <w:r>
        <w:t xml:space="preserve"> </w:t>
      </w:r>
      <w:proofErr w:type="spellStart"/>
      <w:r>
        <w:t>movimentação</w:t>
      </w:r>
      <w:proofErr w:type="spellEnd"/>
      <w:r>
        <w:t xml:space="preserve"> </w:t>
      </w:r>
      <w:proofErr w:type="spellStart"/>
      <w:r>
        <w:t>monetária</w:t>
      </w:r>
      <w:proofErr w:type="spellEnd"/>
      <w:r>
        <w:t xml:space="preserve"> que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entrado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saído</w:t>
      </w:r>
      <w:proofErr w:type="spellEnd"/>
      <w:r>
        <w:t xml:space="preserve">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bolso</w:t>
      </w:r>
      <w:proofErr w:type="spellEnd"/>
      <w:r>
        <w:t>.</w:t>
      </w:r>
    </w:p>
    <w:p w:rsidR="00573E41" w:rsidRDefault="00573E41" w:rsidP="00C824C7">
      <w:pPr>
        <w:pStyle w:val="0-ABNT"/>
      </w:pPr>
      <w:r w:rsidRPr="00A9702A">
        <w:t xml:space="preserve">Este </w:t>
      </w:r>
      <w:proofErr w:type="spellStart"/>
      <w:r w:rsidRPr="00A9702A">
        <w:t>documento</w:t>
      </w:r>
      <w:proofErr w:type="spellEnd"/>
      <w:r w:rsidRPr="00A9702A">
        <w:t xml:space="preserve"> tem </w:t>
      </w:r>
      <w:proofErr w:type="spellStart"/>
      <w:r w:rsidRPr="00A9702A">
        <w:t>por</w:t>
      </w:r>
      <w:proofErr w:type="spellEnd"/>
      <w:r w:rsidRPr="00A9702A">
        <w:t xml:space="preserve"> </w:t>
      </w:r>
      <w:proofErr w:type="spellStart"/>
      <w:r w:rsidRPr="00A9702A">
        <w:t>objetivo</w:t>
      </w:r>
      <w:proofErr w:type="spellEnd"/>
      <w:r w:rsidRPr="00A9702A">
        <w:t xml:space="preserve"> registrar </w:t>
      </w:r>
      <w:proofErr w:type="spellStart"/>
      <w:r w:rsidRPr="00A9702A">
        <w:t>tudo</w:t>
      </w:r>
      <w:proofErr w:type="spellEnd"/>
      <w:r w:rsidRPr="00A9702A">
        <w:t xml:space="preserve"> o que </w:t>
      </w:r>
      <w:proofErr w:type="spellStart"/>
      <w:r w:rsidRPr="00A9702A">
        <w:t>foi</w:t>
      </w:r>
      <w:proofErr w:type="spellEnd"/>
      <w:r w:rsidRPr="00A9702A">
        <w:t xml:space="preserve"> </w:t>
      </w:r>
      <w:proofErr w:type="spellStart"/>
      <w:r w:rsidRPr="00A9702A">
        <w:t>conversado</w:t>
      </w:r>
      <w:proofErr w:type="spellEnd"/>
      <w:r w:rsidRPr="00A9702A">
        <w:t xml:space="preserve"> com </w:t>
      </w:r>
      <w:proofErr w:type="spellStart"/>
      <w:r w:rsidRPr="00A9702A">
        <w:t>os</w:t>
      </w:r>
      <w:proofErr w:type="spellEnd"/>
      <w:r w:rsidRPr="00A9702A">
        <w:t xml:space="preserve"> </w:t>
      </w:r>
      <w:r w:rsidRPr="00573E41">
        <w:rPr>
          <w:i/>
        </w:rPr>
        <w:t>stakeholders</w:t>
      </w:r>
      <w:r w:rsidRPr="00A9702A">
        <w:t xml:space="preserve"> (</w:t>
      </w:r>
      <w:proofErr w:type="spellStart"/>
      <w:r w:rsidRPr="00A9702A">
        <w:t>envolvidos</w:t>
      </w:r>
      <w:proofErr w:type="spellEnd"/>
      <w:r w:rsidRPr="00A9702A">
        <w:t xml:space="preserve"> no </w:t>
      </w:r>
      <w:proofErr w:type="spellStart"/>
      <w:r w:rsidRPr="00A9702A">
        <w:t>projeto</w:t>
      </w:r>
      <w:proofErr w:type="spellEnd"/>
      <w:r w:rsidRPr="00A9702A">
        <w:t xml:space="preserve">) </w:t>
      </w:r>
      <w:proofErr w:type="spellStart"/>
      <w:r w:rsidRPr="00A9702A">
        <w:t>esclarecendo</w:t>
      </w:r>
      <w:proofErr w:type="spellEnd"/>
      <w:r w:rsidRPr="00A9702A">
        <w:t xml:space="preserve"> </w:t>
      </w:r>
      <w:proofErr w:type="spellStart"/>
      <w:r w:rsidRPr="00A9702A">
        <w:t>todo</w:t>
      </w:r>
      <w:proofErr w:type="spellEnd"/>
      <w:r w:rsidRPr="00A9702A">
        <w:t xml:space="preserve"> o </w:t>
      </w:r>
      <w:proofErr w:type="spellStart"/>
      <w:r w:rsidRPr="00A9702A">
        <w:t>desenvolvimento</w:t>
      </w:r>
      <w:proofErr w:type="spellEnd"/>
      <w:r w:rsidRPr="00A9702A">
        <w:t xml:space="preserve"> e </w:t>
      </w:r>
      <w:proofErr w:type="spellStart"/>
      <w:r w:rsidRPr="00A9702A">
        <w:t>garantindo</w:t>
      </w:r>
      <w:proofErr w:type="spellEnd"/>
      <w:r w:rsidRPr="00A9702A">
        <w:t xml:space="preserve"> </w:t>
      </w:r>
      <w:proofErr w:type="spellStart"/>
      <w:r w:rsidRPr="00A9702A">
        <w:t>sua</w:t>
      </w:r>
      <w:proofErr w:type="spellEnd"/>
      <w:r w:rsidRPr="00A9702A">
        <w:t xml:space="preserve"> </w:t>
      </w:r>
      <w:proofErr w:type="spellStart"/>
      <w:r w:rsidRPr="00A9702A">
        <w:t>funcionalidade</w:t>
      </w:r>
      <w:proofErr w:type="spellEnd"/>
      <w:r w:rsidRPr="00A9702A">
        <w:t xml:space="preserve">. O </w:t>
      </w:r>
      <w:proofErr w:type="spellStart"/>
      <w:r w:rsidRPr="00A9702A">
        <w:t>sistema</w:t>
      </w:r>
      <w:proofErr w:type="spellEnd"/>
      <w:r w:rsidRPr="00A9702A">
        <w:t xml:space="preserve"> a </w:t>
      </w:r>
      <w:proofErr w:type="spellStart"/>
      <w:r w:rsidRPr="00A9702A">
        <w:t>ser</w:t>
      </w:r>
      <w:proofErr w:type="spellEnd"/>
      <w:r w:rsidRPr="00A9702A">
        <w:t xml:space="preserve"> </w:t>
      </w:r>
      <w:proofErr w:type="spellStart"/>
      <w:r w:rsidRPr="00A9702A">
        <w:t>apresentado</w:t>
      </w:r>
      <w:proofErr w:type="spellEnd"/>
      <w:r w:rsidRPr="00A9702A">
        <w:t xml:space="preserve"> </w:t>
      </w:r>
      <w:proofErr w:type="spellStart"/>
      <w:r w:rsidRPr="00A9702A">
        <w:t>terá</w:t>
      </w:r>
      <w:proofErr w:type="spellEnd"/>
      <w:r w:rsidRPr="00A9702A">
        <w:t xml:space="preserve"> </w:t>
      </w:r>
      <w:proofErr w:type="spellStart"/>
      <w:r w:rsidRPr="00A9702A">
        <w:t>por</w:t>
      </w:r>
      <w:proofErr w:type="spellEnd"/>
      <w:r w:rsidRPr="00A9702A">
        <w:t xml:space="preserve"> </w:t>
      </w:r>
      <w:proofErr w:type="spellStart"/>
      <w:r w:rsidRPr="00A9702A">
        <w:t>missão</w:t>
      </w:r>
      <w:proofErr w:type="spellEnd"/>
      <w:r w:rsidRPr="00A9702A">
        <w:t xml:space="preserve"> </w:t>
      </w:r>
      <w:proofErr w:type="spellStart"/>
      <w:r w:rsidRPr="00A9702A">
        <w:t>auxiliar</w:t>
      </w:r>
      <w:proofErr w:type="spellEnd"/>
      <w:r w:rsidRPr="00A9702A">
        <w:t xml:space="preserve"> o </w:t>
      </w:r>
      <w:proofErr w:type="spellStart"/>
      <w:r w:rsidRPr="00A9702A">
        <w:t>usuário</w:t>
      </w:r>
      <w:proofErr w:type="spellEnd"/>
      <w:r w:rsidRPr="00A9702A">
        <w:t xml:space="preserve"> a </w:t>
      </w:r>
      <w:proofErr w:type="spellStart"/>
      <w:r w:rsidRPr="00A9702A">
        <w:t>gerenciar</w:t>
      </w:r>
      <w:proofErr w:type="spellEnd"/>
      <w:r w:rsidRPr="00A9702A">
        <w:t xml:space="preserve"> </w:t>
      </w:r>
      <w:proofErr w:type="spellStart"/>
      <w:r w:rsidRPr="00A9702A">
        <w:t>suas</w:t>
      </w:r>
      <w:proofErr w:type="spellEnd"/>
      <w:r w:rsidRPr="00A9702A">
        <w:t xml:space="preserve"> </w:t>
      </w:r>
      <w:proofErr w:type="spellStart"/>
      <w:r w:rsidRPr="00A9702A">
        <w:t>despesas</w:t>
      </w:r>
      <w:proofErr w:type="spellEnd"/>
      <w:r w:rsidRPr="00A9702A">
        <w:t xml:space="preserve"> de forma </w:t>
      </w:r>
      <w:proofErr w:type="spellStart"/>
      <w:r w:rsidRPr="00A9702A">
        <w:t>ágil</w:t>
      </w:r>
      <w:proofErr w:type="spellEnd"/>
      <w:r w:rsidRPr="00A9702A">
        <w:t xml:space="preserve"> e </w:t>
      </w:r>
      <w:proofErr w:type="spellStart"/>
      <w:r w:rsidRPr="00A9702A">
        <w:t>dinâmica</w:t>
      </w:r>
      <w:proofErr w:type="spellEnd"/>
      <w:r w:rsidRPr="00A9702A">
        <w:t xml:space="preserve">, </w:t>
      </w:r>
      <w:proofErr w:type="spellStart"/>
      <w:r w:rsidRPr="00A9702A">
        <w:t>trazendo</w:t>
      </w:r>
      <w:proofErr w:type="spellEnd"/>
      <w:r w:rsidRPr="00A9702A">
        <w:t xml:space="preserve"> um </w:t>
      </w:r>
      <w:proofErr w:type="spellStart"/>
      <w:r w:rsidRPr="00A9702A">
        <w:t>ambiente</w:t>
      </w:r>
      <w:proofErr w:type="spellEnd"/>
      <w:r w:rsidRPr="00A9702A">
        <w:t xml:space="preserve"> </w:t>
      </w:r>
      <w:proofErr w:type="spellStart"/>
      <w:r w:rsidRPr="00A9702A">
        <w:t>gráfico</w:t>
      </w:r>
      <w:proofErr w:type="spellEnd"/>
      <w:r w:rsidRPr="00A9702A">
        <w:t xml:space="preserve"> </w:t>
      </w:r>
      <w:proofErr w:type="spellStart"/>
      <w:r w:rsidRPr="00A9702A">
        <w:t>agradável</w:t>
      </w:r>
      <w:proofErr w:type="spellEnd"/>
      <w:r w:rsidRPr="00A9702A">
        <w:t xml:space="preserve"> e </w:t>
      </w:r>
      <w:proofErr w:type="spellStart"/>
      <w:r w:rsidRPr="00A9702A">
        <w:t>padrão</w:t>
      </w:r>
      <w:proofErr w:type="spellEnd"/>
      <w:r w:rsidRPr="00A9702A">
        <w:t>.</w:t>
      </w:r>
    </w:p>
    <w:p w:rsidR="00573E41" w:rsidRPr="00A9702A" w:rsidRDefault="00573E41" w:rsidP="00C824C7">
      <w:pPr>
        <w:pStyle w:val="0-ABNT"/>
      </w:pPr>
    </w:p>
    <w:p w:rsidR="00462664" w:rsidRPr="00A9702A" w:rsidRDefault="00B92555" w:rsidP="0023599E">
      <w:pPr>
        <w:pStyle w:val="0-TituloNivel1"/>
      </w:pPr>
      <w:r w:rsidRPr="00A9702A">
        <w:lastRenderedPageBreak/>
        <w:t xml:space="preserve"> </w:t>
      </w:r>
      <w:bookmarkStart w:id="6" w:name="_Toc44767192"/>
      <w:r w:rsidRPr="00A9702A">
        <w:t xml:space="preserve">Levantamento </w:t>
      </w:r>
      <w:r w:rsidRPr="0023599E">
        <w:t>de</w:t>
      </w:r>
      <w:r w:rsidRPr="00A9702A">
        <w:t xml:space="preserve"> Requisitos</w:t>
      </w:r>
      <w:bookmarkEnd w:id="6"/>
    </w:p>
    <w:p w:rsidR="00FB1A78" w:rsidRPr="00A9702A" w:rsidRDefault="00FB1A78" w:rsidP="00C824C7">
      <w:pPr>
        <w:pStyle w:val="0-ABNT"/>
      </w:pPr>
    </w:p>
    <w:p w:rsidR="00462664" w:rsidRPr="00A9702A" w:rsidRDefault="00B92555" w:rsidP="009620BA">
      <w:pPr>
        <w:pStyle w:val="0-Titulo-Nivel2"/>
      </w:pPr>
      <w:bookmarkStart w:id="7" w:name="_Toc44767193"/>
      <w:r w:rsidRPr="00A9702A">
        <w:t>Elicitação de Requisitos</w:t>
      </w:r>
      <w:bookmarkEnd w:id="7"/>
    </w:p>
    <w:p w:rsidR="006D22C3" w:rsidRPr="00A9702A" w:rsidRDefault="006D22C3" w:rsidP="00C824C7">
      <w:pPr>
        <w:pStyle w:val="0-ABNT"/>
      </w:pPr>
    </w:p>
    <w:p w:rsidR="00462664" w:rsidRPr="00A9702A" w:rsidRDefault="00B92555" w:rsidP="00C824C7">
      <w:pPr>
        <w:pStyle w:val="0-ABNT"/>
      </w:pPr>
      <w:r w:rsidRPr="00A9702A">
        <w:t>O levantamento de requisito se deu de forma empírica</w:t>
      </w:r>
      <w:r w:rsidR="00835D6D" w:rsidRPr="00A9702A">
        <w:t xml:space="preserve"> (experiência </w:t>
      </w:r>
      <w:proofErr w:type="gramStart"/>
      <w:r w:rsidR="00835D6D" w:rsidRPr="00A9702A">
        <w:t>na</w:t>
      </w:r>
      <w:proofErr w:type="gramEnd"/>
      <w:r w:rsidR="00835D6D" w:rsidRPr="00A9702A">
        <w:t xml:space="preserve"> observação)</w:t>
      </w:r>
      <w:r w:rsidRPr="00A9702A">
        <w:t xml:space="preserve"> no momento que surgiu a necessidade de controlar as entradas e saídas de dinheiro dentro de casa. A dificuldade de </w:t>
      </w:r>
      <w:r w:rsidR="00835D6D" w:rsidRPr="00A9702A">
        <w:t xml:space="preserve">administrar </w:t>
      </w:r>
      <w:r w:rsidRPr="00A9702A">
        <w:t>qualquer despesa no a</w:t>
      </w:r>
      <w:r w:rsidR="00A77DC8" w:rsidRPr="00A9702A">
        <w:t xml:space="preserve">mbiente doméstico é muito </w:t>
      </w:r>
      <w:proofErr w:type="gramStart"/>
      <w:r w:rsidR="00A77DC8" w:rsidRPr="00A9702A">
        <w:t>alta</w:t>
      </w:r>
      <w:proofErr w:type="gramEnd"/>
      <w:r w:rsidR="00A77DC8" w:rsidRPr="00A9702A">
        <w:t xml:space="preserve">, pois a pessoa que se encontra em tal situação não sabe ao menos onde deve </w:t>
      </w:r>
      <w:r w:rsidR="00E16FCA" w:rsidRPr="00A9702A">
        <w:t>começar sendo assim</w:t>
      </w:r>
      <w:r w:rsidR="008F5FF0" w:rsidRPr="00A9702A">
        <w:t>,</w:t>
      </w:r>
      <w:r w:rsidR="00E16FCA" w:rsidRPr="00A9702A">
        <w:t xml:space="preserve"> a consequência pode </w:t>
      </w:r>
      <w:r w:rsidR="00835D6D" w:rsidRPr="00A9702A">
        <w:t xml:space="preserve">acarretar uma série de </w:t>
      </w:r>
      <w:r w:rsidR="004A4B50" w:rsidRPr="00A9702A">
        <w:t>instabilidade</w:t>
      </w:r>
      <w:r w:rsidR="00E16FCA" w:rsidRPr="00A9702A">
        <w:t xml:space="preserve"> e descontrole</w:t>
      </w:r>
      <w:r w:rsidR="004A4B50" w:rsidRPr="00A9702A">
        <w:t xml:space="preserve"> nas finanças.</w:t>
      </w:r>
    </w:p>
    <w:p w:rsidR="00462664" w:rsidRPr="00A9702A" w:rsidRDefault="00462664" w:rsidP="00C824C7">
      <w:pPr>
        <w:pStyle w:val="0-ABNT"/>
      </w:pPr>
    </w:p>
    <w:p w:rsidR="00462664" w:rsidRPr="00A9702A" w:rsidRDefault="00B92555" w:rsidP="009620BA">
      <w:pPr>
        <w:pStyle w:val="0-Titulo-Nivel2"/>
      </w:pPr>
      <w:bookmarkStart w:id="8" w:name="_Toc44767194"/>
      <w:r w:rsidRPr="00A9702A">
        <w:t>Especificação dos Requisitos</w:t>
      </w:r>
      <w:bookmarkEnd w:id="8"/>
    </w:p>
    <w:p w:rsidR="00D7022C" w:rsidRPr="00A9702A" w:rsidRDefault="00D7022C" w:rsidP="00C824C7">
      <w:pPr>
        <w:pStyle w:val="0-ABNT"/>
      </w:pPr>
    </w:p>
    <w:p w:rsidR="00FB1A78" w:rsidRPr="00A9702A" w:rsidRDefault="00B92555" w:rsidP="00C824C7">
      <w:pPr>
        <w:pStyle w:val="0-ABNT"/>
      </w:pPr>
      <w:r w:rsidRPr="00A9702A">
        <w:t xml:space="preserve">Especificar documento </w:t>
      </w:r>
      <w:proofErr w:type="gramStart"/>
      <w:r w:rsidRPr="00A9702A">
        <w:t>na</w:t>
      </w:r>
      <w:proofErr w:type="gramEnd"/>
      <w:r w:rsidRPr="00A9702A">
        <w:t xml:space="preserve"> engenharia de software nada mais é do que documentar todo processo de desenvolvimento, o que será feito, como e porquê. Além disso traz uma garantia formal tanto para o cliente quanto </w:t>
      </w:r>
      <w:proofErr w:type="gramStart"/>
      <w:r w:rsidRPr="00A9702A">
        <w:t>a</w:t>
      </w:r>
      <w:proofErr w:type="gramEnd"/>
      <w:r w:rsidRPr="00A9702A">
        <w:t xml:space="preserve"> empresa que determinado requisito foi atendido ou não.</w:t>
      </w:r>
    </w:p>
    <w:p w:rsidR="00E72189" w:rsidRPr="00A9702A" w:rsidRDefault="00E72189" w:rsidP="00C824C7">
      <w:pPr>
        <w:pStyle w:val="0-ABNT"/>
      </w:pPr>
    </w:p>
    <w:p w:rsidR="00E72189" w:rsidRPr="00A9702A" w:rsidRDefault="00E72189" w:rsidP="00C824C7">
      <w:pPr>
        <w:pStyle w:val="0-ABNT"/>
      </w:pPr>
    </w:p>
    <w:p w:rsidR="00E72189" w:rsidRPr="00A9702A" w:rsidRDefault="00E72189" w:rsidP="00C824C7">
      <w:pPr>
        <w:pStyle w:val="0-ABNT"/>
      </w:pPr>
    </w:p>
    <w:p w:rsidR="00E72189" w:rsidRPr="00A9702A" w:rsidRDefault="00E72189" w:rsidP="00C824C7">
      <w:pPr>
        <w:pStyle w:val="0-ABNT"/>
      </w:pPr>
    </w:p>
    <w:p w:rsidR="00E72189" w:rsidRPr="00A9702A" w:rsidRDefault="00E72189" w:rsidP="00C824C7">
      <w:pPr>
        <w:pStyle w:val="0-ABNT"/>
      </w:pPr>
    </w:p>
    <w:p w:rsidR="00E72189" w:rsidRPr="00A9702A" w:rsidRDefault="00E72189" w:rsidP="00C824C7">
      <w:pPr>
        <w:pStyle w:val="0-ABNT"/>
      </w:pPr>
    </w:p>
    <w:p w:rsidR="00F13BD8" w:rsidRDefault="00F13BD8" w:rsidP="00C824C7">
      <w:pPr>
        <w:pStyle w:val="0-ABNT"/>
      </w:pPr>
    </w:p>
    <w:p w:rsidR="00F13BD8" w:rsidRDefault="00F13BD8" w:rsidP="00C824C7">
      <w:pPr>
        <w:pStyle w:val="0-ABNT"/>
      </w:pPr>
    </w:p>
    <w:p w:rsidR="00F13BD8" w:rsidRDefault="00F13BD8" w:rsidP="00863C26">
      <w:pPr>
        <w:ind w:left="431" w:hanging="431"/>
      </w:pPr>
    </w:p>
    <w:p w:rsidR="00863C26" w:rsidRDefault="00863C26" w:rsidP="00863C26">
      <w:pPr>
        <w:pStyle w:val="0-ABNT"/>
      </w:pPr>
    </w:p>
    <w:p w:rsidR="00863C26" w:rsidRDefault="00863C26" w:rsidP="00863C26">
      <w:pPr>
        <w:pStyle w:val="0-ABNT"/>
      </w:pPr>
    </w:p>
    <w:p w:rsidR="00863C26" w:rsidRPr="00863C26" w:rsidRDefault="00863C26" w:rsidP="00863C26">
      <w:pPr>
        <w:pStyle w:val="0-ABNT"/>
      </w:pPr>
    </w:p>
    <w:p w:rsidR="00D01F74" w:rsidRDefault="00AB48F8" w:rsidP="00AB48F8">
      <w:pPr>
        <w:pStyle w:val="0-TituloNivel1"/>
      </w:pPr>
      <w:bookmarkStart w:id="9" w:name="_Toc44767195"/>
      <w:r>
        <w:t>3 Modelagem do sistema</w:t>
      </w:r>
      <w:bookmarkEnd w:id="9"/>
    </w:p>
    <w:p w:rsidR="00AB48F8" w:rsidRDefault="00AB48F8" w:rsidP="00AB48F8">
      <w:pPr>
        <w:pStyle w:val="0-ABNT"/>
      </w:pPr>
    </w:p>
    <w:p w:rsidR="00AB48F8" w:rsidRPr="00AB48F8" w:rsidRDefault="00AB48F8" w:rsidP="009620BA">
      <w:pPr>
        <w:pStyle w:val="0-Titulo-Nivel2"/>
      </w:pPr>
      <w:bookmarkStart w:id="10" w:name="_Toc44767196"/>
      <w:r>
        <w:t>modelagem de Regra de Negócio</w:t>
      </w:r>
      <w:bookmarkEnd w:id="10"/>
    </w:p>
    <w:p w:rsidR="00AB48F8" w:rsidRPr="00AB48F8" w:rsidRDefault="00AB48F8" w:rsidP="00AB48F8">
      <w:pPr>
        <w:pStyle w:val="0-ABNT"/>
      </w:pPr>
    </w:p>
    <w:p w:rsidR="00462664" w:rsidRPr="00A9702A" w:rsidRDefault="00B92555" w:rsidP="00AB48F8">
      <w:pPr>
        <w:pStyle w:val="0-Titulo-Nivel3"/>
      </w:pPr>
      <w:bookmarkStart w:id="11" w:name="_Toc44767197"/>
      <w:r w:rsidRPr="00AB48F8">
        <w:t>BPMN</w:t>
      </w:r>
      <w:bookmarkEnd w:id="11"/>
    </w:p>
    <w:p w:rsidR="00FB1A78" w:rsidRPr="00A9702A" w:rsidRDefault="00A9702A" w:rsidP="00C824C7">
      <w:pPr>
        <w:pStyle w:val="0-ABNT"/>
      </w:pPr>
      <w:r w:rsidRPr="00A970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57pt">
            <v:imagedata r:id="rId14" o:title="BPMN TG"/>
          </v:shape>
        </w:pict>
      </w:r>
    </w:p>
    <w:p w:rsidR="00FB1A78" w:rsidRDefault="00FB1A78" w:rsidP="00C824C7">
      <w:pPr>
        <w:pStyle w:val="0-ABNT"/>
      </w:pPr>
    </w:p>
    <w:p w:rsidR="00AB48F8" w:rsidRDefault="00AB48F8" w:rsidP="00C824C7">
      <w:pPr>
        <w:pStyle w:val="0-ABNT"/>
      </w:pPr>
    </w:p>
    <w:p w:rsidR="00AB48F8" w:rsidRDefault="00AB48F8" w:rsidP="00C824C7">
      <w:pPr>
        <w:pStyle w:val="0-ABNT"/>
      </w:pPr>
    </w:p>
    <w:p w:rsidR="00AB48F8" w:rsidRDefault="00AB48F8" w:rsidP="00C824C7">
      <w:pPr>
        <w:pStyle w:val="0-ABNT"/>
      </w:pPr>
    </w:p>
    <w:p w:rsidR="00AB48F8" w:rsidRDefault="00AB48F8" w:rsidP="00C824C7">
      <w:pPr>
        <w:pStyle w:val="0-ABNT"/>
      </w:pPr>
    </w:p>
    <w:p w:rsidR="00AB48F8" w:rsidRDefault="00AB48F8" w:rsidP="00863C26">
      <w:pPr>
        <w:ind w:firstLine="0"/>
        <w:rPr>
          <w:caps/>
        </w:rPr>
      </w:pPr>
    </w:p>
    <w:p w:rsidR="00863C26" w:rsidRPr="00863C26" w:rsidRDefault="00863C26" w:rsidP="00863C26">
      <w:pPr>
        <w:pStyle w:val="0-ABNT"/>
      </w:pPr>
    </w:p>
    <w:p w:rsidR="0069314B" w:rsidRDefault="0069314B" w:rsidP="0069314B">
      <w:pPr>
        <w:pStyle w:val="0-ABNT"/>
      </w:pPr>
    </w:p>
    <w:p w:rsidR="0069314B" w:rsidRPr="0069314B" w:rsidRDefault="0069314B" w:rsidP="0069314B">
      <w:pPr>
        <w:pStyle w:val="0-ABNT"/>
      </w:pPr>
    </w:p>
    <w:p w:rsidR="00462664" w:rsidRDefault="00B92555" w:rsidP="009620BA">
      <w:pPr>
        <w:pStyle w:val="0-Titulo-Nivel2"/>
      </w:pPr>
      <w:bookmarkStart w:id="12" w:name="_Toc44767198"/>
      <w:r w:rsidRPr="00A9702A">
        <w:t>Requisitos Funcionais</w:t>
      </w:r>
      <w:bookmarkEnd w:id="12"/>
    </w:p>
    <w:p w:rsidR="0069314B" w:rsidRPr="0069314B" w:rsidRDefault="0069314B" w:rsidP="0069314B">
      <w:pPr>
        <w:pStyle w:val="0-ABNT"/>
      </w:pPr>
    </w:p>
    <w:tbl>
      <w:tblPr>
        <w:tblpPr w:leftFromText="141" w:rightFromText="141" w:vertAnchor="text" w:tblpY="1"/>
        <w:tblOverlap w:val="never"/>
        <w:tblW w:w="8745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085"/>
        <w:gridCol w:w="1842"/>
        <w:gridCol w:w="1818"/>
      </w:tblGrid>
      <w:tr w:rsidR="0046266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001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usuário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>: O sistema deve permitir o cadastro do usuário contendo as informações de s</w:t>
            </w:r>
            <w:r w:rsidR="00696952" w:rsidRPr="00A9702A">
              <w:rPr>
                <w:color w:val="000000"/>
              </w:rPr>
              <w:t xml:space="preserve">ua descrição como: nome, e-mail, usuário, </w:t>
            </w:r>
            <w:r w:rsidRPr="00A9702A">
              <w:rPr>
                <w:color w:val="000000"/>
              </w:rPr>
              <w:t>senha</w:t>
            </w:r>
            <w:r w:rsidR="00696952" w:rsidRPr="00A9702A">
              <w:rPr>
                <w:color w:val="000000"/>
              </w:rPr>
              <w:t xml:space="preserve"> e confirmação de senha</w:t>
            </w:r>
            <w:r w:rsidRPr="00A9702A">
              <w:rPr>
                <w:color w:val="000000"/>
              </w:rPr>
              <w:t>.</w:t>
            </w:r>
          </w:p>
        </w:tc>
      </w:tr>
      <w:tr w:rsidR="0046266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002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Cadastrar 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>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</w:t>
            </w:r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2E494F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</w:t>
            </w:r>
            <w:r w:rsidR="00994FB9" w:rsidRPr="00A9702A">
              <w:rPr>
                <w:color w:val="000000"/>
              </w:rPr>
              <w:t>X</w:t>
            </w:r>
            <w:r w:rsidR="00B92555" w:rsidRPr="00A9702A">
              <w:rPr>
                <w:color w:val="000000"/>
              </w:rPr>
              <w:t xml:space="preserve">) </w:t>
            </w:r>
            <w:proofErr w:type="spellStart"/>
            <w:r w:rsidR="00B92555" w:rsidRPr="00A9702A">
              <w:rPr>
                <w:color w:val="000000"/>
              </w:rPr>
              <w:t>Altíssima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() Alta</w:t>
            </w:r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462664" w:rsidRPr="00A9702A" w:rsidRDefault="00B92555" w:rsidP="00AB48F8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</w:t>
            </w:r>
            <w:r w:rsidR="00696952" w:rsidRPr="00A9702A">
              <w:rPr>
                <w:color w:val="000000"/>
              </w:rPr>
              <w:t>permitir o cadastro da despesa</w:t>
            </w:r>
            <w:r w:rsidRPr="00A9702A">
              <w:rPr>
                <w:color w:val="000000"/>
              </w:rPr>
              <w:t xml:space="preserve"> contendo as informações de sua d</w:t>
            </w:r>
            <w:r w:rsidR="004A4B50" w:rsidRPr="00A9702A">
              <w:rPr>
                <w:color w:val="000000"/>
              </w:rPr>
              <w:t>escrição,</w:t>
            </w:r>
            <w:r w:rsidR="002135E5" w:rsidRPr="00A9702A">
              <w:rPr>
                <w:color w:val="000000"/>
              </w:rPr>
              <w:t xml:space="preserve"> </w:t>
            </w:r>
            <w:r w:rsidR="00696952" w:rsidRPr="00A9702A">
              <w:rPr>
                <w:color w:val="000000"/>
              </w:rPr>
              <w:t>data da operação</w:t>
            </w:r>
            <w:r w:rsidR="002135E5" w:rsidRPr="00A9702A">
              <w:rPr>
                <w:color w:val="000000"/>
              </w:rPr>
              <w:t xml:space="preserve">, </w:t>
            </w:r>
            <w:r w:rsidR="00696952" w:rsidRPr="00A9702A">
              <w:rPr>
                <w:color w:val="000000"/>
              </w:rPr>
              <w:t>descrição</w:t>
            </w:r>
            <w:r w:rsidRPr="00A9702A">
              <w:rPr>
                <w:color w:val="000000"/>
              </w:rPr>
              <w:t>,</w:t>
            </w:r>
            <w:r w:rsidR="002135E5" w:rsidRPr="00A9702A">
              <w:rPr>
                <w:color w:val="000000"/>
              </w:rPr>
              <w:t xml:space="preserve"> </w:t>
            </w:r>
            <w:proofErr w:type="gramStart"/>
            <w:r w:rsidR="00696952" w:rsidRPr="00A9702A">
              <w:rPr>
                <w:color w:val="000000"/>
              </w:rPr>
              <w:t>status</w:t>
            </w:r>
            <w:r w:rsidR="002135E5" w:rsidRPr="00A9702A">
              <w:rPr>
                <w:color w:val="000000"/>
              </w:rPr>
              <w:t>(</w:t>
            </w:r>
            <w:proofErr w:type="gramEnd"/>
            <w:r w:rsidR="00696952" w:rsidRPr="00A9702A">
              <w:rPr>
                <w:color w:val="000000"/>
              </w:rPr>
              <w:t xml:space="preserve">o </w:t>
            </w:r>
            <w:proofErr w:type="spellStart"/>
            <w:r w:rsidR="00696952" w:rsidRPr="00A9702A">
              <w:rPr>
                <w:color w:val="000000"/>
              </w:rPr>
              <w:t>usuario</w:t>
            </w:r>
            <w:proofErr w:type="spellEnd"/>
            <w:r w:rsidR="00696952" w:rsidRPr="00A9702A">
              <w:rPr>
                <w:color w:val="000000"/>
              </w:rPr>
              <w:t xml:space="preserve"> </w:t>
            </w:r>
            <w:proofErr w:type="spellStart"/>
            <w:r w:rsidR="00696952" w:rsidRPr="00A9702A">
              <w:rPr>
                <w:color w:val="000000"/>
              </w:rPr>
              <w:t>ira</w:t>
            </w:r>
            <w:proofErr w:type="spellEnd"/>
            <w:r w:rsidR="00696952" w:rsidRPr="00A9702A">
              <w:rPr>
                <w:color w:val="000000"/>
              </w:rPr>
              <w:t xml:space="preserve"> marcar a caixa de pendente ou pago</w:t>
            </w:r>
            <w:r w:rsidR="002135E5" w:rsidRPr="00A9702A">
              <w:rPr>
                <w:color w:val="000000"/>
              </w:rPr>
              <w:t>)</w:t>
            </w:r>
            <w:r w:rsidR="00696952" w:rsidRPr="00A9702A">
              <w:rPr>
                <w:color w:val="000000"/>
              </w:rPr>
              <w:t xml:space="preserve"> e por fim </w:t>
            </w:r>
            <w:proofErr w:type="spellStart"/>
            <w:r w:rsidR="002E494F" w:rsidRPr="00A9702A">
              <w:rPr>
                <w:color w:val="000000"/>
              </w:rPr>
              <w:t>o</w:t>
            </w:r>
            <w:proofErr w:type="spellEnd"/>
            <w:r w:rsidR="002E494F" w:rsidRPr="00A9702A">
              <w:rPr>
                <w:color w:val="000000"/>
              </w:rPr>
              <w:t xml:space="preserve"> </w:t>
            </w:r>
            <w:r w:rsidR="00696952" w:rsidRPr="00A9702A">
              <w:rPr>
                <w:color w:val="000000"/>
              </w:rPr>
              <w:t>valor.</w:t>
            </w:r>
          </w:p>
        </w:tc>
      </w:tr>
      <w:tr w:rsidR="0046266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003 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– </w:t>
            </w:r>
            <w:proofErr w:type="spellStart"/>
            <w:r w:rsidR="00D6352D" w:rsidRPr="00A9702A">
              <w:rPr>
                <w:b/>
                <w:bCs/>
                <w:i/>
                <w:iCs/>
                <w:color w:val="000000"/>
              </w:rPr>
              <w:t>Relatorio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</w:t>
            </w:r>
            <w:r w:rsidR="002E494F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462664" w:rsidRPr="00A9702A" w:rsidRDefault="00B92555" w:rsidP="008E72AF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proofErr w:type="gramStart"/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r w:rsidRPr="00A9702A">
              <w:rPr>
                <w:color w:val="000000"/>
              </w:rPr>
              <w:t>:</w:t>
            </w:r>
            <w:r w:rsidR="00AA1201" w:rsidRPr="00A9702A">
              <w:rPr>
                <w:color w:val="000000"/>
              </w:rPr>
              <w:t xml:space="preserve"> </w:t>
            </w:r>
            <w:r w:rsidR="00D6352D" w:rsidRPr="00A9702A">
              <w:rPr>
                <w:color w:val="000000"/>
              </w:rPr>
              <w:t xml:space="preserve">O sistema </w:t>
            </w:r>
            <w:proofErr w:type="spellStart"/>
            <w:r w:rsidR="00D6352D" w:rsidRPr="00A9702A">
              <w:rPr>
                <w:color w:val="000000"/>
              </w:rPr>
              <w:t>ira</w:t>
            </w:r>
            <w:proofErr w:type="spellEnd"/>
            <w:r w:rsidR="00D6352D" w:rsidRPr="00A9702A">
              <w:rPr>
                <w:color w:val="000000"/>
              </w:rPr>
              <w:t xml:space="preserve"> permitir que o </w:t>
            </w:r>
            <w:proofErr w:type="spellStart"/>
            <w:r w:rsidR="00D6352D" w:rsidRPr="00A9702A">
              <w:rPr>
                <w:color w:val="000000"/>
              </w:rPr>
              <w:t>usuario</w:t>
            </w:r>
            <w:proofErr w:type="spellEnd"/>
            <w:r w:rsidR="00D6352D" w:rsidRPr="00A9702A">
              <w:rPr>
                <w:color w:val="000000"/>
              </w:rPr>
              <w:t xml:space="preserve"> insira a data de </w:t>
            </w:r>
            <w:proofErr w:type="spellStart"/>
            <w:r w:rsidR="00D6352D" w:rsidRPr="00A9702A">
              <w:rPr>
                <w:color w:val="000000"/>
              </w:rPr>
              <w:t>inicio</w:t>
            </w:r>
            <w:proofErr w:type="spellEnd"/>
            <w:r w:rsidR="00D6352D" w:rsidRPr="00A9702A">
              <w:rPr>
                <w:color w:val="000000"/>
              </w:rPr>
              <w:t xml:space="preserve"> e a data final do filtro do seu relatório e mostrar uma lista de receitas e despesas com suas respectivas descrições, </w:t>
            </w:r>
            <w:r w:rsidRPr="00A9702A">
              <w:rPr>
                <w:color w:val="000000"/>
              </w:rPr>
              <w:t xml:space="preserve">O sistema </w:t>
            </w:r>
            <w:r w:rsidR="00D6352D" w:rsidRPr="00A9702A">
              <w:rPr>
                <w:color w:val="000000"/>
              </w:rPr>
              <w:t>irá</w:t>
            </w:r>
            <w:r w:rsidRPr="00A9702A">
              <w:rPr>
                <w:color w:val="000000"/>
              </w:rPr>
              <w:t xml:space="preserve"> </w:t>
            </w:r>
            <w:r w:rsidR="00D6352D" w:rsidRPr="00A9702A">
              <w:rPr>
                <w:color w:val="000000"/>
              </w:rPr>
              <w:t>apresentar a</w:t>
            </w:r>
            <w:r w:rsidRPr="00A9702A">
              <w:rPr>
                <w:color w:val="000000"/>
              </w:rPr>
              <w:t xml:space="preserve"> situação do período selecionado contendo as informações de sua descrição</w:t>
            </w:r>
            <w:r w:rsidR="003F193B" w:rsidRPr="00A9702A">
              <w:rPr>
                <w:color w:val="000000"/>
              </w:rPr>
              <w:t xml:space="preserve">: Nome do </w:t>
            </w:r>
            <w:proofErr w:type="spellStart"/>
            <w:r w:rsidR="003F193B" w:rsidRPr="00A9702A">
              <w:rPr>
                <w:color w:val="000000"/>
              </w:rPr>
              <w:t>usuario</w:t>
            </w:r>
            <w:proofErr w:type="spellEnd"/>
            <w:r w:rsidR="003F193B" w:rsidRPr="00A9702A">
              <w:rPr>
                <w:color w:val="000000"/>
              </w:rPr>
              <w:t xml:space="preserve"> </w:t>
            </w:r>
            <w:proofErr w:type="spellStart"/>
            <w:r w:rsidR="003F193B" w:rsidRPr="00A9702A">
              <w:rPr>
                <w:color w:val="000000"/>
              </w:rPr>
              <w:t>Logado</w:t>
            </w:r>
            <w:proofErr w:type="spellEnd"/>
            <w:r w:rsidR="003F193B" w:rsidRPr="00A9702A">
              <w:rPr>
                <w:color w:val="000000"/>
              </w:rPr>
              <w:t xml:space="preserve">; </w:t>
            </w:r>
            <w:r w:rsidRPr="00A9702A">
              <w:rPr>
                <w:color w:val="000000"/>
              </w:rPr>
              <w:t>p</w:t>
            </w:r>
            <w:r w:rsidR="007E5A42" w:rsidRPr="00A9702A">
              <w:rPr>
                <w:color w:val="000000"/>
              </w:rPr>
              <w:t>orcentagem de gastos refe</w:t>
            </w:r>
            <w:r w:rsidR="001A68B5" w:rsidRPr="00A9702A">
              <w:rPr>
                <w:color w:val="000000"/>
              </w:rPr>
              <w:t xml:space="preserve">rente a receita do </w:t>
            </w:r>
            <w:proofErr w:type="spellStart"/>
            <w:r w:rsidR="001A68B5" w:rsidRPr="00A9702A">
              <w:rPr>
                <w:color w:val="000000"/>
              </w:rPr>
              <w:t>periodo</w:t>
            </w:r>
            <w:proofErr w:type="spellEnd"/>
            <w:r w:rsidR="003F193B" w:rsidRPr="00A9702A">
              <w:rPr>
                <w:color w:val="000000"/>
              </w:rPr>
              <w:t xml:space="preserve"> </w:t>
            </w:r>
            <w:r w:rsidR="00B24553" w:rsidRPr="00A9702A">
              <w:rPr>
                <w:color w:val="000000"/>
              </w:rPr>
              <w:t>(</w:t>
            </w:r>
            <w:r w:rsidR="001A68B5" w:rsidRPr="00A9702A">
              <w:rPr>
                <w:color w:val="000000"/>
              </w:rPr>
              <w:t>acumulo de receitas dividido pelo</w:t>
            </w:r>
            <w:r w:rsidR="00B24553" w:rsidRPr="00A9702A">
              <w:rPr>
                <w:color w:val="000000"/>
              </w:rPr>
              <w:t xml:space="preserve"> acumulo de despesas </w:t>
            </w:r>
            <w:r w:rsidR="00FA197B" w:rsidRPr="00A9702A">
              <w:rPr>
                <w:color w:val="000000"/>
              </w:rPr>
              <w:t xml:space="preserve"> =&gt;</w:t>
            </w:r>
            <w:r w:rsidR="00FA197B" w:rsidRPr="00A9702A">
              <w:rPr>
                <w:b/>
                <w:color w:val="000000"/>
                <w:u w:val="single"/>
              </w:rPr>
              <w:t xml:space="preserve"> </w:t>
            </w:r>
            <w:r w:rsidR="007E5A42" w:rsidRPr="00A9702A">
              <w:rPr>
                <w:b/>
                <w:color w:val="000000"/>
                <w:u w:val="single"/>
              </w:rPr>
              <w:t xml:space="preserve">todas receitas </w:t>
            </w:r>
            <w:r w:rsidR="00FA197B" w:rsidRPr="00A9702A">
              <w:rPr>
                <w:b/>
                <w:color w:val="000000"/>
                <w:u w:val="single"/>
              </w:rPr>
              <w:t>/ todas despesas = resultado*100</w:t>
            </w:r>
            <w:r w:rsidR="00B24553" w:rsidRPr="00A9702A">
              <w:rPr>
                <w:color w:val="000000"/>
              </w:rPr>
              <w:t>)</w:t>
            </w:r>
            <w:r w:rsidRPr="00A9702A">
              <w:rPr>
                <w:color w:val="000000"/>
              </w:rPr>
              <w:t xml:space="preserve">, </w:t>
            </w:r>
            <w:r w:rsidR="007E5A42" w:rsidRPr="00A9702A">
              <w:rPr>
                <w:color w:val="000000"/>
              </w:rPr>
              <w:t xml:space="preserve">total de receitas, </w:t>
            </w:r>
            <w:r w:rsidRPr="00A9702A">
              <w:rPr>
                <w:color w:val="000000"/>
              </w:rPr>
              <w:t>total de despesas e</w:t>
            </w:r>
            <w:r w:rsidR="007E5A42" w:rsidRPr="00A9702A">
              <w:rPr>
                <w:color w:val="000000"/>
              </w:rPr>
              <w:t xml:space="preserve"> por fim mostrando a</w:t>
            </w:r>
            <w:r w:rsidRPr="00A9702A">
              <w:rPr>
                <w:color w:val="000000"/>
              </w:rPr>
              <w:t xml:space="preserve"> situação</w:t>
            </w:r>
            <w:r w:rsidR="007E5A42" w:rsidRPr="00A9702A">
              <w:rPr>
                <w:color w:val="000000"/>
              </w:rPr>
              <w:t xml:space="preserve"> final </w:t>
            </w:r>
            <w:r w:rsidRPr="00A9702A">
              <w:rPr>
                <w:color w:val="000000"/>
              </w:rPr>
              <w:t>(déficit ou superávit)</w:t>
            </w:r>
            <w:r w:rsidR="003F193B" w:rsidRPr="00A9702A">
              <w:rPr>
                <w:color w:val="000000"/>
              </w:rPr>
              <w:t xml:space="preserve"> com o valor final (receita menos despesa)</w:t>
            </w:r>
            <w:r w:rsidRPr="00A9702A">
              <w:rPr>
                <w:color w:val="000000"/>
              </w:rPr>
              <w:t>.</w:t>
            </w:r>
            <w:proofErr w:type="gramEnd"/>
          </w:p>
        </w:tc>
      </w:tr>
      <w:tr w:rsidR="0046266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RF 004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receita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Oculto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</w:t>
            </w:r>
            <w:r w:rsidR="00681B74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46266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</w:t>
            </w:r>
            <w:r w:rsidR="00A84C9A" w:rsidRPr="00A9702A">
              <w:rPr>
                <w:color w:val="000000"/>
              </w:rPr>
              <w:t>permitir o cadastro d</w:t>
            </w:r>
            <w:r w:rsidRPr="00A9702A">
              <w:rPr>
                <w:color w:val="000000"/>
              </w:rPr>
              <w:t xml:space="preserve">e </w:t>
            </w:r>
            <w:r w:rsidR="00A84C9A" w:rsidRPr="00A9702A">
              <w:rPr>
                <w:color w:val="000000"/>
              </w:rPr>
              <w:t xml:space="preserve">receita quando o </w:t>
            </w:r>
            <w:proofErr w:type="spellStart"/>
            <w:r w:rsidR="00A84C9A" w:rsidRPr="00A9702A">
              <w:rPr>
                <w:color w:val="000000"/>
              </w:rPr>
              <w:t>usuario</w:t>
            </w:r>
            <w:proofErr w:type="spellEnd"/>
            <w:r w:rsidR="00A84C9A" w:rsidRPr="00A9702A">
              <w:rPr>
                <w:color w:val="000000"/>
              </w:rPr>
              <w:t xml:space="preserve"> clicar no botão de inclusão e selecionar </w:t>
            </w:r>
            <w:proofErr w:type="gramStart"/>
            <w:r w:rsidR="00A84C9A" w:rsidRPr="00A9702A">
              <w:rPr>
                <w:color w:val="000000"/>
              </w:rPr>
              <w:t>a</w:t>
            </w:r>
            <w:proofErr w:type="gramEnd"/>
            <w:r w:rsidR="00A84C9A" w:rsidRPr="00A9702A">
              <w:rPr>
                <w:color w:val="000000"/>
              </w:rPr>
              <w:t xml:space="preserve"> opção receita</w:t>
            </w:r>
            <w:r w:rsidRPr="00A9702A">
              <w:rPr>
                <w:color w:val="000000"/>
              </w:rPr>
              <w:t xml:space="preserve"> contendo as inf</w:t>
            </w:r>
            <w:r w:rsidR="00A84C9A" w:rsidRPr="00A9702A">
              <w:rPr>
                <w:color w:val="000000"/>
              </w:rPr>
              <w:t>ormações de sua descrição: data de operação e valor</w:t>
            </w:r>
            <w:r w:rsidRPr="00A9702A">
              <w:rPr>
                <w:color w:val="000000"/>
              </w:rPr>
              <w:t>.</w:t>
            </w:r>
          </w:p>
        </w:tc>
      </w:tr>
      <w:tr w:rsidR="00FA05E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Pr="00A9702A" w:rsidRDefault="00FA05E4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5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>– Alterar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</w:t>
            </w:r>
            <w:r w:rsidR="00994FB9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>) Alta</w:t>
            </w:r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FA05E4" w:rsidRPr="00A9702A" w:rsidRDefault="00FA05E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FA05E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A05E4" w:rsidRPr="00A9702A" w:rsidRDefault="00FA05E4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permitir </w:t>
            </w:r>
            <w:proofErr w:type="gramStart"/>
            <w:r w:rsidRPr="00A9702A">
              <w:rPr>
                <w:color w:val="000000"/>
              </w:rPr>
              <w:t>a</w:t>
            </w:r>
            <w:proofErr w:type="gramEnd"/>
            <w:r w:rsidRPr="00A9702A">
              <w:rPr>
                <w:color w:val="000000"/>
              </w:rPr>
              <w:t xml:space="preserve"> alteração da despesa já cadastrada </w:t>
            </w:r>
            <w:r w:rsidR="009D4900" w:rsidRPr="00A9702A">
              <w:rPr>
                <w:color w:val="000000"/>
              </w:rPr>
              <w:t xml:space="preserve">onde o </w:t>
            </w:r>
            <w:proofErr w:type="spellStart"/>
            <w:r w:rsidR="009D4900" w:rsidRPr="00A9702A">
              <w:rPr>
                <w:color w:val="000000"/>
              </w:rPr>
              <w:t>usuario</w:t>
            </w:r>
            <w:proofErr w:type="spellEnd"/>
            <w:r w:rsidR="009D4900" w:rsidRPr="00A9702A">
              <w:rPr>
                <w:color w:val="000000"/>
              </w:rPr>
              <w:t xml:space="preserve"> irá seleciona</w:t>
            </w:r>
            <w:r w:rsidR="002E494F" w:rsidRPr="00A9702A">
              <w:rPr>
                <w:color w:val="000000"/>
              </w:rPr>
              <w:t>r</w:t>
            </w:r>
            <w:r w:rsidR="009D4900" w:rsidRPr="00A9702A">
              <w:rPr>
                <w:color w:val="000000"/>
              </w:rPr>
              <w:t xml:space="preserve"> a linha da tabela e clicar no </w:t>
            </w:r>
            <w:proofErr w:type="spellStart"/>
            <w:r w:rsidR="009D4900" w:rsidRPr="00A9702A">
              <w:rPr>
                <w:color w:val="000000"/>
              </w:rPr>
              <w:t>icone</w:t>
            </w:r>
            <w:proofErr w:type="spellEnd"/>
            <w:r w:rsidR="009D4900" w:rsidRPr="00A9702A">
              <w:rPr>
                <w:color w:val="000000"/>
              </w:rPr>
              <w:t xml:space="preserve"> de alteração</w:t>
            </w:r>
            <w:r w:rsidR="00BA1AD6" w:rsidRPr="00A9702A">
              <w:rPr>
                <w:color w:val="000000"/>
              </w:rPr>
              <w:t>, assim abrindo a tela de inclusão de despesa.</w:t>
            </w:r>
          </w:p>
        </w:tc>
      </w:tr>
      <w:tr w:rsidR="009D4900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Pr="00A9702A" w:rsidRDefault="009D4900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00</w:t>
            </w:r>
            <w:r w:rsidR="00696952" w:rsidRPr="00A9702A">
              <w:rPr>
                <w:b/>
                <w:bCs/>
                <w:color w:val="000000"/>
              </w:rPr>
              <w:t>6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Pr="00A9702A">
              <w:rPr>
                <w:b/>
                <w:bCs/>
                <w:i/>
                <w:iCs/>
                <w:color w:val="000000"/>
              </w:rPr>
              <w:t>– Excluir despesa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lastRenderedPageBreak/>
              <w:t>Prioridade</w:t>
            </w:r>
            <w:proofErr w:type="spellEnd"/>
            <w:r w:rsidRPr="00A9702A">
              <w:rPr>
                <w:color w:val="000000"/>
              </w:rPr>
              <w:t>:</w:t>
            </w:r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>(</w:t>
            </w:r>
            <w:r w:rsidR="00994FB9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>) Alta</w:t>
            </w:r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9D4900" w:rsidRPr="00A9702A" w:rsidRDefault="009D4900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9D4900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4AB1" w:rsidRPr="00A9702A" w:rsidRDefault="009D4900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permitir </w:t>
            </w:r>
            <w:proofErr w:type="gramStart"/>
            <w:r w:rsidRPr="00A9702A">
              <w:rPr>
                <w:color w:val="000000"/>
              </w:rPr>
              <w:t>a</w:t>
            </w:r>
            <w:proofErr w:type="gramEnd"/>
            <w:r w:rsidRPr="00A9702A">
              <w:rPr>
                <w:color w:val="000000"/>
              </w:rPr>
              <w:t xml:space="preserve"> exclusão da despesa já cadastrada onde o </w:t>
            </w: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irá selecionar a linha da tabela e clicar no </w:t>
            </w:r>
            <w:proofErr w:type="spellStart"/>
            <w:r w:rsidRPr="00A9702A">
              <w:rPr>
                <w:color w:val="000000"/>
              </w:rPr>
              <w:t>icone</w:t>
            </w:r>
            <w:proofErr w:type="spellEnd"/>
            <w:r w:rsidRPr="00A9702A">
              <w:rPr>
                <w:color w:val="000000"/>
              </w:rPr>
              <w:t xml:space="preserve"> de exclusão.</w:t>
            </w:r>
          </w:p>
        </w:tc>
      </w:tr>
      <w:tr w:rsidR="00BB4D23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Pr="00A9702A" w:rsidRDefault="0069695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07</w:t>
            </w:r>
            <w:r w:rsidR="00BB4D23" w:rsidRPr="00A9702A">
              <w:rPr>
                <w:b/>
                <w:bCs/>
                <w:color w:val="000000"/>
              </w:rPr>
              <w:t xml:space="preserve"> </w:t>
            </w:r>
            <w:r w:rsidR="00BB4D23" w:rsidRPr="00A9702A">
              <w:rPr>
                <w:b/>
                <w:bCs/>
                <w:i/>
                <w:iCs/>
                <w:color w:val="000000"/>
              </w:rPr>
              <w:t>– linguagem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BB4D23" w:rsidRPr="00A9702A" w:rsidRDefault="00BB4D23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</w:t>
            </w:r>
            <w:r w:rsidR="00681B74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BB4D23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D23" w:rsidRPr="00A9702A" w:rsidRDefault="00BB4D23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permitir </w:t>
            </w:r>
            <w:proofErr w:type="gramStart"/>
            <w:r w:rsidRPr="00A9702A">
              <w:rPr>
                <w:color w:val="000000"/>
              </w:rPr>
              <w:t>a</w:t>
            </w:r>
            <w:proofErr w:type="gramEnd"/>
            <w:r w:rsidRPr="00A9702A">
              <w:rPr>
                <w:color w:val="000000"/>
              </w:rPr>
              <w:t xml:space="preserve"> alteraç</w:t>
            </w:r>
            <w:r w:rsidR="001C23DF" w:rsidRPr="00A9702A">
              <w:rPr>
                <w:color w:val="000000"/>
              </w:rPr>
              <w:t xml:space="preserve">ão da linguagem do </w:t>
            </w:r>
            <w:proofErr w:type="spellStart"/>
            <w:r w:rsidR="001C23DF" w:rsidRPr="00A9702A">
              <w:rPr>
                <w:color w:val="000000"/>
              </w:rPr>
              <w:t>conteudo</w:t>
            </w:r>
            <w:proofErr w:type="spellEnd"/>
            <w:r w:rsidR="001C23DF" w:rsidRPr="00A9702A">
              <w:rPr>
                <w:color w:val="000000"/>
              </w:rPr>
              <w:t xml:space="preserve"> de texto </w:t>
            </w:r>
            <w:r w:rsidRPr="00A9702A">
              <w:rPr>
                <w:color w:val="000000"/>
              </w:rPr>
              <w:t xml:space="preserve">possibilitando o </w:t>
            </w:r>
            <w:proofErr w:type="spellStart"/>
            <w:r w:rsidRPr="00A9702A">
              <w:rPr>
                <w:color w:val="000000"/>
              </w:rPr>
              <w:t>ingles</w:t>
            </w:r>
            <w:proofErr w:type="spellEnd"/>
            <w:r w:rsidRPr="00A9702A">
              <w:rPr>
                <w:color w:val="000000"/>
              </w:rPr>
              <w:t xml:space="preserve">, </w:t>
            </w:r>
            <w:proofErr w:type="spellStart"/>
            <w:r w:rsidRPr="00A9702A">
              <w:rPr>
                <w:color w:val="000000"/>
              </w:rPr>
              <w:t>portugu</w:t>
            </w:r>
            <w:r w:rsidR="001C23DF" w:rsidRPr="00A9702A">
              <w:rPr>
                <w:color w:val="000000"/>
              </w:rPr>
              <w:t>e</w:t>
            </w:r>
            <w:r w:rsidRPr="00A9702A">
              <w:rPr>
                <w:color w:val="000000"/>
              </w:rPr>
              <w:t>s</w:t>
            </w:r>
            <w:proofErr w:type="spellEnd"/>
            <w:r w:rsidRPr="00A9702A">
              <w:rPr>
                <w:color w:val="000000"/>
              </w:rPr>
              <w:t xml:space="preserve"> e espanhol.</w:t>
            </w:r>
          </w:p>
        </w:tc>
      </w:tr>
      <w:tr w:rsidR="00BA70B4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Pr="00A9702A" w:rsidRDefault="0069695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08</w:t>
            </w:r>
            <w:r w:rsidR="00BA70B4" w:rsidRPr="00A9702A">
              <w:rPr>
                <w:b/>
                <w:bCs/>
                <w:color w:val="000000"/>
              </w:rPr>
              <w:t xml:space="preserve"> </w:t>
            </w:r>
            <w:r w:rsidR="00BA70B4" w:rsidRPr="00A9702A">
              <w:rPr>
                <w:b/>
                <w:bCs/>
                <w:i/>
                <w:iCs/>
                <w:color w:val="000000"/>
              </w:rPr>
              <w:t>– Sobre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BA70B4" w:rsidRPr="00A9702A" w:rsidRDefault="00BA70B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Baixa</w:t>
            </w:r>
            <w:proofErr w:type="spellEnd"/>
            <w:r w:rsidRPr="00A9702A">
              <w:rPr>
                <w:color w:val="000000"/>
              </w:rPr>
              <w:t xml:space="preserve"> </w:t>
            </w:r>
          </w:p>
        </w:tc>
      </w:tr>
      <w:tr w:rsidR="00BA70B4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A70B4" w:rsidRPr="00A9702A" w:rsidRDefault="00BA70B4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  <w:r w:rsidRPr="00A9702A">
              <w:rPr>
                <w:color w:val="000000"/>
              </w:rPr>
              <w:t xml:space="preserve">: O sistema deve permitir que o </w:t>
            </w: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ao clicar no botão sobre, abra uma </w:t>
            </w:r>
            <w:proofErr w:type="spellStart"/>
            <w:r w:rsidRPr="00A9702A">
              <w:rPr>
                <w:color w:val="000000"/>
              </w:rPr>
              <w:t>pagina</w:t>
            </w:r>
            <w:proofErr w:type="spellEnd"/>
            <w:r w:rsidRPr="00A9702A">
              <w:rPr>
                <w:color w:val="000000"/>
              </w:rPr>
              <w:t xml:space="preserve"> com a descrição do projeto e do autor do software.</w:t>
            </w:r>
          </w:p>
        </w:tc>
      </w:tr>
      <w:tr w:rsidR="00495EC7" w:rsidRPr="00A9702A" w:rsidTr="00696952">
        <w:trPr>
          <w:trHeight w:val="768"/>
          <w:tblCellSpacing w:w="0" w:type="dxa"/>
        </w:trPr>
        <w:tc>
          <w:tcPr>
            <w:tcW w:w="5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Pr="00A9702A" w:rsidRDefault="0069695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RF 09</w:t>
            </w:r>
            <w:r w:rsidR="00495EC7" w:rsidRPr="00A9702A">
              <w:rPr>
                <w:b/>
                <w:bCs/>
                <w:color w:val="000000"/>
              </w:rPr>
              <w:t xml:space="preserve"> </w:t>
            </w:r>
            <w:r w:rsidR="00495EC7" w:rsidRPr="00A9702A">
              <w:rPr>
                <w:b/>
                <w:bCs/>
                <w:i/>
                <w:iCs/>
                <w:color w:val="000000"/>
              </w:rPr>
              <w:t>– Filtrar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Oculto</w:t>
            </w:r>
            <w:proofErr w:type="spellEnd"/>
          </w:p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(X) </w:t>
            </w:r>
            <w:proofErr w:type="spellStart"/>
            <w:r w:rsidRPr="00A9702A">
              <w:rPr>
                <w:color w:val="000000"/>
              </w:rPr>
              <w:t>Evidente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Prioridade</w:t>
            </w:r>
            <w:proofErr w:type="spellEnd"/>
            <w:r w:rsidRPr="00A9702A">
              <w:rPr>
                <w:color w:val="000000"/>
              </w:rPr>
              <w:t xml:space="preserve">: </w:t>
            </w:r>
            <w:r w:rsidRPr="00A9702A">
              <w:rPr>
                <w:color w:val="000000"/>
              </w:rPr>
              <w:tab/>
            </w:r>
          </w:p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Altíssima</w:t>
            </w:r>
            <w:proofErr w:type="spellEnd"/>
          </w:p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 ) Alta</w:t>
            </w:r>
          </w:p>
          <w:p w:rsidR="00495EC7" w:rsidRPr="00A9702A" w:rsidRDefault="00495EC7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() </w:t>
            </w:r>
            <w:proofErr w:type="spellStart"/>
            <w:r w:rsidRPr="00A9702A">
              <w:rPr>
                <w:color w:val="000000"/>
              </w:rPr>
              <w:t>Média</w:t>
            </w:r>
            <w:proofErr w:type="spellEnd"/>
          </w:p>
          <w:p w:rsidR="00495EC7" w:rsidRPr="00A9702A" w:rsidRDefault="00681B74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>(X</w:t>
            </w:r>
            <w:r w:rsidR="00495EC7" w:rsidRPr="00A9702A">
              <w:rPr>
                <w:color w:val="000000"/>
              </w:rPr>
              <w:t xml:space="preserve">) </w:t>
            </w:r>
            <w:proofErr w:type="spellStart"/>
            <w:r w:rsidR="00495EC7" w:rsidRPr="00A9702A">
              <w:rPr>
                <w:color w:val="000000"/>
              </w:rPr>
              <w:t>Baixa</w:t>
            </w:r>
            <w:proofErr w:type="spellEnd"/>
            <w:r w:rsidR="00495EC7" w:rsidRPr="00A9702A">
              <w:rPr>
                <w:color w:val="000000"/>
              </w:rPr>
              <w:t xml:space="preserve"> </w:t>
            </w:r>
          </w:p>
        </w:tc>
      </w:tr>
      <w:tr w:rsidR="00495EC7" w:rsidRPr="00A9702A" w:rsidTr="00696952">
        <w:trPr>
          <w:trHeight w:val="255"/>
          <w:tblCellSpacing w:w="0" w:type="dxa"/>
        </w:trPr>
        <w:tc>
          <w:tcPr>
            <w:tcW w:w="874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95EC7" w:rsidRPr="00A9702A" w:rsidRDefault="00495EC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Descrição</w:t>
            </w:r>
            <w:r w:rsidRPr="00A9702A">
              <w:rPr>
                <w:color w:val="000000"/>
              </w:rPr>
              <w:t xml:space="preserve">: O sistema deve permitir que o </w:t>
            </w: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insira em dois campos separa</w:t>
            </w:r>
            <w:r w:rsidR="00BA1AD6" w:rsidRPr="00A9702A">
              <w:rPr>
                <w:color w:val="000000"/>
              </w:rPr>
              <w:t xml:space="preserve">dos as datas de </w:t>
            </w:r>
            <w:proofErr w:type="spellStart"/>
            <w:r w:rsidR="00BA1AD6" w:rsidRPr="00A9702A">
              <w:rPr>
                <w:color w:val="000000"/>
              </w:rPr>
              <w:t>inicio</w:t>
            </w:r>
            <w:proofErr w:type="spellEnd"/>
            <w:r w:rsidR="00BA1AD6" w:rsidRPr="00A9702A">
              <w:rPr>
                <w:color w:val="000000"/>
              </w:rPr>
              <w:t xml:space="preserve"> e final, em seguida o </w:t>
            </w:r>
            <w:proofErr w:type="spellStart"/>
            <w:r w:rsidR="00BA1AD6"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clica</w:t>
            </w:r>
            <w:r w:rsidR="00BA1AD6" w:rsidRPr="00A9702A">
              <w:rPr>
                <w:color w:val="000000"/>
              </w:rPr>
              <w:t xml:space="preserve"> no botão filtrar</w:t>
            </w:r>
            <w:r w:rsidRPr="00A9702A">
              <w:rPr>
                <w:color w:val="000000"/>
              </w:rPr>
              <w:t>.</w:t>
            </w:r>
          </w:p>
        </w:tc>
      </w:tr>
    </w:tbl>
    <w:p w:rsidR="005077CD" w:rsidRDefault="005077CD" w:rsidP="00C824C7">
      <w:pPr>
        <w:pStyle w:val="0-ABNT"/>
      </w:pPr>
    </w:p>
    <w:p w:rsidR="00462664" w:rsidRDefault="00B92555" w:rsidP="0069314B">
      <w:r w:rsidRPr="00A9702A">
        <w:t>Requisitos Não Funcionais</w:t>
      </w:r>
    </w:p>
    <w:p w:rsidR="0069314B" w:rsidRPr="0069314B" w:rsidRDefault="0069314B" w:rsidP="0069314B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45"/>
        <w:gridCol w:w="107"/>
        <w:gridCol w:w="1425"/>
        <w:gridCol w:w="122"/>
        <w:gridCol w:w="1908"/>
        <w:gridCol w:w="136"/>
        <w:gridCol w:w="2006"/>
      </w:tblGrid>
      <w:tr w:rsidR="00462664" w:rsidRPr="00A9702A" w:rsidTr="00985F3E">
        <w:tc>
          <w:tcPr>
            <w:tcW w:w="3652" w:type="dxa"/>
            <w:gridSpan w:val="2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RNF 001 </w:t>
            </w:r>
            <w:r w:rsidRPr="00A9702A">
              <w:rPr>
                <w:b/>
                <w:bCs/>
                <w:i/>
                <w:iCs/>
                <w:color w:val="000000"/>
              </w:rPr>
              <w:t>– Controle de acesso</w:t>
            </w:r>
          </w:p>
        </w:tc>
        <w:tc>
          <w:tcPr>
            <w:tcW w:w="1547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Segurança</w:t>
            </w:r>
            <w:proofErr w:type="spellEnd"/>
          </w:p>
        </w:tc>
        <w:tc>
          <w:tcPr>
            <w:tcW w:w="1855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006" w:type="dxa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>(X ) Permanente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:rsidTr="00985F3E">
        <w:tc>
          <w:tcPr>
            <w:tcW w:w="9060" w:type="dxa"/>
            <w:gridSpan w:val="7"/>
          </w:tcPr>
          <w:p w:rsidR="00462664" w:rsidRPr="00A9702A" w:rsidRDefault="00B92555" w:rsidP="00C824C7">
            <w:pPr>
              <w:pStyle w:val="0-ABNT"/>
            </w:pPr>
            <w:r w:rsidRPr="00A9702A">
              <w:t>O sistema deverá permitir que usuários já cadastrado tenha acesso as funcionalidades do sistema por completo. Usuários não autenticados não poderão executar nenhuma funcionalidade no sistema</w:t>
            </w:r>
            <w:r w:rsidR="00C16408" w:rsidRPr="00A9702A">
              <w:t xml:space="preserve">. O sistema não deve cadastrar os usuários já  cadastrados </w:t>
            </w:r>
          </w:p>
        </w:tc>
      </w:tr>
      <w:tr w:rsidR="00462664" w:rsidRPr="00A9702A" w:rsidTr="00985F3E">
        <w:tc>
          <w:tcPr>
            <w:tcW w:w="3652" w:type="dxa"/>
            <w:gridSpan w:val="2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RNF 002 </w:t>
            </w:r>
            <w:r w:rsidRPr="00A9702A">
              <w:rPr>
                <w:b/>
                <w:bCs/>
                <w:i/>
                <w:iCs/>
                <w:color w:val="000000"/>
              </w:rPr>
              <w:t>– Sistema Web</w:t>
            </w:r>
          </w:p>
        </w:tc>
        <w:tc>
          <w:tcPr>
            <w:tcW w:w="1547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 xml:space="preserve">: </w:t>
            </w:r>
            <w:proofErr w:type="spellStart"/>
            <w:r w:rsidRPr="00A9702A">
              <w:rPr>
                <w:color w:val="000000"/>
              </w:rPr>
              <w:t>Produto</w:t>
            </w:r>
            <w:proofErr w:type="spellEnd"/>
          </w:p>
        </w:tc>
        <w:tc>
          <w:tcPr>
            <w:tcW w:w="1855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006" w:type="dxa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462664" w:rsidRPr="00A9702A" w:rsidRDefault="005077CD" w:rsidP="005077CD">
            <w:pPr>
              <w:pStyle w:val="0-ABNT"/>
              <w:ind w:firstLine="0"/>
            </w:pPr>
            <w:r>
              <w:t>(</w:t>
            </w:r>
            <w:r w:rsidR="00B92555" w:rsidRPr="00A9702A">
              <w:t>X ) Permanente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:rsidTr="00985F3E">
        <w:tc>
          <w:tcPr>
            <w:tcW w:w="9060" w:type="dxa"/>
            <w:gridSpan w:val="7"/>
          </w:tcPr>
          <w:p w:rsidR="00462664" w:rsidRPr="00A9702A" w:rsidRDefault="00B92555" w:rsidP="00C824C7">
            <w:pPr>
              <w:pStyle w:val="0-ABNT"/>
            </w:pPr>
            <w:r w:rsidRPr="00A9702A">
              <w:t xml:space="preserve">O usuário poderá acessar o sistema através da internet utilizando um navegador compatível com Internet Explorer 9 ou superior. </w:t>
            </w:r>
          </w:p>
        </w:tc>
      </w:tr>
      <w:tr w:rsidR="00462664" w:rsidRPr="00A9702A" w:rsidTr="00462664">
        <w:tc>
          <w:tcPr>
            <w:tcW w:w="3545" w:type="dxa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RNF 003 </w:t>
            </w:r>
            <w:r w:rsidR="005F322D" w:rsidRPr="00A9702A">
              <w:rPr>
                <w:b/>
                <w:bCs/>
                <w:i/>
                <w:iCs/>
                <w:color w:val="000000"/>
              </w:rPr>
              <w:t>formato do relatório</w:t>
            </w:r>
          </w:p>
        </w:tc>
        <w:tc>
          <w:tcPr>
            <w:tcW w:w="1532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1855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128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>( X ) Permanente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:rsidTr="00462664">
        <w:tc>
          <w:tcPr>
            <w:tcW w:w="9060" w:type="dxa"/>
            <w:gridSpan w:val="7"/>
          </w:tcPr>
          <w:p w:rsidR="00BB4D23" w:rsidRPr="00A9702A" w:rsidRDefault="00B92555" w:rsidP="00C824C7">
            <w:pPr>
              <w:pStyle w:val="0-ABNT"/>
            </w:pPr>
            <w:r w:rsidRPr="00A9702A">
              <w:t xml:space="preserve">O sistema deverá mostrar </w:t>
            </w:r>
            <w:r w:rsidR="005F322D" w:rsidRPr="00A9702A">
              <w:t xml:space="preserve">o </w:t>
            </w:r>
            <w:proofErr w:type="spellStart"/>
            <w:r w:rsidR="005F322D" w:rsidRPr="00A9702A">
              <w:t>relatorio</w:t>
            </w:r>
            <w:proofErr w:type="spellEnd"/>
            <w:r w:rsidR="005F322D" w:rsidRPr="00A9702A">
              <w:t xml:space="preserve"> </w:t>
            </w:r>
            <w:r w:rsidRPr="00A9702A">
              <w:t xml:space="preserve">em uma tabela ocupando </w:t>
            </w:r>
            <w:r w:rsidR="005F322D" w:rsidRPr="00A9702A">
              <w:t xml:space="preserve">quase </w:t>
            </w:r>
            <w:r w:rsidRPr="00A9702A">
              <w:t xml:space="preserve">toda a página </w:t>
            </w:r>
            <w:r w:rsidR="005F322D" w:rsidRPr="00A9702A">
              <w:t xml:space="preserve">com uma </w:t>
            </w:r>
            <w:proofErr w:type="spellStart"/>
            <w:r w:rsidR="005F322D" w:rsidRPr="00A9702A">
              <w:t>margen</w:t>
            </w:r>
            <w:proofErr w:type="spellEnd"/>
            <w:r w:rsidR="005F322D" w:rsidRPr="00A9702A">
              <w:t xml:space="preserve"> lateral não maior que 15px, com título alinhado no centro em negrito.</w:t>
            </w:r>
            <w:r w:rsidR="002F1AC8" w:rsidRPr="00A9702A">
              <w:t xml:space="preserve"> O relatório deve conter os seguintes dados de sua descrição como: </w:t>
            </w:r>
            <w:proofErr w:type="spellStart"/>
            <w:r w:rsidR="002F1AC8" w:rsidRPr="00A9702A">
              <w:t>Usuario</w:t>
            </w:r>
            <w:proofErr w:type="spellEnd"/>
            <w:r w:rsidR="002F1AC8" w:rsidRPr="00A9702A">
              <w:t>: “</w:t>
            </w:r>
            <w:proofErr w:type="spellStart"/>
            <w:r w:rsidR="002F1AC8" w:rsidRPr="00A9702A">
              <w:t>user</w:t>
            </w:r>
            <w:proofErr w:type="spellEnd"/>
            <w:r w:rsidR="002F1AC8" w:rsidRPr="00A9702A">
              <w:t>”; Data do Relatório: “12/01/2012”; Horário da Emissão: “14:37”; Total de Receitas: “R$1500.00”; Despesas</w:t>
            </w:r>
            <w:r w:rsidR="00D97048" w:rsidRPr="00A9702A">
              <w:t xml:space="preserve"> </w:t>
            </w:r>
            <w:r w:rsidR="002F1AC8" w:rsidRPr="00A9702A">
              <w:t>pagas: “</w:t>
            </w:r>
            <w:r w:rsidR="001C0F77" w:rsidRPr="00A9702A">
              <w:t xml:space="preserve">R$500,00”; Despesas pendentes: “R$432,00”; Total de Despesas: “R$932,00” por fim Situação: </w:t>
            </w:r>
            <w:r w:rsidR="00D97048" w:rsidRPr="00A9702A">
              <w:t>“R$1500,00 – R$932,00 = R$568,00 Superávit. Foi gasto 61</w:t>
            </w:r>
            <w:proofErr w:type="gramStart"/>
            <w:r w:rsidR="00D97048" w:rsidRPr="00A9702A">
              <w:t>,33</w:t>
            </w:r>
            <w:proofErr w:type="gramEnd"/>
            <w:r w:rsidR="00D97048" w:rsidRPr="00A9702A">
              <w:t xml:space="preserve">% da Receita total”. </w:t>
            </w:r>
            <w:r w:rsidR="005F322D" w:rsidRPr="00A9702A">
              <w:t xml:space="preserve">A </w:t>
            </w:r>
            <w:r w:rsidR="00D97048" w:rsidRPr="00A9702A">
              <w:t xml:space="preserve">data da </w:t>
            </w:r>
            <w:r w:rsidR="00D97048" w:rsidRPr="00A9702A">
              <w:lastRenderedPageBreak/>
              <w:t>operação estará à esquerda, em seguida a descrição da despesa, na 3° coluna o status</w:t>
            </w:r>
            <w:r w:rsidR="00AD4C7A" w:rsidRPr="00A9702A">
              <w:t xml:space="preserve"> </w:t>
            </w:r>
            <w:r w:rsidR="00D97048" w:rsidRPr="00A9702A">
              <w:t xml:space="preserve">(pendente ou pago) e por fim na </w:t>
            </w:r>
            <w:proofErr w:type="spellStart"/>
            <w:r w:rsidR="00D97048" w:rsidRPr="00A9702A">
              <w:t>ultima</w:t>
            </w:r>
            <w:proofErr w:type="spellEnd"/>
            <w:r w:rsidR="00D97048" w:rsidRPr="00A9702A">
              <w:t xml:space="preserve"> coluna o valor da despesa.</w:t>
            </w:r>
          </w:p>
        </w:tc>
      </w:tr>
      <w:tr w:rsidR="00462664" w:rsidRPr="00A9702A" w:rsidTr="00985F3E">
        <w:tc>
          <w:tcPr>
            <w:tcW w:w="3652" w:type="dxa"/>
            <w:gridSpan w:val="2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RNF </w:t>
            </w:r>
            <w:r w:rsidR="00985F3E" w:rsidRPr="00A9702A">
              <w:rPr>
                <w:b/>
                <w:bCs/>
                <w:color w:val="000000"/>
              </w:rPr>
              <w:t xml:space="preserve">004 </w:t>
            </w:r>
            <w:r w:rsidR="00985F3E" w:rsidRPr="00A9702A">
              <w:rPr>
                <w:b/>
                <w:bCs/>
                <w:i/>
                <w:iCs/>
                <w:color w:val="000000"/>
              </w:rPr>
              <w:t>entradas</w:t>
            </w:r>
            <w:r w:rsidR="002135E5" w:rsidRPr="00A9702A">
              <w:rPr>
                <w:b/>
                <w:bCs/>
                <w:i/>
                <w:iCs/>
                <w:color w:val="000000"/>
              </w:rPr>
              <w:t xml:space="preserve"> de dados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1855" w:type="dxa"/>
            <w:gridSpan w:val="2"/>
          </w:tcPr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462664" w:rsidRPr="00A9702A" w:rsidRDefault="00B92555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(X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006" w:type="dxa"/>
          </w:tcPr>
          <w:p w:rsidR="00462664" w:rsidRPr="00A9702A" w:rsidRDefault="00B92555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>(X ) Permanente</w:t>
            </w:r>
          </w:p>
          <w:p w:rsidR="00462664" w:rsidRPr="00A9702A" w:rsidRDefault="00B92555" w:rsidP="005077CD">
            <w:pPr>
              <w:pStyle w:val="0-ABNT"/>
              <w:ind w:firstLine="0"/>
            </w:pPr>
            <w:r w:rsidRPr="00A9702A">
              <w:t xml:space="preserve">(    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462664" w:rsidRPr="00A9702A" w:rsidTr="00985F3E">
        <w:tc>
          <w:tcPr>
            <w:tcW w:w="9060" w:type="dxa"/>
            <w:gridSpan w:val="7"/>
          </w:tcPr>
          <w:p w:rsidR="00462664" w:rsidRPr="00A9702A" w:rsidRDefault="005B3415" w:rsidP="00C824C7">
            <w:pPr>
              <w:pStyle w:val="0-ABNT"/>
            </w:pPr>
            <w:r w:rsidRPr="00A9702A">
              <w:t>O sistema deverá mostrar um</w:t>
            </w:r>
            <w:r w:rsidR="00B92555" w:rsidRPr="00A9702A">
              <w:t xml:space="preserve"> </w:t>
            </w:r>
            <w:r w:rsidRPr="00A9702A">
              <w:t xml:space="preserve">formulário com a descrição e abaixo um </w:t>
            </w:r>
            <w:r w:rsidRPr="00A9702A">
              <w:rPr>
                <w:i/>
              </w:rPr>
              <w:t>input</w:t>
            </w:r>
            <w:r w:rsidRPr="00A9702A">
              <w:t xml:space="preserve"> para a entrada de dados</w:t>
            </w:r>
          </w:p>
        </w:tc>
      </w:tr>
      <w:tr w:rsidR="000E4BFD" w:rsidRPr="00A9702A" w:rsidTr="00985F3E">
        <w:tc>
          <w:tcPr>
            <w:tcW w:w="3652" w:type="dxa"/>
            <w:gridSpan w:val="2"/>
          </w:tcPr>
          <w:p w:rsidR="000E4BFD" w:rsidRPr="00A9702A" w:rsidRDefault="000E4BFD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RNF 005 </w:t>
            </w:r>
            <w:r w:rsidR="005C1328" w:rsidRPr="00A9702A">
              <w:rPr>
                <w:b/>
                <w:bCs/>
                <w:i/>
                <w:iCs/>
                <w:color w:val="000000"/>
              </w:rPr>
              <w:t>layout da tabela</w:t>
            </w:r>
            <w:r w:rsidRPr="00A9702A">
              <w:rPr>
                <w:b/>
                <w:bCs/>
                <w:i/>
                <w:iCs/>
                <w:color w:val="000000"/>
              </w:rPr>
              <w:t xml:space="preserve"> </w:t>
            </w:r>
          </w:p>
        </w:tc>
        <w:tc>
          <w:tcPr>
            <w:tcW w:w="1547" w:type="dxa"/>
            <w:gridSpan w:val="2"/>
          </w:tcPr>
          <w:p w:rsidR="000E4BFD" w:rsidRPr="00A9702A" w:rsidRDefault="000E4BFD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1855" w:type="dxa"/>
            <w:gridSpan w:val="2"/>
          </w:tcPr>
          <w:p w:rsidR="000E4BFD" w:rsidRPr="00A9702A" w:rsidRDefault="000E4BFD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0E4BFD" w:rsidRPr="00A9702A" w:rsidRDefault="000E4BFD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</w:t>
            </w:r>
            <w:r w:rsidR="005C1328" w:rsidRPr="00A9702A">
              <w:rPr>
                <w:color w:val="000000"/>
              </w:rPr>
              <w:t>X</w:t>
            </w:r>
            <w:r w:rsidRPr="00A9702A">
              <w:rPr>
                <w:color w:val="000000"/>
              </w:rPr>
              <w:t xml:space="preserve">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0E4BFD" w:rsidRPr="00A9702A" w:rsidRDefault="000E4BFD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006" w:type="dxa"/>
          </w:tcPr>
          <w:p w:rsidR="000E4BFD" w:rsidRPr="00A9702A" w:rsidRDefault="000E4BFD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0E4BFD" w:rsidRPr="00A9702A" w:rsidRDefault="005C1328" w:rsidP="005077CD">
            <w:pPr>
              <w:pStyle w:val="0-ABNT"/>
              <w:ind w:firstLine="0"/>
            </w:pPr>
            <w:r w:rsidRPr="00A9702A">
              <w:t xml:space="preserve">( </w:t>
            </w:r>
            <w:r w:rsidR="000E4BFD" w:rsidRPr="00A9702A">
              <w:t>) Permanente</w:t>
            </w:r>
          </w:p>
          <w:p w:rsidR="000E4BFD" w:rsidRPr="00A9702A" w:rsidRDefault="005C1328" w:rsidP="005077CD">
            <w:pPr>
              <w:pStyle w:val="0-ABNT"/>
              <w:ind w:firstLine="0"/>
            </w:pPr>
            <w:r w:rsidRPr="00A9702A">
              <w:t>(X</w:t>
            </w:r>
            <w:r w:rsidR="000E4BFD" w:rsidRPr="00A9702A">
              <w:t xml:space="preserve">) </w:t>
            </w:r>
            <w:proofErr w:type="spellStart"/>
            <w:r w:rsidR="000E4BFD" w:rsidRPr="00A9702A">
              <w:t>Transitório</w:t>
            </w:r>
            <w:proofErr w:type="spellEnd"/>
          </w:p>
        </w:tc>
      </w:tr>
      <w:tr w:rsidR="000E4BFD" w:rsidRPr="00A9702A" w:rsidTr="00985F3E">
        <w:tc>
          <w:tcPr>
            <w:tcW w:w="9060" w:type="dxa"/>
            <w:gridSpan w:val="7"/>
          </w:tcPr>
          <w:p w:rsidR="000E4BFD" w:rsidRPr="00A9702A" w:rsidRDefault="005C1328" w:rsidP="00C824C7">
            <w:pPr>
              <w:pStyle w:val="0-ABNT"/>
            </w:pPr>
            <w:r w:rsidRPr="00A9702A">
              <w:t>O sistema deverá mostrar a tabela de forma crescente em relação a data de lançamento. Quando a despesa estiver no status pendente</w:t>
            </w:r>
            <w:r w:rsidR="007331FC" w:rsidRPr="00A9702A">
              <w:t>,</w:t>
            </w:r>
            <w:r w:rsidRPr="00A9702A">
              <w:t xml:space="preserve"> a linha da tabela irá ficar </w:t>
            </w:r>
            <w:r w:rsidR="007331FC" w:rsidRPr="00A9702A">
              <w:t>vermelha</w:t>
            </w:r>
            <w:r w:rsidRPr="00A9702A">
              <w:t xml:space="preserve">. </w:t>
            </w:r>
            <w:r w:rsidR="007331FC" w:rsidRPr="00A9702A">
              <w:t>Quando</w:t>
            </w:r>
            <w:r w:rsidRPr="00A9702A">
              <w:t xml:space="preserve"> o usuário pagar o status muda para “p</w:t>
            </w:r>
            <w:r w:rsidR="007331FC" w:rsidRPr="00A9702A">
              <w:t xml:space="preserve">ago” e a linha fica da cor verde. Toda receita inserida </w:t>
            </w:r>
            <w:r w:rsidR="00CB5D8E" w:rsidRPr="00A9702A">
              <w:t>ficará no canto superior à direita da tabela ocupando toda linha</w:t>
            </w:r>
          </w:p>
        </w:tc>
      </w:tr>
      <w:tr w:rsidR="00985F3E" w:rsidRPr="00A9702A" w:rsidTr="00985F3E">
        <w:tc>
          <w:tcPr>
            <w:tcW w:w="3652" w:type="dxa"/>
            <w:gridSpan w:val="2"/>
          </w:tcPr>
          <w:p w:rsidR="00985F3E" w:rsidRPr="00A9702A" w:rsidRDefault="00985F3E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 RNF 006 Filtrar automaticamente</w:t>
            </w:r>
          </w:p>
        </w:tc>
        <w:tc>
          <w:tcPr>
            <w:tcW w:w="1547" w:type="dxa"/>
            <w:gridSpan w:val="2"/>
          </w:tcPr>
          <w:p w:rsidR="00985F3E" w:rsidRPr="00A9702A" w:rsidRDefault="00985F3E" w:rsidP="005077CD">
            <w:pPr>
              <w:pStyle w:val="0-ABNT"/>
              <w:ind w:firstLine="0"/>
            </w:pPr>
            <w:proofErr w:type="spellStart"/>
            <w:r w:rsidRPr="00A9702A">
              <w:rPr>
                <w:color w:val="000000"/>
              </w:rPr>
              <w:t>Categoria</w:t>
            </w:r>
            <w:proofErr w:type="spellEnd"/>
            <w:r w:rsidRPr="00A9702A">
              <w:rPr>
                <w:color w:val="000000"/>
              </w:rPr>
              <w:t>: Interface</w:t>
            </w:r>
          </w:p>
        </w:tc>
        <w:tc>
          <w:tcPr>
            <w:tcW w:w="1855" w:type="dxa"/>
            <w:gridSpan w:val="2"/>
          </w:tcPr>
          <w:p w:rsidR="00985F3E" w:rsidRPr="00A9702A" w:rsidRDefault="00985F3E" w:rsidP="005077CD">
            <w:pPr>
              <w:pStyle w:val="0-ABNT"/>
              <w:ind w:firstLine="0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Obrigatoriedade</w:t>
            </w:r>
            <w:proofErr w:type="spellEnd"/>
            <w:r w:rsidRPr="00A9702A">
              <w:rPr>
                <w:color w:val="000000"/>
              </w:rPr>
              <w:t xml:space="preserve">: </w:t>
            </w:r>
          </w:p>
          <w:p w:rsidR="00985F3E" w:rsidRPr="00A9702A" w:rsidRDefault="00985F3E" w:rsidP="005077CD">
            <w:pPr>
              <w:pStyle w:val="0-ABNT"/>
              <w:ind w:firstLine="0"/>
              <w:rPr>
                <w:color w:val="000000"/>
              </w:rPr>
            </w:pPr>
            <w:r w:rsidRPr="00A9702A">
              <w:rPr>
                <w:color w:val="000000"/>
              </w:rPr>
              <w:t xml:space="preserve">( X ) </w:t>
            </w:r>
            <w:proofErr w:type="spellStart"/>
            <w:r w:rsidRPr="00A9702A">
              <w:rPr>
                <w:color w:val="000000"/>
              </w:rPr>
              <w:t>Desejável</w:t>
            </w:r>
            <w:proofErr w:type="spellEnd"/>
          </w:p>
          <w:p w:rsidR="00985F3E" w:rsidRPr="00A9702A" w:rsidRDefault="00985F3E" w:rsidP="005077CD">
            <w:pPr>
              <w:pStyle w:val="0-ABNT"/>
              <w:ind w:firstLine="0"/>
            </w:pPr>
            <w:r w:rsidRPr="00A9702A">
              <w:rPr>
                <w:color w:val="000000"/>
              </w:rPr>
              <w:t xml:space="preserve">( ) </w:t>
            </w:r>
            <w:proofErr w:type="spellStart"/>
            <w:r w:rsidRPr="00A9702A">
              <w:rPr>
                <w:color w:val="000000"/>
              </w:rPr>
              <w:t>Obrigatório</w:t>
            </w:r>
            <w:proofErr w:type="spellEnd"/>
          </w:p>
        </w:tc>
        <w:tc>
          <w:tcPr>
            <w:tcW w:w="2006" w:type="dxa"/>
          </w:tcPr>
          <w:p w:rsidR="00985F3E" w:rsidRPr="00A9702A" w:rsidRDefault="00985F3E" w:rsidP="005077CD">
            <w:pPr>
              <w:pStyle w:val="0-ABNT"/>
              <w:ind w:firstLine="0"/>
            </w:pPr>
            <w:proofErr w:type="spellStart"/>
            <w:r w:rsidRPr="00A9702A">
              <w:t>Permanência</w:t>
            </w:r>
            <w:proofErr w:type="spellEnd"/>
            <w:r w:rsidRPr="00A9702A">
              <w:t>:</w:t>
            </w:r>
          </w:p>
          <w:p w:rsidR="00985F3E" w:rsidRPr="00A9702A" w:rsidRDefault="00985F3E" w:rsidP="005077CD">
            <w:pPr>
              <w:pStyle w:val="0-ABNT"/>
              <w:ind w:firstLine="0"/>
            </w:pPr>
            <w:r w:rsidRPr="00A9702A">
              <w:t>( ) Permanente</w:t>
            </w:r>
          </w:p>
          <w:p w:rsidR="00985F3E" w:rsidRPr="00A9702A" w:rsidRDefault="00985F3E" w:rsidP="005077CD">
            <w:pPr>
              <w:pStyle w:val="0-ABNT"/>
              <w:ind w:firstLine="0"/>
            </w:pPr>
            <w:r w:rsidRPr="00A9702A">
              <w:t xml:space="preserve">(X) </w:t>
            </w:r>
            <w:proofErr w:type="spellStart"/>
            <w:r w:rsidRPr="00A9702A">
              <w:t>Transitório</w:t>
            </w:r>
            <w:proofErr w:type="spellEnd"/>
          </w:p>
        </w:tc>
      </w:tr>
      <w:tr w:rsidR="00985F3E" w:rsidRPr="00A9702A" w:rsidTr="00985F3E">
        <w:tc>
          <w:tcPr>
            <w:tcW w:w="9060" w:type="dxa"/>
            <w:gridSpan w:val="7"/>
          </w:tcPr>
          <w:p w:rsidR="00985F3E" w:rsidRPr="00A9702A" w:rsidRDefault="00985F3E" w:rsidP="00C824C7">
            <w:pPr>
              <w:pStyle w:val="0-ABNT"/>
            </w:pPr>
            <w:r w:rsidRPr="00A9702A">
              <w:t xml:space="preserve">O sistema deverá filtrar automaticamente em um período de 1 mês caso o usuário não informe nenhuma data </w:t>
            </w:r>
          </w:p>
        </w:tc>
      </w:tr>
    </w:tbl>
    <w:p w:rsidR="00462664" w:rsidRPr="00A9702A" w:rsidRDefault="00462664" w:rsidP="00C824C7">
      <w:pPr>
        <w:pStyle w:val="0-ABNT"/>
      </w:pPr>
    </w:p>
    <w:p w:rsidR="00462664" w:rsidRPr="00A9702A" w:rsidRDefault="00B92555" w:rsidP="005077CD">
      <w:pPr>
        <w:pStyle w:val="0-ABNT"/>
      </w:pPr>
      <w:r w:rsidRPr="00A9702A">
        <w:t>Matrizes de Rastreabilidade entre Requisitos Funcionais e Requisitos Não Funcionais:</w:t>
      </w:r>
    </w:p>
    <w:tbl>
      <w:tblPr>
        <w:tblStyle w:val="Tabelacomgrade"/>
        <w:tblW w:w="9923" w:type="dxa"/>
        <w:tblInd w:w="-459" w:type="dxa"/>
        <w:tblLook w:val="04A0" w:firstRow="1" w:lastRow="0" w:firstColumn="1" w:lastColumn="0" w:noHBand="0" w:noVBand="1"/>
      </w:tblPr>
      <w:tblGrid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  <w:gridCol w:w="992"/>
      </w:tblGrid>
      <w:tr w:rsidR="00414CC8" w:rsidRPr="00A9702A" w:rsidTr="00414CC8"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001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002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003</w:t>
            </w: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004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005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006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007</w:t>
            </w: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008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RF 009</w:t>
            </w:r>
          </w:p>
        </w:tc>
      </w:tr>
      <w:tr w:rsidR="00414CC8" w:rsidRPr="00A9702A" w:rsidTr="00414CC8"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 xml:space="preserve">RNF </w:t>
            </w:r>
            <w:r w:rsidRPr="00A9702A">
              <w:lastRenderedPageBreak/>
              <w:t>001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lastRenderedPageBreak/>
              <w:t>X</w:t>
            </w:r>
          </w:p>
        </w:tc>
        <w:tc>
          <w:tcPr>
            <w:tcW w:w="992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</w:tr>
      <w:tr w:rsidR="00414CC8" w:rsidRPr="00A9702A" w:rsidTr="00414CC8"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>RNF 002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A24AB1" w:rsidP="005077CD">
            <w:pPr>
              <w:pStyle w:val="0-ABNT"/>
            </w:pPr>
            <w:r w:rsidRPr="00A9702A">
              <w:t>X</w:t>
            </w:r>
          </w:p>
        </w:tc>
      </w:tr>
      <w:tr w:rsidR="00414CC8" w:rsidRPr="00A9702A" w:rsidTr="00414CC8"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  <w:r w:rsidRPr="00A9702A">
              <w:t>RNF 003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414CC8" w:rsidP="005077CD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5077CD">
            <w:pPr>
              <w:pStyle w:val="0-ABNT"/>
            </w:pPr>
          </w:p>
        </w:tc>
      </w:tr>
      <w:tr w:rsidR="00414CC8" w:rsidRPr="00A9702A" w:rsidTr="00414CC8">
        <w:tc>
          <w:tcPr>
            <w:tcW w:w="993" w:type="dxa"/>
          </w:tcPr>
          <w:p w:rsidR="00414CC8" w:rsidRPr="00A9702A" w:rsidRDefault="00414CC8" w:rsidP="00C824C7">
            <w:pPr>
              <w:pStyle w:val="0-ABNT"/>
            </w:pPr>
            <w:r w:rsidRPr="00A9702A">
              <w:t>RNF 004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3" w:type="dxa"/>
          </w:tcPr>
          <w:p w:rsidR="00414CC8" w:rsidRPr="00A9702A" w:rsidRDefault="00414CC8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A24AB1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A24AB1" w:rsidP="00C824C7">
            <w:pPr>
              <w:pStyle w:val="0-ABNT"/>
            </w:pPr>
            <w:r w:rsidRPr="00A9702A">
              <w:t>X</w:t>
            </w:r>
          </w:p>
        </w:tc>
      </w:tr>
      <w:tr w:rsidR="00414CC8" w:rsidRPr="00A9702A" w:rsidTr="00414CC8">
        <w:tc>
          <w:tcPr>
            <w:tcW w:w="993" w:type="dxa"/>
          </w:tcPr>
          <w:p w:rsidR="00414CC8" w:rsidRPr="00A9702A" w:rsidRDefault="00414CC8" w:rsidP="00C824C7">
            <w:pPr>
              <w:pStyle w:val="0-ABNT"/>
            </w:pPr>
            <w:r w:rsidRPr="00A9702A">
              <w:t>RNF 005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A24AB1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A24AB1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A24AB1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414CC8" w:rsidRPr="00A9702A" w:rsidRDefault="00414CC8" w:rsidP="00C824C7">
            <w:pPr>
              <w:pStyle w:val="0-ABNT"/>
            </w:pPr>
          </w:p>
        </w:tc>
        <w:tc>
          <w:tcPr>
            <w:tcW w:w="992" w:type="dxa"/>
          </w:tcPr>
          <w:p w:rsidR="00414CC8" w:rsidRPr="00A9702A" w:rsidRDefault="00414CC8" w:rsidP="00C824C7">
            <w:pPr>
              <w:pStyle w:val="0-ABNT"/>
            </w:pPr>
          </w:p>
        </w:tc>
      </w:tr>
      <w:tr w:rsidR="000F1542" w:rsidRPr="00A9702A" w:rsidTr="00414CC8">
        <w:tc>
          <w:tcPr>
            <w:tcW w:w="993" w:type="dxa"/>
          </w:tcPr>
          <w:p w:rsidR="000F1542" w:rsidRPr="00A9702A" w:rsidRDefault="000F1542" w:rsidP="00C824C7">
            <w:pPr>
              <w:pStyle w:val="0-ABNT"/>
            </w:pPr>
            <w:r w:rsidRPr="00A9702A">
              <w:t>RNF 006</w:t>
            </w: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993" w:type="dxa"/>
          </w:tcPr>
          <w:p w:rsidR="000F1542" w:rsidRPr="00A9702A" w:rsidRDefault="000F1542" w:rsidP="00C824C7">
            <w:pPr>
              <w:pStyle w:val="0-ABNT"/>
            </w:pPr>
          </w:p>
        </w:tc>
        <w:tc>
          <w:tcPr>
            <w:tcW w:w="992" w:type="dxa"/>
          </w:tcPr>
          <w:p w:rsidR="000F1542" w:rsidRPr="00A9702A" w:rsidRDefault="000F1542" w:rsidP="00C824C7">
            <w:pPr>
              <w:pStyle w:val="0-ABNT"/>
            </w:pPr>
            <w:r w:rsidRPr="00A9702A">
              <w:t>X</w:t>
            </w:r>
          </w:p>
        </w:tc>
      </w:tr>
    </w:tbl>
    <w:p w:rsidR="00462664" w:rsidRPr="00A9702A" w:rsidRDefault="00462664" w:rsidP="00C824C7">
      <w:pPr>
        <w:pStyle w:val="0-ABNT"/>
      </w:pPr>
    </w:p>
    <w:p w:rsidR="00462664" w:rsidRPr="00A9702A" w:rsidRDefault="00462664" w:rsidP="00C824C7">
      <w:pPr>
        <w:pStyle w:val="0-ABNT"/>
      </w:pPr>
    </w:p>
    <w:p w:rsidR="00462664" w:rsidRDefault="00B92555" w:rsidP="00D11D87">
      <w:r w:rsidRPr="00A9702A">
        <w:t>Regras de Negócio</w:t>
      </w:r>
    </w:p>
    <w:p w:rsidR="005077CD" w:rsidRPr="005077CD" w:rsidRDefault="005077CD" w:rsidP="005077CD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A9702A" w:rsidTr="00462664">
        <w:tc>
          <w:tcPr>
            <w:tcW w:w="9210" w:type="dxa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 001 </w:t>
            </w:r>
            <w:r w:rsidRPr="00A9702A">
              <w:rPr>
                <w:b/>
                <w:bCs/>
                <w:i/>
                <w:iCs/>
                <w:color w:val="000000"/>
              </w:rPr>
              <w:t>– Cadastrar Despesa</w:t>
            </w:r>
          </w:p>
        </w:tc>
      </w:tr>
      <w:tr w:rsidR="00462664" w:rsidRPr="00A9702A" w:rsidTr="00462664">
        <w:tc>
          <w:tcPr>
            <w:tcW w:w="9210" w:type="dxa"/>
          </w:tcPr>
          <w:p w:rsidR="00462664" w:rsidRPr="00A9702A" w:rsidRDefault="00B92555" w:rsidP="00C824C7">
            <w:pPr>
              <w:pStyle w:val="0-ABNT"/>
            </w:pPr>
            <w:r w:rsidRPr="00A9702A">
              <w:t>Não deverá cadastrar de</w:t>
            </w:r>
            <w:r w:rsidR="00C16408" w:rsidRPr="00A9702A">
              <w:t>spesa caso não tenha uma nota ou comprovante</w:t>
            </w:r>
          </w:p>
        </w:tc>
      </w:tr>
    </w:tbl>
    <w:p w:rsidR="00014CE1" w:rsidRPr="00A9702A" w:rsidRDefault="00014CE1" w:rsidP="00C824C7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462664" w:rsidRPr="00A9702A" w:rsidTr="00462664">
        <w:tc>
          <w:tcPr>
            <w:tcW w:w="9210" w:type="dxa"/>
          </w:tcPr>
          <w:p w:rsidR="00462664" w:rsidRPr="00A9702A" w:rsidRDefault="00B9255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 002 </w:t>
            </w:r>
            <w:r w:rsidRPr="00A9702A">
              <w:rPr>
                <w:b/>
                <w:bCs/>
                <w:i/>
                <w:iCs/>
                <w:color w:val="000000"/>
              </w:rPr>
              <w:t>– Baixar despesa</w:t>
            </w:r>
          </w:p>
        </w:tc>
      </w:tr>
      <w:tr w:rsidR="00462664" w:rsidRPr="00A9702A" w:rsidTr="00462664">
        <w:tc>
          <w:tcPr>
            <w:tcW w:w="9210" w:type="dxa"/>
          </w:tcPr>
          <w:p w:rsidR="00462664" w:rsidRPr="00A9702A" w:rsidRDefault="00B92555" w:rsidP="00C824C7">
            <w:pPr>
              <w:pStyle w:val="0-ABNT"/>
            </w:pPr>
            <w:r w:rsidRPr="00A9702A">
              <w:t>Não deve dar baixa em nenhuma despe</w:t>
            </w:r>
            <w:r w:rsidR="00C16408" w:rsidRPr="00A9702A">
              <w:t xml:space="preserve">sa caso não tenha um recibo </w:t>
            </w:r>
          </w:p>
        </w:tc>
      </w:tr>
    </w:tbl>
    <w:p w:rsidR="00462664" w:rsidRPr="00A9702A" w:rsidRDefault="00462664" w:rsidP="00C824C7">
      <w:pPr>
        <w:pStyle w:val="0-ABNT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210"/>
      </w:tblGrid>
      <w:tr w:rsidR="005B3415" w:rsidRPr="00A9702A" w:rsidTr="00353024">
        <w:tc>
          <w:tcPr>
            <w:tcW w:w="9210" w:type="dxa"/>
          </w:tcPr>
          <w:p w:rsidR="005B3415" w:rsidRPr="00A9702A" w:rsidRDefault="005B3415" w:rsidP="00C824C7">
            <w:pPr>
              <w:pStyle w:val="0-ABNT"/>
            </w:pPr>
            <w:r w:rsidRPr="00A9702A">
              <w:rPr>
                <w:b/>
                <w:bCs/>
                <w:color w:val="000000"/>
              </w:rPr>
              <w:t xml:space="preserve">RN 003 </w:t>
            </w:r>
            <w:r w:rsidRPr="00A9702A">
              <w:rPr>
                <w:b/>
                <w:bCs/>
                <w:i/>
                <w:iCs/>
                <w:color w:val="000000"/>
              </w:rPr>
              <w:t>– Aplicar Dinheiro</w:t>
            </w:r>
          </w:p>
        </w:tc>
      </w:tr>
      <w:tr w:rsidR="005B3415" w:rsidRPr="00A9702A" w:rsidTr="00353024">
        <w:tc>
          <w:tcPr>
            <w:tcW w:w="9210" w:type="dxa"/>
          </w:tcPr>
          <w:p w:rsidR="005B3415" w:rsidRPr="00A9702A" w:rsidRDefault="005B3415" w:rsidP="00C824C7">
            <w:pPr>
              <w:pStyle w:val="0-ABNT"/>
            </w:pPr>
            <w:r w:rsidRPr="00A9702A">
              <w:lastRenderedPageBreak/>
              <w:t>O dinheiro que sobrar deverá ser investido para render mais receitas</w:t>
            </w:r>
          </w:p>
        </w:tc>
      </w:tr>
    </w:tbl>
    <w:p w:rsidR="005B3415" w:rsidRPr="00A9702A" w:rsidRDefault="005B3415" w:rsidP="00C824C7">
      <w:pPr>
        <w:pStyle w:val="0-ABNT"/>
      </w:pPr>
    </w:p>
    <w:p w:rsidR="00462664" w:rsidRPr="00A9702A" w:rsidRDefault="00B92555" w:rsidP="00C824C7">
      <w:pPr>
        <w:pStyle w:val="0-ABNT"/>
      </w:pPr>
      <w:r w:rsidRPr="00A9702A">
        <w:t>Matrizes de Rastreabilidade entre Requisitos Funcionais e Regras de Negócio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0"/>
        <w:gridCol w:w="1221"/>
        <w:gridCol w:w="1221"/>
        <w:gridCol w:w="1221"/>
        <w:gridCol w:w="1177"/>
        <w:gridCol w:w="1000"/>
        <w:gridCol w:w="1000"/>
        <w:gridCol w:w="1000"/>
      </w:tblGrid>
      <w:tr w:rsidR="005B3415" w:rsidRPr="00A9702A" w:rsidTr="005B3415">
        <w:tc>
          <w:tcPr>
            <w:tcW w:w="122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001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002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003</w:t>
            </w:r>
          </w:p>
        </w:tc>
        <w:tc>
          <w:tcPr>
            <w:tcW w:w="1177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004</w:t>
            </w: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005</w:t>
            </w: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006</w:t>
            </w: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RF 007</w:t>
            </w:r>
          </w:p>
        </w:tc>
      </w:tr>
      <w:tr w:rsidR="005B3415" w:rsidRPr="00A9702A" w:rsidTr="005B3415">
        <w:tc>
          <w:tcPr>
            <w:tcW w:w="122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RN 001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177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</w:tr>
      <w:tr w:rsidR="005B3415" w:rsidRPr="00A9702A" w:rsidTr="005B3415">
        <w:tc>
          <w:tcPr>
            <w:tcW w:w="122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RN 002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177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</w:tr>
      <w:tr w:rsidR="005B3415" w:rsidRPr="00A9702A" w:rsidTr="005B3415">
        <w:tc>
          <w:tcPr>
            <w:tcW w:w="1220" w:type="dxa"/>
          </w:tcPr>
          <w:p w:rsidR="005B3415" w:rsidRPr="00A9702A" w:rsidRDefault="005B3415" w:rsidP="00C824C7">
            <w:pPr>
              <w:pStyle w:val="0-ABNT"/>
            </w:pPr>
            <w:r w:rsidRPr="00A9702A">
              <w:t>RN 003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221" w:type="dxa"/>
          </w:tcPr>
          <w:p w:rsidR="005B3415" w:rsidRPr="00A9702A" w:rsidRDefault="005B3415" w:rsidP="00C824C7">
            <w:pPr>
              <w:pStyle w:val="0-ABNT"/>
            </w:pPr>
            <w:r w:rsidRPr="00A9702A">
              <w:t>X</w:t>
            </w:r>
          </w:p>
        </w:tc>
        <w:tc>
          <w:tcPr>
            <w:tcW w:w="1177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  <w:tc>
          <w:tcPr>
            <w:tcW w:w="1000" w:type="dxa"/>
          </w:tcPr>
          <w:p w:rsidR="005B3415" w:rsidRPr="00A9702A" w:rsidRDefault="005B3415" w:rsidP="00C824C7">
            <w:pPr>
              <w:pStyle w:val="0-ABNT"/>
            </w:pPr>
          </w:p>
        </w:tc>
      </w:tr>
    </w:tbl>
    <w:p w:rsidR="00462664" w:rsidRPr="00A9702A" w:rsidRDefault="00462664" w:rsidP="00C824C7">
      <w:pPr>
        <w:pStyle w:val="0-ABNT"/>
      </w:pPr>
    </w:p>
    <w:p w:rsidR="00462664" w:rsidRPr="00A9702A" w:rsidRDefault="00462664" w:rsidP="00C824C7">
      <w:pPr>
        <w:pStyle w:val="0-ABNT"/>
      </w:pPr>
    </w:p>
    <w:p w:rsidR="00462664" w:rsidRDefault="00D11D87" w:rsidP="009620BA">
      <w:pPr>
        <w:pStyle w:val="0-Titulo-Nivel2"/>
      </w:pPr>
      <w:bookmarkStart w:id="13" w:name="_Toc44767199"/>
      <w:r>
        <w:t>Diagramas do sistema</w:t>
      </w:r>
      <w:bookmarkEnd w:id="13"/>
    </w:p>
    <w:p w:rsidR="00D11D87" w:rsidRDefault="00D11D87" w:rsidP="00D11D87">
      <w:pPr>
        <w:pStyle w:val="0-ABNT"/>
      </w:pPr>
    </w:p>
    <w:p w:rsidR="00D11D87" w:rsidRPr="00D11D87" w:rsidRDefault="00D11D87" w:rsidP="009620BA">
      <w:pPr>
        <w:pStyle w:val="0-Titulo-Nivel2"/>
      </w:pPr>
      <w:bookmarkStart w:id="14" w:name="_Toc44767200"/>
      <w:r>
        <w:t>Caso de uso</w:t>
      </w:r>
      <w:bookmarkEnd w:id="14"/>
    </w:p>
    <w:p w:rsidR="00EB3A27" w:rsidRPr="00A9702A" w:rsidRDefault="00EB3A27" w:rsidP="00C824C7">
      <w:pPr>
        <w:pStyle w:val="0-ABNT"/>
        <w:rPr>
          <w:b/>
        </w:rPr>
      </w:pPr>
    </w:p>
    <w:p w:rsidR="00B04C32" w:rsidRDefault="00D11D87" w:rsidP="00D11D87">
      <w:pPr>
        <w:pStyle w:val="0-Titulo-Nivel3"/>
      </w:pPr>
      <w:bookmarkStart w:id="15" w:name="_Toc44767201"/>
      <w:proofErr w:type="spellStart"/>
      <w:r w:rsidRPr="00D11D87">
        <w:t>Índice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bookmarkEnd w:id="15"/>
      <w:proofErr w:type="spellEnd"/>
    </w:p>
    <w:p w:rsidR="00D11D87" w:rsidRPr="00D11D87" w:rsidRDefault="00D11D87" w:rsidP="00D11D87">
      <w:pPr>
        <w:pStyle w:val="0-ABNT"/>
      </w:pPr>
    </w:p>
    <w:p w:rsidR="00462664" w:rsidRPr="00A9702A" w:rsidRDefault="00D77210" w:rsidP="00C824C7">
      <w:pPr>
        <w:pStyle w:val="0-ABNT"/>
      </w:pPr>
      <w:r w:rsidRPr="00A9702A">
        <w:t xml:space="preserve">UC 001: </w:t>
      </w:r>
      <w:proofErr w:type="spellStart"/>
      <w:r w:rsidR="00E540ED" w:rsidRPr="00A9702A">
        <w:t>Consultar</w:t>
      </w:r>
      <w:proofErr w:type="spellEnd"/>
      <w:r w:rsidR="006149B9" w:rsidRPr="00A9702A">
        <w:t xml:space="preserve"> </w:t>
      </w:r>
      <w:proofErr w:type="spellStart"/>
      <w:r w:rsidR="00E540ED" w:rsidRPr="00A9702A">
        <w:t>Despesa</w:t>
      </w:r>
      <w:proofErr w:type="spellEnd"/>
    </w:p>
    <w:p w:rsidR="00120AC1" w:rsidRPr="00A9702A" w:rsidRDefault="00120AC1" w:rsidP="00C824C7">
      <w:pPr>
        <w:pStyle w:val="0-ABNT"/>
      </w:pPr>
      <w:r w:rsidRPr="00A9702A">
        <w:t xml:space="preserve">UC 002: </w:t>
      </w:r>
      <w:r w:rsidR="006149B9" w:rsidRPr="00A9702A">
        <w:t>Incluir Despesa</w:t>
      </w:r>
    </w:p>
    <w:p w:rsidR="00462664" w:rsidRPr="00A9702A" w:rsidRDefault="00120AC1" w:rsidP="00C824C7">
      <w:pPr>
        <w:pStyle w:val="0-ABNT"/>
      </w:pPr>
      <w:r w:rsidRPr="00A9702A">
        <w:t>UC 003</w:t>
      </w:r>
      <w:r w:rsidR="00B92555" w:rsidRPr="00A9702A">
        <w:t xml:space="preserve">: </w:t>
      </w:r>
      <w:r w:rsidR="00394065" w:rsidRPr="00A9702A">
        <w:t>Incluir Receita</w:t>
      </w:r>
    </w:p>
    <w:p w:rsidR="00462664" w:rsidRPr="00A9702A" w:rsidRDefault="00120AC1" w:rsidP="00C824C7">
      <w:pPr>
        <w:pStyle w:val="0-ABNT"/>
      </w:pPr>
      <w:r w:rsidRPr="00A9702A">
        <w:t>UC 004</w:t>
      </w:r>
      <w:r w:rsidR="00B92555" w:rsidRPr="00A9702A">
        <w:t xml:space="preserve">: </w:t>
      </w:r>
      <w:r w:rsidR="005B1FE2" w:rsidRPr="00A9702A">
        <w:t>Emitir Relatório</w:t>
      </w:r>
    </w:p>
    <w:p w:rsidR="00C16408" w:rsidRPr="00A9702A" w:rsidRDefault="00C16408" w:rsidP="00C824C7">
      <w:pPr>
        <w:pStyle w:val="0-ABNT"/>
      </w:pPr>
      <w:r w:rsidRPr="00A9702A">
        <w:t xml:space="preserve">UC 005: </w:t>
      </w:r>
      <w:r w:rsidR="00D23C37" w:rsidRPr="00A9702A">
        <w:t>Filtrar Período</w:t>
      </w:r>
    </w:p>
    <w:p w:rsidR="00843AD4" w:rsidRPr="00A9702A" w:rsidRDefault="00843AD4" w:rsidP="00C824C7">
      <w:pPr>
        <w:pStyle w:val="0-ABNT"/>
      </w:pPr>
      <w:r w:rsidRPr="00A9702A">
        <w:t xml:space="preserve">UC 006: </w:t>
      </w:r>
      <w:r w:rsidR="005B1FE2" w:rsidRPr="00A9702A">
        <w:t>Excluir Despesa</w:t>
      </w:r>
    </w:p>
    <w:p w:rsidR="00843AD4" w:rsidRPr="00A9702A" w:rsidRDefault="00843AD4" w:rsidP="00C824C7">
      <w:pPr>
        <w:pStyle w:val="0-ABNT"/>
      </w:pPr>
      <w:r w:rsidRPr="00A9702A">
        <w:t xml:space="preserve">UC 007: </w:t>
      </w:r>
      <w:r w:rsidR="00D23C37" w:rsidRPr="00A9702A">
        <w:t>Alterar Despesa</w:t>
      </w:r>
    </w:p>
    <w:p w:rsidR="00024E8F" w:rsidRPr="00A9702A" w:rsidRDefault="00024E8F" w:rsidP="00C824C7">
      <w:pPr>
        <w:pStyle w:val="0-ABNT"/>
      </w:pPr>
      <w:r w:rsidRPr="00A9702A">
        <w:lastRenderedPageBreak/>
        <w:t>UC 008: Alterar Linguagem</w:t>
      </w:r>
    </w:p>
    <w:p w:rsidR="00EB3A27" w:rsidRPr="00A9702A" w:rsidRDefault="00F41824" w:rsidP="00C824C7">
      <w:pPr>
        <w:pStyle w:val="0-ABNT"/>
        <w:rPr>
          <w:b/>
        </w:rPr>
      </w:pPr>
      <w:r w:rsidRPr="00A9702A">
        <w:t xml:space="preserve">UC 009: </w:t>
      </w:r>
      <w:proofErr w:type="spellStart"/>
      <w:r w:rsidRPr="00A9702A">
        <w:t>Alterar</w:t>
      </w:r>
      <w:proofErr w:type="spellEnd"/>
      <w:r w:rsidRPr="00A9702A">
        <w:t xml:space="preserve"> </w:t>
      </w:r>
      <w:proofErr w:type="spellStart"/>
      <w:r w:rsidRPr="00A9702A">
        <w:t>Tema</w:t>
      </w:r>
      <w:proofErr w:type="spellEnd"/>
    </w:p>
    <w:p w:rsidR="00462664" w:rsidRDefault="00B92555" w:rsidP="00D11D87">
      <w:pPr>
        <w:pStyle w:val="0-Titulo-Nivel3"/>
      </w:pPr>
      <w:bookmarkStart w:id="16" w:name="_Toc44767202"/>
      <w:proofErr w:type="spellStart"/>
      <w:r w:rsidRPr="00A9702A">
        <w:t>Indicação</w:t>
      </w:r>
      <w:proofErr w:type="spellEnd"/>
      <w:r w:rsidRPr="00A9702A">
        <w:t xml:space="preserve"> dos </w:t>
      </w:r>
      <w:proofErr w:type="spellStart"/>
      <w:r w:rsidRPr="00A9702A">
        <w:t>atores</w:t>
      </w:r>
      <w:proofErr w:type="spellEnd"/>
      <w:r w:rsidRPr="00A9702A">
        <w:t xml:space="preserve"> do </w:t>
      </w:r>
      <w:proofErr w:type="spellStart"/>
      <w:r w:rsidRPr="00A9702A">
        <w:t>sistema</w:t>
      </w:r>
      <w:proofErr w:type="spellEnd"/>
      <w:r w:rsidRPr="00A9702A">
        <w:t>:</w:t>
      </w:r>
      <w:bookmarkEnd w:id="16"/>
    </w:p>
    <w:p w:rsidR="00B04C32" w:rsidRPr="00B04C32" w:rsidRDefault="00B04C32" w:rsidP="00B04C32">
      <w:pPr>
        <w:pStyle w:val="0-ABNT"/>
      </w:pPr>
    </w:p>
    <w:p w:rsidR="009E7BB3" w:rsidRPr="00A9702A" w:rsidRDefault="00B92555" w:rsidP="00C824C7">
      <w:pPr>
        <w:pStyle w:val="0-ABNT"/>
        <w:rPr>
          <w:b/>
        </w:rPr>
      </w:pPr>
      <w:proofErr w:type="spellStart"/>
      <w:r w:rsidRPr="00A9702A">
        <w:t>Usuario</w:t>
      </w:r>
      <w:proofErr w:type="spellEnd"/>
      <w:r w:rsidRPr="00A9702A">
        <w:t xml:space="preserve">: é o </w:t>
      </w:r>
      <w:proofErr w:type="spellStart"/>
      <w:r w:rsidRPr="00A9702A">
        <w:t>ator</w:t>
      </w:r>
      <w:proofErr w:type="spellEnd"/>
      <w:r w:rsidRPr="00A9702A">
        <w:t xml:space="preserve"> que faz todas as funcionalidades do sistema</w:t>
      </w:r>
    </w:p>
    <w:p w:rsidR="009E7BB3" w:rsidRPr="00A9702A" w:rsidRDefault="009E7BB3" w:rsidP="00C824C7">
      <w:pPr>
        <w:pStyle w:val="0-ABNT"/>
        <w:rPr>
          <w:b/>
        </w:rPr>
      </w:pPr>
    </w:p>
    <w:p w:rsidR="00E540ED" w:rsidRPr="00A9702A" w:rsidRDefault="00E540ED" w:rsidP="00C824C7">
      <w:pPr>
        <w:pStyle w:val="0-ABNT"/>
        <w:rPr>
          <w:b/>
        </w:rPr>
      </w:pPr>
    </w:p>
    <w:p w:rsidR="00963574" w:rsidRPr="00A9702A" w:rsidRDefault="00B92555" w:rsidP="00D11D87">
      <w:pPr>
        <w:pStyle w:val="0-Titulo-Nivel3"/>
        <w:rPr>
          <w:color w:val="000000"/>
        </w:rPr>
      </w:pPr>
      <w:bookmarkStart w:id="17" w:name="_Toc44767203"/>
      <w:proofErr w:type="spellStart"/>
      <w:r w:rsidRPr="00A9702A">
        <w:t>Diagrama</w:t>
      </w:r>
      <w:proofErr w:type="spellEnd"/>
      <w:r w:rsidR="00AE3653" w:rsidRPr="00A9702A">
        <w:t xml:space="preserve"> </w:t>
      </w:r>
      <w:r w:rsidRPr="00A9702A">
        <w:t xml:space="preserve">de </w:t>
      </w:r>
      <w:proofErr w:type="spellStart"/>
      <w:r w:rsidRPr="00D11D87">
        <w:t>casos</w:t>
      </w:r>
      <w:proofErr w:type="spellEnd"/>
      <w:r w:rsidRPr="00A9702A">
        <w:t xml:space="preserve"> de </w:t>
      </w:r>
      <w:proofErr w:type="spellStart"/>
      <w:r w:rsidRPr="00A9702A">
        <w:t>uso</w:t>
      </w:r>
      <w:proofErr w:type="spellEnd"/>
      <w:r w:rsidRPr="00A9702A">
        <w:t>:</w:t>
      </w:r>
      <w:bookmarkEnd w:id="17"/>
      <w:r w:rsidR="00AE3653" w:rsidRPr="00A9702A">
        <w:rPr>
          <w:color w:val="000000"/>
        </w:rPr>
        <w:t xml:space="preserve"> </w:t>
      </w:r>
    </w:p>
    <w:p w:rsidR="00963574" w:rsidRPr="00A9702A" w:rsidRDefault="00963574" w:rsidP="00C824C7">
      <w:pPr>
        <w:pStyle w:val="0-ABNT"/>
        <w:rPr>
          <w:color w:val="000000"/>
        </w:rPr>
      </w:pPr>
    </w:p>
    <w:p w:rsidR="00462664" w:rsidRPr="00A9702A" w:rsidRDefault="00A9702A" w:rsidP="00C824C7">
      <w:pPr>
        <w:pStyle w:val="0-ABNT"/>
        <w:rPr>
          <w:b/>
        </w:rPr>
      </w:pPr>
      <w:r w:rsidRPr="00A9702A">
        <w:rPr>
          <w:noProof/>
          <w:color w:val="000000"/>
        </w:rPr>
        <w:pict>
          <v:shape id="_x0000_i1026" type="#_x0000_t75" style="width:453pt;height:413.25pt">
            <v:imagedata r:id="rId15" o:title="CasoUso_Despesa_Facil"/>
          </v:shape>
        </w:pict>
      </w:r>
    </w:p>
    <w:p w:rsidR="00462664" w:rsidRDefault="00462664" w:rsidP="00C824C7">
      <w:pPr>
        <w:pStyle w:val="0-ABNT"/>
      </w:pPr>
    </w:p>
    <w:p w:rsidR="00340A91" w:rsidRPr="00A9702A" w:rsidRDefault="00340A91" w:rsidP="00C824C7">
      <w:pPr>
        <w:pStyle w:val="0-ABNT"/>
      </w:pPr>
    </w:p>
    <w:p w:rsidR="00462664" w:rsidRPr="00A9702A" w:rsidRDefault="00B92555" w:rsidP="00D11D87">
      <w:pPr>
        <w:pStyle w:val="0-Titulo-Nivel3"/>
      </w:pPr>
      <w:bookmarkStart w:id="18" w:name="_Toc44767204"/>
      <w:proofErr w:type="spellStart"/>
      <w:r w:rsidRPr="00D11D87">
        <w:lastRenderedPageBreak/>
        <w:t>Especificação</w:t>
      </w:r>
      <w:proofErr w:type="spellEnd"/>
      <w:r w:rsidRPr="00A9702A">
        <w:t xml:space="preserve"> dos </w:t>
      </w:r>
      <w:proofErr w:type="spellStart"/>
      <w:r w:rsidRPr="00A9702A">
        <w:t>casos</w:t>
      </w:r>
      <w:proofErr w:type="spellEnd"/>
      <w:r w:rsidRPr="00A9702A">
        <w:t xml:space="preserve"> de uso:</w:t>
      </w:r>
      <w:bookmarkEnd w:id="18"/>
    </w:p>
    <w:p w:rsidR="00843AD4" w:rsidRPr="00A9702A" w:rsidRDefault="00843AD4" w:rsidP="00C824C7">
      <w:pPr>
        <w:pStyle w:val="0-ABNT"/>
        <w:rPr>
          <w:b/>
        </w:rPr>
      </w:pPr>
    </w:p>
    <w:p w:rsidR="00462664" w:rsidRPr="00A9702A" w:rsidRDefault="00462664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A9702A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Caso de Uso – </w:t>
            </w:r>
            <w:r w:rsidR="00E540ED" w:rsidRPr="00A9702A">
              <w:rPr>
                <w:b/>
                <w:bCs/>
                <w:color w:val="000000"/>
              </w:rPr>
              <w:t>Consultar</w:t>
            </w:r>
            <w:r w:rsidRPr="00A9702A">
              <w:rPr>
                <w:b/>
                <w:bCs/>
                <w:color w:val="000000"/>
              </w:rPr>
              <w:t xml:space="preserve"> </w:t>
            </w:r>
            <w:r w:rsidR="00E540ED" w:rsidRPr="00A9702A">
              <w:rPr>
                <w:b/>
                <w:bCs/>
                <w:color w:val="000000"/>
              </w:rPr>
              <w:t>despesa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001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Este caso de uso tem por objetivo permitir</w:t>
            </w:r>
            <w:r w:rsidR="00E540ED" w:rsidRPr="00A9702A">
              <w:rPr>
                <w:color w:val="000000"/>
              </w:rPr>
              <w:t xml:space="preserve"> a</w:t>
            </w:r>
            <w:r w:rsidRPr="00A9702A">
              <w:rPr>
                <w:color w:val="000000"/>
              </w:rPr>
              <w:t xml:space="preserve"> </w:t>
            </w:r>
            <w:r w:rsidR="00E540ED" w:rsidRPr="00A9702A">
              <w:rPr>
                <w:color w:val="000000"/>
              </w:rPr>
              <w:t>consulta de despesas já cadastradas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E540ED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Usuário já ter feito o </w:t>
            </w:r>
            <w:proofErr w:type="spellStart"/>
            <w:r w:rsidRPr="00A9702A">
              <w:rPr>
                <w:color w:val="000000"/>
              </w:rPr>
              <w:t>login</w:t>
            </w:r>
            <w:proofErr w:type="spellEnd"/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usuário </w:t>
            </w:r>
            <w:r w:rsidR="00E540ED" w:rsidRPr="00A9702A">
              <w:rPr>
                <w:color w:val="000000"/>
              </w:rPr>
              <w:t>entra na área de fluxo de caixa.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</w:t>
            </w:r>
            <w:r w:rsidR="00E540ED" w:rsidRPr="00A9702A">
              <w:rPr>
                <w:color w:val="000000"/>
              </w:rPr>
              <w:t>lista todas as despesas</w:t>
            </w:r>
            <w:r w:rsidRPr="00A9702A">
              <w:rPr>
                <w:color w:val="000000"/>
              </w:rPr>
              <w:t xml:space="preserve"> </w:t>
            </w:r>
            <w:r w:rsidR="00E540ED" w:rsidRPr="00A9702A">
              <w:rPr>
                <w:color w:val="000000"/>
              </w:rPr>
              <w:t>já cadastradas a partir da data atual até 30 dias seguintes.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*a – Em qualquer momento o </w:t>
            </w:r>
            <w:proofErr w:type="spellStart"/>
            <w:r w:rsidR="00EB3A27"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pode sair do sistema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 – </w:t>
            </w:r>
            <w:r w:rsidR="00E540ED" w:rsidRPr="00A9702A">
              <w:rPr>
                <w:color w:val="000000"/>
              </w:rPr>
              <w:t>P</w:t>
            </w:r>
            <w:r w:rsidR="00680F7D" w:rsidRPr="00A9702A">
              <w:rPr>
                <w:color w:val="000000"/>
              </w:rPr>
              <w:t>reencher apenas uma das datas.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4a.1 O sistema </w:t>
            </w:r>
            <w:r w:rsidR="00680F7D" w:rsidRPr="00A9702A">
              <w:rPr>
                <w:color w:val="000000"/>
              </w:rPr>
              <w:t xml:space="preserve">vai filtrar a partir da data informada, em um período de 30 dias. </w:t>
            </w:r>
            <w:proofErr w:type="gramStart"/>
            <w:r w:rsidR="00680F7D" w:rsidRPr="00A9702A">
              <w:rPr>
                <w:color w:val="000000"/>
              </w:rPr>
              <w:t>Para data inicial do valor</w:t>
            </w:r>
            <w:proofErr w:type="gramEnd"/>
            <w:r w:rsidR="00680F7D" w:rsidRPr="00A9702A">
              <w:rPr>
                <w:color w:val="000000"/>
              </w:rPr>
              <w:t xml:space="preserve"> até 30 dias, caso contrário 30 dias anteriores. 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4b</w:t>
            </w:r>
            <w:r w:rsidR="009D078C" w:rsidRPr="00A9702A">
              <w:rPr>
                <w:color w:val="000000"/>
              </w:rPr>
              <w:t xml:space="preserve"> – Informar data inválida.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4a.1 O sistema mostra mensagem explicativa informando </w:t>
            </w:r>
            <w:r w:rsidR="009D078C" w:rsidRPr="00A9702A">
              <w:rPr>
                <w:color w:val="000000"/>
              </w:rPr>
              <w:t>que a data não é válida.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4a.2 O sistema retorna ao passo </w:t>
            </w:r>
            <w:r w:rsidR="00EB3A27" w:rsidRPr="00A9702A">
              <w:rPr>
                <w:color w:val="000000"/>
              </w:rPr>
              <w:t>2</w:t>
            </w:r>
            <w:r w:rsidRPr="00A9702A">
              <w:rPr>
                <w:color w:val="000000"/>
              </w:rPr>
              <w:t xml:space="preserve"> do fluxo principal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005</w:t>
            </w:r>
          </w:p>
        </w:tc>
      </w:tr>
    </w:tbl>
    <w:p w:rsidR="00462664" w:rsidRPr="00A9702A" w:rsidRDefault="00462664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A9702A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Caso de Uso – Cadastrar </w:t>
            </w:r>
            <w:r w:rsidR="0040760A" w:rsidRPr="00A9702A">
              <w:rPr>
                <w:b/>
                <w:bCs/>
                <w:color w:val="000000"/>
              </w:rPr>
              <w:t>Despesa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002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Este caso de uso tem por objetivo permitir o </w:t>
            </w:r>
            <w:r w:rsidR="002443C9" w:rsidRPr="00A9702A">
              <w:rPr>
                <w:color w:val="000000"/>
              </w:rPr>
              <w:t>cadastro de despesas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A42B2C" w:rsidP="00C824C7">
            <w:pPr>
              <w:pStyle w:val="0-ABNT"/>
              <w:rPr>
                <w:color w:val="000000"/>
              </w:rPr>
            </w:pPr>
            <w:proofErr w:type="spellStart"/>
            <w:r w:rsidRPr="00A9702A">
              <w:rPr>
                <w:color w:val="000000"/>
              </w:rPr>
              <w:t>Usuario</w:t>
            </w:r>
            <w:proofErr w:type="spellEnd"/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Usuário já ter feito </w:t>
            </w:r>
            <w:proofErr w:type="spellStart"/>
            <w:r w:rsidRPr="00A9702A">
              <w:rPr>
                <w:color w:val="000000"/>
              </w:rPr>
              <w:t>login</w:t>
            </w:r>
            <w:proofErr w:type="spellEnd"/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usuário seleciona a opção de cadastrar </w:t>
            </w:r>
            <w:r w:rsidR="00D07075" w:rsidRPr="00A9702A">
              <w:rPr>
                <w:color w:val="000000"/>
              </w:rPr>
              <w:t>despesa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carrega o formulário para cadastro de </w:t>
            </w:r>
            <w:r w:rsidR="00D07075" w:rsidRPr="00A9702A">
              <w:rPr>
                <w:color w:val="000000"/>
              </w:rPr>
              <w:t>despesa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usuário informa os </w:t>
            </w:r>
            <w:r w:rsidR="00D07075" w:rsidRPr="00A9702A">
              <w:rPr>
                <w:color w:val="000000"/>
              </w:rPr>
              <w:t xml:space="preserve">dados da despesa </w:t>
            </w:r>
            <w:r w:rsidRPr="00A9702A">
              <w:rPr>
                <w:color w:val="000000"/>
              </w:rPr>
              <w:t xml:space="preserve">de </w:t>
            </w:r>
            <w:r w:rsidR="00D07075" w:rsidRPr="00A9702A">
              <w:rPr>
                <w:color w:val="000000"/>
              </w:rPr>
              <w:t xml:space="preserve">sua </w:t>
            </w:r>
            <w:r w:rsidRPr="00A9702A">
              <w:rPr>
                <w:color w:val="000000"/>
              </w:rPr>
              <w:t>descrição</w:t>
            </w:r>
            <w:r w:rsidR="00D07075" w:rsidRPr="00A9702A">
              <w:rPr>
                <w:color w:val="000000"/>
              </w:rPr>
              <w:t>:</w:t>
            </w:r>
            <w:r w:rsidR="001E4F7F" w:rsidRPr="00A9702A">
              <w:rPr>
                <w:color w:val="000000"/>
              </w:rPr>
              <w:t xml:space="preserve"> </w:t>
            </w:r>
            <w:r w:rsidR="00394065" w:rsidRPr="00A9702A">
              <w:rPr>
                <w:color w:val="000000"/>
              </w:rPr>
              <w:t>data da operação, descrição</w:t>
            </w:r>
            <w:r w:rsidR="00C72978" w:rsidRPr="00A9702A">
              <w:rPr>
                <w:color w:val="000000"/>
              </w:rPr>
              <w:t>,</w:t>
            </w:r>
            <w:r w:rsidR="00394065" w:rsidRPr="00A9702A">
              <w:rPr>
                <w:color w:val="000000"/>
              </w:rPr>
              <w:t xml:space="preserve"> </w:t>
            </w:r>
            <w:r w:rsidR="000250B5" w:rsidRPr="00A9702A">
              <w:rPr>
                <w:color w:val="000000"/>
              </w:rPr>
              <w:t>status (</w:t>
            </w:r>
            <w:r w:rsidR="00394065" w:rsidRPr="00A9702A">
              <w:rPr>
                <w:color w:val="000000"/>
              </w:rPr>
              <w:t>pago ou pendente) e valor</w:t>
            </w:r>
            <w:r w:rsidRPr="00A9702A">
              <w:rPr>
                <w:color w:val="000000"/>
              </w:rPr>
              <w:t>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recebe e valida os dados do produto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confirma o cadastro do produto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>O sistema encerra a operação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*a – Em qualquer momento o </w:t>
            </w:r>
            <w:r w:rsidR="00C1120F" w:rsidRPr="00A9702A">
              <w:rPr>
                <w:color w:val="000000"/>
              </w:rPr>
              <w:t>usuário</w:t>
            </w:r>
            <w:r w:rsidRPr="00A9702A">
              <w:rPr>
                <w:color w:val="000000"/>
              </w:rPr>
              <w:t xml:space="preserve"> pode sair do sistema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 – </w:t>
            </w:r>
            <w:r w:rsidR="00C1120F" w:rsidRPr="00A9702A">
              <w:rPr>
                <w:color w:val="000000"/>
              </w:rPr>
              <w:t>Produto se encontra já cadastrado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4a.1 O sistema mostra mensagem informando que já existe </w:t>
            </w:r>
            <w:r w:rsidR="00394065" w:rsidRPr="00A9702A">
              <w:rPr>
                <w:color w:val="000000"/>
              </w:rPr>
              <w:t>esta descrição nesta mesma data já</w:t>
            </w:r>
            <w:r w:rsidRPr="00A9702A">
              <w:rPr>
                <w:color w:val="000000"/>
              </w:rPr>
              <w:t xml:space="preserve"> cadastrado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4a.2 O sistema retorna ao passo 3 do fluxo principal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4b – Campos obrigatórios não preenchidos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4a.1 O sistema mostra mensagem explicativa informando o ca</w:t>
            </w:r>
            <w:r w:rsidR="00394065" w:rsidRPr="00A9702A">
              <w:rPr>
                <w:color w:val="000000"/>
              </w:rPr>
              <w:t>mpo obrigatório não preenchido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4a.2 O sistema retorna ao passo </w:t>
            </w:r>
            <w:r w:rsidR="00D07075" w:rsidRPr="00A9702A">
              <w:rPr>
                <w:color w:val="000000"/>
              </w:rPr>
              <w:t>2</w:t>
            </w:r>
            <w:r w:rsidRPr="00A9702A">
              <w:rPr>
                <w:color w:val="000000"/>
              </w:rPr>
              <w:t xml:space="preserve"> do fluxo principal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:rsidR="00462664" w:rsidRPr="00A9702A" w:rsidRDefault="00462664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A9702A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Caso de Uso – </w:t>
            </w:r>
            <w:r w:rsidR="0005710E" w:rsidRPr="00A9702A">
              <w:rPr>
                <w:b/>
                <w:bCs/>
                <w:color w:val="000000"/>
              </w:rPr>
              <w:t>Cadastrar Receita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003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</w:t>
            </w:r>
            <w:r w:rsidRPr="00A9702A">
              <w:rPr>
                <w:b/>
                <w:bCs/>
                <w:color w:val="000000"/>
              </w:rPr>
              <w:lastRenderedPageBreak/>
              <w:t>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Este caso de uso tem por objetivo permitir o </w:t>
            </w:r>
            <w:r w:rsidR="00E65A69" w:rsidRPr="00A9702A">
              <w:rPr>
                <w:color w:val="000000"/>
              </w:rPr>
              <w:lastRenderedPageBreak/>
              <w:t>cadastro de</w:t>
            </w:r>
            <w:r w:rsidRPr="00A9702A">
              <w:rPr>
                <w:color w:val="000000"/>
              </w:rPr>
              <w:t xml:space="preserve"> </w:t>
            </w:r>
            <w:r w:rsidR="00E65A69" w:rsidRPr="00A9702A">
              <w:rPr>
                <w:color w:val="000000"/>
              </w:rPr>
              <w:t>receita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E65A69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Ter previamente cadastrado </w:t>
            </w:r>
            <w:r w:rsidR="006B63DC" w:rsidRPr="00A9702A">
              <w:rPr>
                <w:color w:val="000000"/>
              </w:rPr>
              <w:t>usuário</w:t>
            </w:r>
            <w:r w:rsidRPr="00A9702A">
              <w:rPr>
                <w:color w:val="000000"/>
              </w:rPr>
              <w:t>.</w:t>
            </w:r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usuário seleciona a opção de </w:t>
            </w:r>
            <w:r w:rsidR="00E65A69" w:rsidRPr="00A9702A">
              <w:rPr>
                <w:color w:val="000000"/>
              </w:rPr>
              <w:t>cadastrar</w:t>
            </w:r>
            <w:r w:rsidRPr="00A9702A">
              <w:rPr>
                <w:color w:val="000000"/>
              </w:rPr>
              <w:t xml:space="preserve"> </w:t>
            </w:r>
            <w:r w:rsidR="00E65A69" w:rsidRPr="00A9702A">
              <w:rPr>
                <w:color w:val="000000"/>
              </w:rPr>
              <w:t>receita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carrega o formulário para </w:t>
            </w:r>
            <w:r w:rsidR="00A13131" w:rsidRPr="00A9702A">
              <w:rPr>
                <w:color w:val="000000"/>
              </w:rPr>
              <w:t>cadastro</w:t>
            </w:r>
            <w:r w:rsidRPr="00A9702A">
              <w:rPr>
                <w:color w:val="000000"/>
              </w:rPr>
              <w:t xml:space="preserve"> de </w:t>
            </w:r>
            <w:r w:rsidR="00A13131" w:rsidRPr="00A9702A">
              <w:rPr>
                <w:color w:val="000000"/>
              </w:rPr>
              <w:t>receita</w:t>
            </w:r>
          </w:p>
          <w:p w:rsidR="00462664" w:rsidRPr="00A9702A" w:rsidRDefault="0039406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usuário informa a data de operação e o valor nos campos abaixo</w:t>
            </w:r>
          </w:p>
          <w:p w:rsidR="00462664" w:rsidRPr="00A9702A" w:rsidRDefault="008611F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recebe e armazena os dados 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confirma o </w:t>
            </w:r>
            <w:r w:rsidR="008611F0" w:rsidRPr="00A9702A">
              <w:rPr>
                <w:color w:val="000000"/>
              </w:rPr>
              <w:t>cadastro</w:t>
            </w:r>
            <w:r w:rsidRPr="00A9702A">
              <w:rPr>
                <w:color w:val="000000"/>
              </w:rPr>
              <w:t xml:space="preserve"> d</w:t>
            </w:r>
            <w:r w:rsidR="008611F0" w:rsidRPr="00A9702A">
              <w:rPr>
                <w:color w:val="000000"/>
              </w:rPr>
              <w:t>e receita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*a – Em qualquer momento o </w:t>
            </w:r>
            <w:r w:rsidR="00A13131" w:rsidRPr="00A9702A">
              <w:rPr>
                <w:color w:val="000000"/>
              </w:rPr>
              <w:t>usuário</w:t>
            </w:r>
            <w:r w:rsidRPr="00A9702A">
              <w:rPr>
                <w:color w:val="000000"/>
              </w:rPr>
              <w:t xml:space="preserve"> pode sair do sistema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3a – </w:t>
            </w:r>
            <w:r w:rsidR="006B63DC" w:rsidRPr="00A9702A">
              <w:rPr>
                <w:color w:val="000000"/>
              </w:rPr>
              <w:t>Data da receita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4a.1 O </w:t>
            </w:r>
            <w:r w:rsidR="00A13131" w:rsidRPr="00A9702A">
              <w:rPr>
                <w:color w:val="000000"/>
              </w:rPr>
              <w:t>usuário</w:t>
            </w:r>
            <w:r w:rsidR="008611F0" w:rsidRPr="00A9702A">
              <w:rPr>
                <w:color w:val="000000"/>
              </w:rPr>
              <w:t xml:space="preserve"> deve </w:t>
            </w:r>
            <w:r w:rsidR="006B63DC" w:rsidRPr="00A9702A">
              <w:rPr>
                <w:color w:val="000000"/>
              </w:rPr>
              <w:t>informar a data de lançamento caso contrário não será possível cadastrar a mesma.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4a.2 O sistema retorna ao passo 3 do fluxo principal</w:t>
            </w: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:rsidR="00462664" w:rsidRPr="00A9702A" w:rsidRDefault="00462664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462664" w:rsidRPr="00A9702A" w:rsidTr="00462664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Caso de Uso – </w:t>
            </w:r>
            <w:r w:rsidR="000E1264" w:rsidRPr="00A9702A">
              <w:rPr>
                <w:b/>
                <w:bCs/>
                <w:color w:val="000000"/>
              </w:rPr>
              <w:t>Emitir Relatório</w:t>
            </w:r>
            <w:r w:rsidR="001719C5" w:rsidRPr="00A9702A">
              <w:rPr>
                <w:b/>
                <w:bCs/>
                <w:color w:val="000000"/>
              </w:rPr>
              <w:t xml:space="preserve"> 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004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Este caso de uso tem por objetivo </w:t>
            </w:r>
            <w:r w:rsidR="007A0F96" w:rsidRPr="00A9702A">
              <w:rPr>
                <w:color w:val="000000"/>
              </w:rPr>
              <w:t xml:space="preserve">mostrar </w:t>
            </w:r>
            <w:r w:rsidR="00C6389E" w:rsidRPr="00A9702A">
              <w:rPr>
                <w:color w:val="000000"/>
              </w:rPr>
              <w:t xml:space="preserve">em uma tabela a </w:t>
            </w:r>
            <w:r w:rsidR="007A0F96" w:rsidRPr="00A9702A">
              <w:rPr>
                <w:color w:val="000000"/>
              </w:rPr>
              <w:t>situação do usuário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F93D9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Ter previamente </w:t>
            </w:r>
            <w:r w:rsidR="00F93D98" w:rsidRPr="00A9702A">
              <w:rPr>
                <w:color w:val="000000"/>
              </w:rPr>
              <w:t xml:space="preserve">cadastrado receita e </w:t>
            </w:r>
            <w:r w:rsidR="006B63DC" w:rsidRPr="00A9702A">
              <w:rPr>
                <w:color w:val="000000"/>
              </w:rPr>
              <w:t>despesa</w:t>
            </w:r>
            <w:r w:rsidRPr="00A9702A">
              <w:rPr>
                <w:color w:val="000000"/>
              </w:rPr>
              <w:t>.</w:t>
            </w:r>
          </w:p>
        </w:tc>
      </w:tr>
      <w:tr w:rsidR="00462664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usuário seleciona a opção de </w:t>
            </w:r>
            <w:r w:rsidR="00515C84" w:rsidRPr="00A9702A">
              <w:rPr>
                <w:color w:val="000000"/>
              </w:rPr>
              <w:t>emitir relatório</w:t>
            </w:r>
          </w:p>
          <w:p w:rsidR="005F7218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carrega </w:t>
            </w:r>
            <w:r w:rsidR="00462664" w:rsidRPr="00A9702A">
              <w:rPr>
                <w:color w:val="000000"/>
              </w:rPr>
              <w:t xml:space="preserve">uma tabela contendo dados de sua descrição: Relatório no título, </w:t>
            </w:r>
            <w:r w:rsidR="00515C84" w:rsidRPr="00A9702A">
              <w:rPr>
                <w:color w:val="000000"/>
              </w:rPr>
              <w:t xml:space="preserve">no canto esquerdo usuário </w:t>
            </w:r>
            <w:proofErr w:type="spellStart"/>
            <w:r w:rsidR="00515C84" w:rsidRPr="00A9702A">
              <w:rPr>
                <w:color w:val="000000"/>
              </w:rPr>
              <w:t>logado</w:t>
            </w:r>
            <w:proofErr w:type="spellEnd"/>
            <w:r w:rsidR="00515C84" w:rsidRPr="00A9702A">
              <w:rPr>
                <w:color w:val="000000"/>
              </w:rPr>
              <w:t>, data do relatório, horário da emissão, total de receitas, despesas pagas, despesas dependentes, total de despesas, porcentagem de gastos, situação final, tabela com datas de operação, descrição, status e valores das despesas, cada uma eu sua respectiva coluna.</w:t>
            </w:r>
          </w:p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</w:t>
            </w:r>
            <w:r w:rsidRPr="00A9702A">
              <w:rPr>
                <w:b/>
                <w:bCs/>
                <w:color w:val="000000"/>
              </w:rPr>
              <w:lastRenderedPageBreak/>
              <w:t>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*a – Em qualquer momento o </w:t>
            </w:r>
            <w:proofErr w:type="spellStart"/>
            <w:r w:rsidR="001B6684" w:rsidRPr="00A9702A">
              <w:rPr>
                <w:color w:val="000000"/>
              </w:rPr>
              <w:t>usuario</w:t>
            </w:r>
            <w:proofErr w:type="spellEnd"/>
            <w:r w:rsidRPr="00A9702A">
              <w:rPr>
                <w:color w:val="000000"/>
              </w:rPr>
              <w:t xml:space="preserve"> pode sair </w:t>
            </w:r>
            <w:r w:rsidRPr="00A9702A">
              <w:rPr>
                <w:color w:val="000000"/>
              </w:rPr>
              <w:lastRenderedPageBreak/>
              <w:t>do sistema</w:t>
            </w:r>
          </w:p>
          <w:p w:rsidR="005F7218" w:rsidRPr="00A9702A" w:rsidRDefault="005F7218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  <w:tr w:rsidR="00462664" w:rsidRPr="00A9702A" w:rsidTr="00462664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462664" w:rsidRPr="00A9702A" w:rsidRDefault="00B92555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62664" w:rsidRPr="00A9702A" w:rsidRDefault="00462664" w:rsidP="00C824C7">
            <w:pPr>
              <w:pStyle w:val="0-ABNT"/>
              <w:rPr>
                <w:color w:val="000000"/>
              </w:rPr>
            </w:pPr>
          </w:p>
        </w:tc>
      </w:tr>
    </w:tbl>
    <w:p w:rsidR="00462664" w:rsidRPr="00A9702A" w:rsidRDefault="00462664" w:rsidP="00C824C7">
      <w:pPr>
        <w:pStyle w:val="0-ABNT"/>
      </w:pPr>
    </w:p>
    <w:p w:rsidR="002905E7" w:rsidRPr="00A9702A" w:rsidRDefault="002905E7" w:rsidP="00C824C7">
      <w:pPr>
        <w:pStyle w:val="0-ABNT"/>
      </w:pPr>
    </w:p>
    <w:p w:rsidR="002905E7" w:rsidRPr="00A9702A" w:rsidRDefault="002905E7" w:rsidP="00C824C7">
      <w:pPr>
        <w:pStyle w:val="0-ABNT"/>
      </w:pPr>
    </w:p>
    <w:p w:rsidR="002905E7" w:rsidRPr="00A9702A" w:rsidRDefault="002905E7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C16408" w:rsidRPr="00A9702A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Caso de Uso – </w:t>
            </w:r>
            <w:r w:rsidR="00D23C37" w:rsidRPr="00A9702A">
              <w:rPr>
                <w:b/>
                <w:bCs/>
                <w:color w:val="000000"/>
              </w:rPr>
              <w:t>Filtrar Período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014CE1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005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Este caso de uso tem por objetivo </w:t>
            </w:r>
            <w:r w:rsidR="00D23C37" w:rsidRPr="00A9702A">
              <w:rPr>
                <w:color w:val="000000"/>
              </w:rPr>
              <w:t>filtrar a pesquisa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Usuário ter feito </w:t>
            </w:r>
            <w:proofErr w:type="spellStart"/>
            <w:r w:rsidRPr="00A9702A">
              <w:rPr>
                <w:color w:val="000000"/>
              </w:rPr>
              <w:t>login</w:t>
            </w:r>
            <w:proofErr w:type="spellEnd"/>
          </w:p>
        </w:tc>
      </w:tr>
      <w:tr w:rsidR="00C16408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</w:t>
            </w:r>
            <w:r w:rsidR="00D23C37" w:rsidRPr="00A9702A">
              <w:rPr>
                <w:color w:val="000000"/>
              </w:rPr>
              <w:t>informa a data inicial e final e clica no botão filtrar</w:t>
            </w:r>
          </w:p>
          <w:p w:rsidR="00E540ED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</w:t>
            </w:r>
            <w:r w:rsidR="00D23C37" w:rsidRPr="00A9702A">
              <w:rPr>
                <w:color w:val="000000"/>
              </w:rPr>
              <w:t>lista todo conteúdo inserido de forma crescente conforme as datas selecionadas.</w:t>
            </w:r>
          </w:p>
          <w:p w:rsidR="00E540ED" w:rsidRPr="00A9702A" w:rsidRDefault="00E540ED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encerra </w:t>
            </w:r>
            <w:proofErr w:type="gramStart"/>
            <w:r w:rsidRPr="00A9702A">
              <w:rPr>
                <w:color w:val="000000"/>
              </w:rPr>
              <w:t>a</w:t>
            </w:r>
            <w:proofErr w:type="gramEnd"/>
            <w:r w:rsidRPr="00A9702A">
              <w:rPr>
                <w:color w:val="000000"/>
              </w:rPr>
              <w:t xml:space="preserve"> operação.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C16408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</w:t>
            </w:r>
            <w:r w:rsidRPr="00A9702A">
              <w:rPr>
                <w:b/>
                <w:bCs/>
                <w:color w:val="000000"/>
              </w:rPr>
              <w:lastRenderedPageBreak/>
              <w:t>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 xml:space="preserve">*a – Em qualquer momento o </w:t>
            </w:r>
            <w:r w:rsidR="006271BA" w:rsidRPr="00A9702A">
              <w:rPr>
                <w:color w:val="000000"/>
              </w:rPr>
              <w:t>usuário</w:t>
            </w:r>
            <w:r w:rsidRPr="00A9702A">
              <w:rPr>
                <w:color w:val="000000"/>
              </w:rPr>
              <w:t xml:space="preserve"> pode sair </w:t>
            </w:r>
            <w:r w:rsidRPr="00A9702A">
              <w:rPr>
                <w:color w:val="000000"/>
              </w:rPr>
              <w:lastRenderedPageBreak/>
              <w:t>do sistema</w:t>
            </w:r>
          </w:p>
          <w:p w:rsidR="005313F6" w:rsidRPr="00A9702A" w:rsidRDefault="005313F6" w:rsidP="00C824C7">
            <w:pPr>
              <w:pStyle w:val="0-ABNT"/>
              <w:rPr>
                <w:color w:val="000000"/>
              </w:rPr>
            </w:pP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4a – Preencher apenas uma das datas.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4a.1 O sistema vai filtrar a partir da data informada, em um período de 30 dias. </w:t>
            </w:r>
            <w:proofErr w:type="gramStart"/>
            <w:r w:rsidRPr="00A9702A">
              <w:rPr>
                <w:color w:val="000000"/>
              </w:rPr>
              <w:t>Para data inicial do valor</w:t>
            </w:r>
            <w:proofErr w:type="gramEnd"/>
            <w:r w:rsidRPr="00A9702A">
              <w:rPr>
                <w:color w:val="000000"/>
              </w:rPr>
              <w:t xml:space="preserve"> até 30 dias, caso contrário 30 dias anteriores. 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4b – Informar data inválida.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4b.1 O sistema mostra mensagem explicativa informando que a data não é válida.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4b.2 O sistema retorna ao passo 2 do fluxo principal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4c – Não informar nenhuma data.</w:t>
            </w:r>
          </w:p>
          <w:p w:rsidR="00101FC0" w:rsidRPr="00A9702A" w:rsidRDefault="00101FC0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4c.1 Os campos que não possuírem dados vão receber        como padrão o primeiro dia do mês em que o usuário se encontra (</w:t>
            </w:r>
            <w:proofErr w:type="spellStart"/>
            <w:r w:rsidRPr="00A9702A">
              <w:rPr>
                <w:color w:val="000000"/>
              </w:rPr>
              <w:t>ex</w:t>
            </w:r>
            <w:proofErr w:type="spellEnd"/>
            <w:r w:rsidRPr="00A9702A">
              <w:rPr>
                <w:color w:val="000000"/>
              </w:rPr>
              <w:t>: hoje é dia 14 de agosto, o sistema irá filtrar desde o primeiro dia de agosto até o ultimo dia).</w:t>
            </w: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</w:p>
        </w:tc>
      </w:tr>
      <w:tr w:rsidR="00C16408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6408" w:rsidRPr="00A9702A" w:rsidRDefault="00C16408" w:rsidP="00C824C7">
            <w:pPr>
              <w:pStyle w:val="0-ABNT"/>
              <w:rPr>
                <w:color w:val="000000"/>
              </w:rPr>
            </w:pPr>
          </w:p>
        </w:tc>
      </w:tr>
    </w:tbl>
    <w:p w:rsidR="00C16408" w:rsidRPr="00A9702A" w:rsidRDefault="00C16408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A9702A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Caso de Uso – Excluir Despesas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006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Este caso de uso tem por objetivo </w:t>
            </w:r>
            <w:r w:rsidR="001E4F7F" w:rsidRPr="00A9702A">
              <w:rPr>
                <w:color w:val="000000"/>
              </w:rPr>
              <w:t>excluir despesa já cadastrada</w:t>
            </w:r>
          </w:p>
        </w:tc>
      </w:tr>
      <w:tr w:rsidR="002905E7" w:rsidRPr="00A9702A" w:rsidTr="000250B5">
        <w:trPr>
          <w:trHeight w:val="573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 xml:space="preserve">Ator </w:t>
            </w:r>
            <w:r w:rsidRPr="00A9702A">
              <w:rPr>
                <w:b/>
                <w:bCs/>
                <w:color w:val="000000"/>
              </w:rPr>
              <w:lastRenderedPageBreak/>
              <w:t>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>usuário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Ter feito</w:t>
            </w:r>
            <w:r w:rsidR="00EB7143" w:rsidRPr="00A9702A">
              <w:rPr>
                <w:color w:val="000000"/>
              </w:rPr>
              <w:t xml:space="preserve"> consulta de despesa</w:t>
            </w:r>
            <w:r w:rsidR="002905E7" w:rsidRPr="00A9702A">
              <w:rPr>
                <w:color w:val="000000"/>
              </w:rPr>
              <w:t>.</w:t>
            </w:r>
          </w:p>
        </w:tc>
      </w:tr>
      <w:tr w:rsidR="002905E7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use case inicia quando o usuário seleciona a </w:t>
            </w:r>
            <w:r w:rsidR="00EB7143" w:rsidRPr="00A9702A">
              <w:rPr>
                <w:color w:val="000000"/>
              </w:rPr>
              <w:t xml:space="preserve">despesa e clica na </w:t>
            </w:r>
            <w:r w:rsidRPr="00A9702A">
              <w:rPr>
                <w:color w:val="000000"/>
              </w:rPr>
              <w:t xml:space="preserve">opção </w:t>
            </w:r>
            <w:r w:rsidR="001E4F7F" w:rsidRPr="00A9702A">
              <w:rPr>
                <w:color w:val="000000"/>
              </w:rPr>
              <w:t>excluir despesa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</w:t>
            </w:r>
            <w:r w:rsidR="00EB7143" w:rsidRPr="00A9702A">
              <w:rPr>
                <w:color w:val="000000"/>
              </w:rPr>
              <w:t>sistema exibe uma mensagem de confirmação de exclusão: “Deseja excluir?</w:t>
            </w:r>
            <w:proofErr w:type="gramStart"/>
            <w:r w:rsidR="00EB7143" w:rsidRPr="00A9702A">
              <w:rPr>
                <w:color w:val="000000"/>
              </w:rPr>
              <w:t>”.</w:t>
            </w:r>
            <w:proofErr w:type="gramEnd"/>
          </w:p>
          <w:p w:rsidR="002905E7" w:rsidRPr="00A9702A" w:rsidRDefault="001E4F7F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confirma a exclusão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*a – Em qualquer momento o usuário pode sair do sistema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:rsidR="002905E7" w:rsidRPr="00A9702A" w:rsidRDefault="002905E7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2905E7" w:rsidRPr="00A9702A" w:rsidTr="002E6EDB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Caso de Uso – Alterar Despesas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007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Este caso de uso tem por objetivo </w:t>
            </w:r>
            <w:r w:rsidR="001E4F7F" w:rsidRPr="00A9702A">
              <w:rPr>
                <w:color w:val="000000"/>
              </w:rPr>
              <w:t>alterar despesas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Pré-</w:t>
            </w:r>
            <w:r w:rsidRPr="00A9702A">
              <w:rPr>
                <w:b/>
                <w:bCs/>
                <w:color w:val="000000"/>
              </w:rPr>
              <w:lastRenderedPageBreak/>
              <w:t>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lastRenderedPageBreak/>
              <w:t>Ter feito consulta de despesas</w:t>
            </w:r>
          </w:p>
        </w:tc>
      </w:tr>
      <w:tr w:rsidR="002905E7" w:rsidRPr="00A9702A" w:rsidTr="002A2D50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vAlign w:val="center"/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B7143" w:rsidRPr="00A9702A" w:rsidRDefault="00EB7143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use case inicia quando o usuário seleciona a despesa e clica na opção alterar despesa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 xml:space="preserve">O sistema </w:t>
            </w:r>
            <w:r w:rsidR="00FF289A" w:rsidRPr="00A9702A">
              <w:rPr>
                <w:color w:val="000000"/>
              </w:rPr>
              <w:t xml:space="preserve">inicializa um </w:t>
            </w:r>
            <w:r w:rsidR="00EB7143" w:rsidRPr="00A9702A">
              <w:rPr>
                <w:color w:val="000000"/>
              </w:rPr>
              <w:t>formulário</w:t>
            </w:r>
            <w:r w:rsidR="00FF289A" w:rsidRPr="00A9702A">
              <w:rPr>
                <w:color w:val="000000"/>
              </w:rPr>
              <w:t xml:space="preserve"> para que o usuário </w:t>
            </w:r>
            <w:r w:rsidR="00950882" w:rsidRPr="00A9702A">
              <w:rPr>
                <w:color w:val="000000"/>
              </w:rPr>
              <w:t>altere</w:t>
            </w:r>
            <w:r w:rsidR="00FF289A" w:rsidRPr="00A9702A">
              <w:rPr>
                <w:color w:val="000000"/>
              </w:rPr>
              <w:t>.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usuário preenche os campos de sua descrição</w:t>
            </w:r>
            <w:r w:rsidR="00EB7143" w:rsidRPr="00A9702A">
              <w:rPr>
                <w:color w:val="000000"/>
              </w:rPr>
              <w:t xml:space="preserve"> conforme o Use Case 002.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valida os dados</w:t>
            </w:r>
          </w:p>
          <w:p w:rsidR="002905E7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confirma a alteração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*a – Em qualquer momento o usuário pode sair do sistema</w:t>
            </w:r>
          </w:p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  <w:tr w:rsidR="002905E7" w:rsidRPr="00A9702A" w:rsidTr="002E6EDB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905E7" w:rsidRPr="00A9702A" w:rsidRDefault="002905E7" w:rsidP="00C824C7">
            <w:pPr>
              <w:pStyle w:val="0-ABNT"/>
              <w:rPr>
                <w:color w:val="000000"/>
              </w:rPr>
            </w:pPr>
          </w:p>
        </w:tc>
      </w:tr>
    </w:tbl>
    <w:p w:rsidR="002905E7" w:rsidRPr="00A9702A" w:rsidRDefault="002905E7" w:rsidP="00C824C7">
      <w:pPr>
        <w:pStyle w:val="0-ABNT"/>
      </w:pPr>
    </w:p>
    <w:tbl>
      <w:tblPr>
        <w:tblW w:w="7520" w:type="dxa"/>
        <w:tblCellSpacing w:w="0" w:type="dxa"/>
        <w:tblInd w:w="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420"/>
        <w:gridCol w:w="6100"/>
      </w:tblGrid>
      <w:tr w:rsidR="00950882" w:rsidRPr="00A9702A" w:rsidTr="000250B5">
        <w:trPr>
          <w:tblCellSpacing w:w="0" w:type="dxa"/>
        </w:trPr>
        <w:tc>
          <w:tcPr>
            <w:tcW w:w="752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Caso de Uso – Alterar Linguagem</w:t>
            </w:r>
          </w:p>
        </w:tc>
      </w:tr>
      <w:tr w:rsidR="00950882" w:rsidRPr="00A9702A" w:rsidTr="00950882">
        <w:trPr>
          <w:trHeight w:val="382"/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ID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UC 008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Descrição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Este caso de uso tem por objetivo alterar a linguagem do sistema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Ator Primário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Usuário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lastRenderedPageBreak/>
              <w:t>Pré-condição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0250B5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é necessário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Principal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use case inicia quando o usuário seleciona a linguagem que deseja</w:t>
            </w:r>
          </w:p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altera a linguagem de todo o software.</w:t>
            </w:r>
          </w:p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O sistema encerra a operação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Pós-condição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Não possui</w:t>
            </w: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Cenário Alternativo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color w:val="000000"/>
              </w:rPr>
              <w:t>*a – Em qualquer momento o usuário pode sair do sistema</w:t>
            </w:r>
          </w:p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Inclusão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  <w:tr w:rsidR="00950882" w:rsidRPr="00A9702A" w:rsidTr="000250B5">
        <w:trPr>
          <w:tblCellSpacing w:w="0" w:type="dxa"/>
        </w:trPr>
        <w:tc>
          <w:tcPr>
            <w:tcW w:w="1420" w:type="dxa"/>
            <w:tcMar>
              <w:top w:w="0" w:type="dxa"/>
              <w:left w:w="108" w:type="dxa"/>
              <w:bottom w:w="0" w:type="dxa"/>
              <w:right w:w="0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  <w:r w:rsidRPr="00A9702A">
              <w:rPr>
                <w:b/>
                <w:bCs/>
                <w:color w:val="000000"/>
              </w:rPr>
              <w:t>Extensão</w:t>
            </w:r>
          </w:p>
        </w:tc>
        <w:tc>
          <w:tcPr>
            <w:tcW w:w="610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50882" w:rsidRPr="00A9702A" w:rsidRDefault="00950882" w:rsidP="00C824C7">
            <w:pPr>
              <w:pStyle w:val="0-ABNT"/>
              <w:rPr>
                <w:color w:val="000000"/>
              </w:rPr>
            </w:pPr>
          </w:p>
        </w:tc>
      </w:tr>
    </w:tbl>
    <w:p w:rsidR="00950882" w:rsidRDefault="00950882" w:rsidP="00C824C7">
      <w:pPr>
        <w:pStyle w:val="0-ABNT"/>
      </w:pPr>
    </w:p>
    <w:p w:rsidR="00D11D87" w:rsidRDefault="00D11D87" w:rsidP="00C824C7">
      <w:pPr>
        <w:pStyle w:val="0-ABNT"/>
      </w:pPr>
    </w:p>
    <w:p w:rsidR="00462664" w:rsidRPr="00A9702A" w:rsidRDefault="00B92555" w:rsidP="00D11D87">
      <w:pPr>
        <w:pStyle w:val="0-Titulo-Nivel3"/>
      </w:pPr>
      <w:bookmarkStart w:id="19" w:name="_Toc44767205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Atividades</w:t>
      </w:r>
      <w:bookmarkEnd w:id="19"/>
      <w:proofErr w:type="spellEnd"/>
    </w:p>
    <w:p w:rsidR="00462664" w:rsidRPr="00A9702A" w:rsidRDefault="00462664" w:rsidP="00C824C7">
      <w:pPr>
        <w:pStyle w:val="0-ABNT"/>
      </w:pPr>
    </w:p>
    <w:p w:rsidR="00254291" w:rsidRPr="00A9702A" w:rsidRDefault="00D11D87" w:rsidP="00C824C7">
      <w:pPr>
        <w:pStyle w:val="0-ABNT"/>
      </w:pPr>
      <w:r w:rsidRPr="00A9702A">
        <w:lastRenderedPageBreak/>
        <w:pict>
          <v:shape id="_x0000_i1027" type="#_x0000_t75" style="width:452.25pt;height:362.25pt">
            <v:imagedata r:id="rId16" o:title="Diagrama_Atividade_DespesaFacil"/>
          </v:shape>
        </w:pict>
      </w:r>
    </w:p>
    <w:p w:rsidR="00462664" w:rsidRPr="00A9702A" w:rsidRDefault="00462664" w:rsidP="00C824C7">
      <w:pPr>
        <w:pStyle w:val="0-ABNT"/>
      </w:pPr>
    </w:p>
    <w:p w:rsidR="00D11D87" w:rsidRDefault="00184768" w:rsidP="00D11D87">
      <w:pPr>
        <w:pStyle w:val="0-Titulo-Nivel3"/>
      </w:pPr>
      <w:bookmarkStart w:id="20" w:name="_Toc44767206"/>
      <w:proofErr w:type="spellStart"/>
      <w:r w:rsidRPr="00A9702A">
        <w:t>Diagrama</w:t>
      </w:r>
      <w:proofErr w:type="spellEnd"/>
      <w:r w:rsidRPr="00A9702A">
        <w:t xml:space="preserve"> de Classes</w:t>
      </w:r>
      <w:bookmarkEnd w:id="20"/>
    </w:p>
    <w:p w:rsidR="00D11D87" w:rsidRPr="00D11D87" w:rsidRDefault="00D11D87" w:rsidP="00D11D87">
      <w:pPr>
        <w:pStyle w:val="0-ABNT"/>
      </w:pPr>
    </w:p>
    <w:p w:rsidR="00184768" w:rsidRPr="00A9702A" w:rsidRDefault="00184768" w:rsidP="00D11D87">
      <w:pPr>
        <w:pStyle w:val="0-ABNT"/>
        <w:ind w:firstLine="0"/>
      </w:pPr>
      <w:r w:rsidRPr="00A9702A">
        <w:rPr>
          <w:noProof/>
        </w:rPr>
        <w:drawing>
          <wp:inline distT="0" distB="0" distL="0" distR="0">
            <wp:extent cx="4781550" cy="2228850"/>
            <wp:effectExtent l="0" t="0" r="0" b="0"/>
            <wp:docPr id="2" name="Imagem 2" descr="DespesaFacil_DiagramaClas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pesaFacil_DiagramaClass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768" w:rsidRPr="00A9702A" w:rsidRDefault="00184768" w:rsidP="00C824C7">
      <w:pPr>
        <w:pStyle w:val="0-ABNT"/>
      </w:pPr>
    </w:p>
    <w:p w:rsidR="00462664" w:rsidRDefault="00B92555" w:rsidP="00D11D87">
      <w:pPr>
        <w:pStyle w:val="0-Titulo-Nivel3"/>
      </w:pPr>
      <w:bookmarkStart w:id="21" w:name="_Toc44767207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Sequência</w:t>
      </w:r>
      <w:bookmarkEnd w:id="21"/>
      <w:proofErr w:type="spellEnd"/>
    </w:p>
    <w:p w:rsidR="00D11D87" w:rsidRPr="00D11D87" w:rsidRDefault="00D11D87" w:rsidP="00D11D87">
      <w:pPr>
        <w:pStyle w:val="0-ABNT"/>
      </w:pPr>
    </w:p>
    <w:p w:rsidR="00184768" w:rsidRPr="00A9702A" w:rsidRDefault="00A9702A" w:rsidP="00C824C7">
      <w:pPr>
        <w:pStyle w:val="0-ABNT"/>
      </w:pPr>
      <w:r w:rsidRPr="00A9702A">
        <w:rPr>
          <w:noProof/>
        </w:rPr>
        <w:lastRenderedPageBreak/>
        <w:pict>
          <v:shape id="_x0000_i1028" type="#_x0000_t75" style="width:453pt;height:258.75pt">
            <v:imagedata r:id="rId18" o:title="Diagrama_Sequencia_DespesaFacil"/>
          </v:shape>
        </w:pict>
      </w:r>
    </w:p>
    <w:p w:rsidR="00184768" w:rsidRDefault="00184768" w:rsidP="00C824C7">
      <w:pPr>
        <w:pStyle w:val="0-ABNT"/>
      </w:pPr>
    </w:p>
    <w:p w:rsidR="00923078" w:rsidRDefault="00923078" w:rsidP="00C824C7">
      <w:pPr>
        <w:pStyle w:val="0-ABNT"/>
      </w:pPr>
    </w:p>
    <w:p w:rsidR="00923078" w:rsidRPr="00A9702A" w:rsidRDefault="00923078" w:rsidP="00C824C7">
      <w:pPr>
        <w:pStyle w:val="0-ABNT"/>
      </w:pPr>
    </w:p>
    <w:p w:rsidR="00184768" w:rsidRDefault="00184768" w:rsidP="00767C53">
      <w:pPr>
        <w:pStyle w:val="0-Titulo-Nivel3"/>
      </w:pPr>
      <w:bookmarkStart w:id="22" w:name="_Toc44767208"/>
      <w:proofErr w:type="spellStart"/>
      <w:r w:rsidRPr="00A9702A">
        <w:t>Diagrama</w:t>
      </w:r>
      <w:proofErr w:type="spellEnd"/>
      <w:r w:rsidRPr="00A9702A">
        <w:t xml:space="preserve"> de </w:t>
      </w:r>
      <w:proofErr w:type="spellStart"/>
      <w:r w:rsidRPr="00A9702A">
        <w:t>Estados</w:t>
      </w:r>
      <w:bookmarkEnd w:id="22"/>
      <w:proofErr w:type="spellEnd"/>
    </w:p>
    <w:p w:rsidR="00767C53" w:rsidRPr="00767C53" w:rsidRDefault="00767C53" w:rsidP="00767C53">
      <w:pPr>
        <w:pStyle w:val="0-ABNT"/>
      </w:pPr>
    </w:p>
    <w:p w:rsidR="00184768" w:rsidRDefault="00184768" w:rsidP="00C824C7">
      <w:pPr>
        <w:pStyle w:val="0-ABNT"/>
      </w:pPr>
      <w:proofErr w:type="spellStart"/>
      <w:r w:rsidRPr="00A9702A">
        <w:t>Especificar</w:t>
      </w:r>
      <w:proofErr w:type="spellEnd"/>
      <w:r w:rsidRPr="00A9702A">
        <w:t xml:space="preserve"> </w:t>
      </w:r>
      <w:proofErr w:type="spellStart"/>
      <w:r w:rsidRPr="00A9702A">
        <w:t>os</w:t>
      </w:r>
      <w:proofErr w:type="spellEnd"/>
      <w:r w:rsidRPr="00A9702A">
        <w:t xml:space="preserve"> </w:t>
      </w:r>
      <w:proofErr w:type="spellStart"/>
      <w:r w:rsidRPr="00A9702A">
        <w:t>possíveis</w:t>
      </w:r>
      <w:proofErr w:type="spellEnd"/>
      <w:r w:rsidRPr="00A9702A">
        <w:t xml:space="preserve"> </w:t>
      </w:r>
      <w:proofErr w:type="spellStart"/>
      <w:r w:rsidRPr="00A9702A">
        <w:t>estados</w:t>
      </w:r>
      <w:proofErr w:type="spellEnd"/>
      <w:r w:rsidRPr="00A9702A">
        <w:t xml:space="preserve"> em que podem estar os objetos (a partir das classes do Diagrama de Classes), e quais são os eventos que provocam mudanças nestes estados). Ex.: Cliente (</w:t>
      </w:r>
      <w:proofErr w:type="spellStart"/>
      <w:r w:rsidRPr="00A9702A">
        <w:t>ativo</w:t>
      </w:r>
      <w:proofErr w:type="spellEnd"/>
      <w:r w:rsidRPr="00A9702A">
        <w:t>/</w:t>
      </w:r>
      <w:proofErr w:type="spellStart"/>
      <w:r w:rsidRPr="00A9702A">
        <w:t>inativo</w:t>
      </w:r>
      <w:proofErr w:type="spellEnd"/>
      <w:r w:rsidRPr="00A9702A">
        <w:t xml:space="preserve">); </w:t>
      </w:r>
      <w:proofErr w:type="spellStart"/>
      <w:r w:rsidRPr="00A9702A">
        <w:t>Despesa</w:t>
      </w:r>
      <w:proofErr w:type="spellEnd"/>
      <w:r w:rsidRPr="00A9702A">
        <w:t xml:space="preserve"> (</w:t>
      </w:r>
      <w:proofErr w:type="spellStart"/>
      <w:r w:rsidRPr="00A9702A">
        <w:t>pendente</w:t>
      </w:r>
      <w:proofErr w:type="spellEnd"/>
      <w:r w:rsidRPr="00A9702A">
        <w:t>/</w:t>
      </w:r>
      <w:proofErr w:type="spellStart"/>
      <w:r w:rsidRPr="00A9702A">
        <w:t>em</w:t>
      </w:r>
      <w:proofErr w:type="spellEnd"/>
      <w:r w:rsidRPr="00A9702A">
        <w:t xml:space="preserve"> </w:t>
      </w:r>
      <w:proofErr w:type="spellStart"/>
      <w:r w:rsidRPr="00A9702A">
        <w:t>atraso</w:t>
      </w:r>
      <w:proofErr w:type="spellEnd"/>
      <w:r w:rsidRPr="00A9702A">
        <w:t>/</w:t>
      </w:r>
      <w:proofErr w:type="spellStart"/>
      <w:r w:rsidRPr="00A9702A">
        <w:t>paga</w:t>
      </w:r>
      <w:proofErr w:type="spellEnd"/>
      <w:r w:rsidRPr="00A9702A">
        <w:t>).</w:t>
      </w:r>
    </w:p>
    <w:p w:rsidR="001549A4" w:rsidRDefault="001549A4" w:rsidP="00C824C7">
      <w:pPr>
        <w:pStyle w:val="0-ABNT"/>
      </w:pPr>
    </w:p>
    <w:p w:rsidR="001549A4" w:rsidRPr="001549A4" w:rsidRDefault="001549A4" w:rsidP="00923078">
      <w:pPr>
        <w:pStyle w:val="0-ABNT"/>
        <w:ind w:firstLine="0"/>
      </w:pPr>
    </w:p>
    <w:p w:rsidR="00233E5F" w:rsidRDefault="00B92555" w:rsidP="00B904C6">
      <w:pPr>
        <w:pStyle w:val="0-Titulo-Nivel3"/>
      </w:pPr>
      <w:bookmarkStart w:id="23" w:name="_Toc44767209"/>
      <w:proofErr w:type="spellStart"/>
      <w:r w:rsidRPr="00A9702A">
        <w:t>Diagrama</w:t>
      </w:r>
      <w:proofErr w:type="spellEnd"/>
      <w:r w:rsidRPr="00A9702A">
        <w:t xml:space="preserve"> </w:t>
      </w:r>
      <w:proofErr w:type="spellStart"/>
      <w:r w:rsidRPr="00A9702A">
        <w:t>Entidade-</w:t>
      </w:r>
      <w:r w:rsidRPr="00B904C6">
        <w:t>Relacionamento</w:t>
      </w:r>
      <w:proofErr w:type="spellEnd"/>
      <w:r w:rsidR="00F41824" w:rsidRPr="00A9702A">
        <w:t xml:space="preserve"> </w:t>
      </w:r>
      <w:proofErr w:type="spellStart"/>
      <w:r w:rsidRPr="00A9702A">
        <w:t>Modelagem</w:t>
      </w:r>
      <w:proofErr w:type="spellEnd"/>
      <w:r w:rsidRPr="00A9702A">
        <w:t xml:space="preserve"> do banco de dados.</w:t>
      </w:r>
      <w:bookmarkEnd w:id="5"/>
      <w:bookmarkEnd w:id="23"/>
    </w:p>
    <w:p w:rsidR="00B904C6" w:rsidRPr="00B904C6" w:rsidRDefault="00B904C6" w:rsidP="00B904C6">
      <w:pPr>
        <w:pStyle w:val="0-ABNT"/>
      </w:pPr>
    </w:p>
    <w:p w:rsidR="00B904C6" w:rsidRPr="00B904C6" w:rsidRDefault="00B904C6" w:rsidP="00B904C6">
      <w:pPr>
        <w:pStyle w:val="0-ABNT"/>
      </w:pPr>
      <w:r w:rsidRPr="00B904C6">
        <w:lastRenderedPageBreak/>
        <w:pict>
          <v:shape id="_x0000_i1029" type="#_x0000_t75" style="width:453pt;height:213.75pt">
            <v:imagedata r:id="rId19" o:title="Diagrama_Entidade_Relacionamento"/>
          </v:shape>
        </w:pict>
      </w:r>
    </w:p>
    <w:p w:rsidR="00233E5F" w:rsidRPr="00A9702A" w:rsidRDefault="00233E5F" w:rsidP="00C824C7">
      <w:pPr>
        <w:pStyle w:val="0-ABNT"/>
      </w:pPr>
    </w:p>
    <w:p w:rsidR="00233E5F" w:rsidRPr="00A9702A" w:rsidRDefault="00233E5F" w:rsidP="00C824C7">
      <w:pPr>
        <w:pStyle w:val="0-ABNT"/>
      </w:pPr>
    </w:p>
    <w:p w:rsidR="00233E5F" w:rsidRPr="00481146" w:rsidRDefault="00233E5F" w:rsidP="00481146">
      <w:pPr>
        <w:pStyle w:val="0-TituloNivel1"/>
      </w:pPr>
      <w:bookmarkStart w:id="24" w:name="_Toc44767210"/>
      <w:r w:rsidRPr="00481146">
        <w:t xml:space="preserve">Ferramentas e Métodos ou </w:t>
      </w:r>
      <w:proofErr w:type="spellStart"/>
      <w:r w:rsidRPr="00481146">
        <w:t>Desenvolvimento</w:t>
      </w:r>
      <w:bookmarkEnd w:id="24"/>
      <w:proofErr w:type="spellEnd"/>
    </w:p>
    <w:p w:rsidR="00233E5F" w:rsidRPr="00481146" w:rsidRDefault="00233E5F" w:rsidP="00863C26">
      <w:pPr>
        <w:pStyle w:val="0-TituloNivel1"/>
        <w:numPr>
          <w:ilvl w:val="0"/>
          <w:numId w:val="0"/>
        </w:numPr>
        <w:ind w:left="431"/>
      </w:pPr>
      <w:r w:rsidRPr="00481146">
        <w:tab/>
      </w:r>
    </w:p>
    <w:p w:rsidR="00233E5F" w:rsidRPr="00481146" w:rsidRDefault="00233E5F" w:rsidP="00481146">
      <w:pPr>
        <w:pStyle w:val="0-ABNT"/>
      </w:pPr>
      <w:r w:rsidRPr="00481146">
        <w:tab/>
      </w:r>
    </w:p>
    <w:p w:rsidR="00767C53" w:rsidRDefault="00233E5F" w:rsidP="009620BA">
      <w:pPr>
        <w:pStyle w:val="0-Titulo-Nivel2"/>
      </w:pPr>
      <w:bookmarkStart w:id="25" w:name="_Toc44767211"/>
      <w:r w:rsidRPr="00481146">
        <w:t>Ferramentas</w:t>
      </w:r>
      <w:bookmarkEnd w:id="25"/>
    </w:p>
    <w:p w:rsidR="00767C53" w:rsidRPr="00767C53" w:rsidRDefault="00767C53" w:rsidP="00767C53">
      <w:pPr>
        <w:pStyle w:val="0-ABNT"/>
      </w:pPr>
    </w:p>
    <w:p w:rsidR="00233E5F" w:rsidRPr="00481146" w:rsidRDefault="00AF47E5" w:rsidP="00481146">
      <w:pPr>
        <w:pStyle w:val="0-ABNT"/>
      </w:pPr>
      <w:r>
        <w:tab/>
      </w:r>
      <w:proofErr w:type="gramStart"/>
      <w:r w:rsidR="00233E5F" w:rsidRPr="00481146">
        <w:t xml:space="preserve">Para a </w:t>
      </w:r>
      <w:proofErr w:type="spellStart"/>
      <w:r w:rsidR="00233E5F" w:rsidRPr="00481146">
        <w:t>criação</w:t>
      </w:r>
      <w:proofErr w:type="spellEnd"/>
      <w:r w:rsidR="00233E5F" w:rsidRPr="00481146">
        <w:t xml:space="preserve"> do </w:t>
      </w:r>
      <w:proofErr w:type="spellStart"/>
      <w:r w:rsidR="00233E5F" w:rsidRPr="00481146">
        <w:t>conteúdo</w:t>
      </w:r>
      <w:proofErr w:type="spellEnd"/>
      <w:r w:rsidR="00233E5F" w:rsidRPr="00481146">
        <w:t xml:space="preserve"> </w:t>
      </w:r>
      <w:proofErr w:type="spellStart"/>
      <w:r w:rsidR="00233E5F" w:rsidRPr="00481146">
        <w:t>presente</w:t>
      </w:r>
      <w:proofErr w:type="spellEnd"/>
      <w:r w:rsidR="00233E5F" w:rsidRPr="00481146">
        <w:t xml:space="preserve"> no </w:t>
      </w:r>
      <w:proofErr w:type="spellStart"/>
      <w:r w:rsidR="00233E5F" w:rsidRPr="00481146">
        <w:t>projeto</w:t>
      </w:r>
      <w:proofErr w:type="spellEnd"/>
      <w:r w:rsidR="00233E5F" w:rsidRPr="00481146">
        <w:t xml:space="preserve"> </w:t>
      </w:r>
      <w:proofErr w:type="spellStart"/>
      <w:r w:rsidR="00233E5F" w:rsidRPr="00481146">
        <w:t>foi</w:t>
      </w:r>
      <w:proofErr w:type="spellEnd"/>
      <w:r w:rsidR="00233E5F" w:rsidRPr="00481146">
        <w:t xml:space="preserve"> </w:t>
      </w:r>
      <w:proofErr w:type="spellStart"/>
      <w:r w:rsidR="00233E5F" w:rsidRPr="00481146">
        <w:t>necessário</w:t>
      </w:r>
      <w:proofErr w:type="spellEnd"/>
      <w:r w:rsidR="00233E5F" w:rsidRPr="00481146">
        <w:t xml:space="preserve"> </w:t>
      </w:r>
      <w:proofErr w:type="spellStart"/>
      <w:r w:rsidR="00233E5F" w:rsidRPr="00481146">
        <w:t>utilizar</w:t>
      </w:r>
      <w:proofErr w:type="spellEnd"/>
      <w:r w:rsidR="00233E5F" w:rsidRPr="00481146">
        <w:t xml:space="preserve"> </w:t>
      </w:r>
      <w:proofErr w:type="spellStart"/>
      <w:r w:rsidR="00233E5F" w:rsidRPr="00481146">
        <w:t>algumas</w:t>
      </w:r>
      <w:proofErr w:type="spellEnd"/>
      <w:r w:rsidR="00233E5F" w:rsidRPr="00481146">
        <w:t xml:space="preserve"> </w:t>
      </w:r>
      <w:proofErr w:type="spellStart"/>
      <w:r w:rsidR="00233E5F" w:rsidRPr="00481146">
        <w:t>ferramentas</w:t>
      </w:r>
      <w:proofErr w:type="spellEnd"/>
      <w:r w:rsidR="00233E5F" w:rsidRPr="00481146">
        <w:t xml:space="preserve"> que </w:t>
      </w:r>
      <w:proofErr w:type="spellStart"/>
      <w:r w:rsidR="00233E5F" w:rsidRPr="00481146">
        <w:t>possibilitam</w:t>
      </w:r>
      <w:proofErr w:type="spellEnd"/>
      <w:r w:rsidR="00233E5F" w:rsidRPr="00481146">
        <w:t xml:space="preserve"> a </w:t>
      </w:r>
      <w:proofErr w:type="spellStart"/>
      <w:r w:rsidR="00233E5F" w:rsidRPr="00481146">
        <w:t>criação</w:t>
      </w:r>
      <w:proofErr w:type="spellEnd"/>
      <w:r w:rsidR="00233E5F" w:rsidRPr="00481146">
        <w:t xml:space="preserve"> de </w:t>
      </w:r>
      <w:proofErr w:type="spellStart"/>
      <w:r w:rsidR="00233E5F" w:rsidRPr="00481146">
        <w:t>diagramas</w:t>
      </w:r>
      <w:proofErr w:type="spellEnd"/>
      <w:r w:rsidR="00233E5F" w:rsidRPr="00481146">
        <w:t xml:space="preserve"> e </w:t>
      </w:r>
      <w:proofErr w:type="spellStart"/>
      <w:r w:rsidR="00233E5F" w:rsidRPr="00481146">
        <w:t>edição</w:t>
      </w:r>
      <w:proofErr w:type="spellEnd"/>
      <w:r w:rsidR="00233E5F" w:rsidRPr="00481146">
        <w:t xml:space="preserve"> de </w:t>
      </w:r>
      <w:proofErr w:type="spellStart"/>
      <w:r w:rsidR="00233E5F" w:rsidRPr="00481146">
        <w:t>texto</w:t>
      </w:r>
      <w:proofErr w:type="spellEnd"/>
      <w:r w:rsidR="00233E5F" w:rsidRPr="00481146">
        <w:t xml:space="preserve">, </w:t>
      </w:r>
      <w:proofErr w:type="spellStart"/>
      <w:r w:rsidR="00233E5F" w:rsidRPr="00481146">
        <w:t>sendo</w:t>
      </w:r>
      <w:proofErr w:type="spellEnd"/>
      <w:r w:rsidR="00233E5F" w:rsidRPr="00481146">
        <w:t xml:space="preserve"> draw.io </w:t>
      </w:r>
      <w:proofErr w:type="spellStart"/>
      <w:r w:rsidR="00233E5F" w:rsidRPr="00481146">
        <w:t>responsável</w:t>
      </w:r>
      <w:proofErr w:type="spellEnd"/>
      <w:r w:rsidR="00233E5F" w:rsidRPr="00481146">
        <w:t xml:space="preserve"> pela </w:t>
      </w:r>
      <w:proofErr w:type="spellStart"/>
      <w:r w:rsidR="00233E5F" w:rsidRPr="00481146">
        <w:t>construção</w:t>
      </w:r>
      <w:proofErr w:type="spellEnd"/>
      <w:r w:rsidR="00233E5F" w:rsidRPr="00481146">
        <w:t xml:space="preserve"> dos </w:t>
      </w:r>
      <w:proofErr w:type="spellStart"/>
      <w:r w:rsidR="00233E5F" w:rsidRPr="00481146">
        <w:t>diagramas</w:t>
      </w:r>
      <w:proofErr w:type="spellEnd"/>
      <w:r w:rsidR="00233E5F" w:rsidRPr="00481146">
        <w:t xml:space="preserve"> salvo o de </w:t>
      </w:r>
      <w:proofErr w:type="spellStart"/>
      <w:r w:rsidR="00233E5F" w:rsidRPr="00481146">
        <w:t>entidade</w:t>
      </w:r>
      <w:proofErr w:type="spellEnd"/>
      <w:r w:rsidR="00233E5F" w:rsidRPr="00481146">
        <w:t xml:space="preserve"> </w:t>
      </w:r>
      <w:proofErr w:type="spellStart"/>
      <w:r w:rsidR="00233E5F" w:rsidRPr="00481146">
        <w:t>relacionamento</w:t>
      </w:r>
      <w:proofErr w:type="spellEnd"/>
      <w:r w:rsidR="00233E5F" w:rsidRPr="00481146">
        <w:t xml:space="preserve"> (item 3.2.10), o </w:t>
      </w:r>
      <w:proofErr w:type="spellStart"/>
      <w:r w:rsidR="00233E5F" w:rsidRPr="00481146">
        <w:t>qual</w:t>
      </w:r>
      <w:proofErr w:type="spellEnd"/>
      <w:r w:rsidR="00233E5F" w:rsidRPr="00481146">
        <w:t xml:space="preserve"> </w:t>
      </w:r>
      <w:proofErr w:type="spellStart"/>
      <w:r w:rsidR="00233E5F" w:rsidRPr="00481146">
        <w:t>foi</w:t>
      </w:r>
      <w:proofErr w:type="spellEnd"/>
      <w:r w:rsidR="00233E5F" w:rsidRPr="00481146">
        <w:t xml:space="preserve"> </w:t>
      </w:r>
      <w:proofErr w:type="spellStart"/>
      <w:r w:rsidR="00233E5F" w:rsidRPr="00481146">
        <w:t>usado</w:t>
      </w:r>
      <w:proofErr w:type="spellEnd"/>
      <w:r w:rsidR="00233E5F" w:rsidRPr="00481146">
        <w:t xml:space="preserve"> </w:t>
      </w:r>
      <w:proofErr w:type="spellStart"/>
      <w:r w:rsidR="00233E5F" w:rsidRPr="00481146">
        <w:t>uma</w:t>
      </w:r>
      <w:proofErr w:type="spellEnd"/>
      <w:r w:rsidR="00233E5F" w:rsidRPr="00481146">
        <w:t xml:space="preserve"> </w:t>
      </w:r>
      <w:proofErr w:type="spellStart"/>
      <w:r w:rsidR="00233E5F" w:rsidRPr="00481146">
        <w:t>ferramenta</w:t>
      </w:r>
      <w:proofErr w:type="spellEnd"/>
      <w:r w:rsidR="00233E5F" w:rsidRPr="00481146">
        <w:t xml:space="preserve"> </w:t>
      </w:r>
      <w:proofErr w:type="spellStart"/>
      <w:r w:rsidR="00233E5F" w:rsidRPr="00481146">
        <w:t>desenvolvida</w:t>
      </w:r>
      <w:proofErr w:type="spellEnd"/>
      <w:r w:rsidR="00233E5F" w:rsidRPr="00481146">
        <w:t xml:space="preserve"> </w:t>
      </w:r>
      <w:proofErr w:type="spellStart"/>
      <w:r w:rsidR="00233E5F" w:rsidRPr="00481146">
        <w:t>em</w:t>
      </w:r>
      <w:proofErr w:type="spellEnd"/>
      <w:r w:rsidR="00233E5F" w:rsidRPr="00481146">
        <w:t xml:space="preserve"> java </w:t>
      </w:r>
      <w:proofErr w:type="spellStart"/>
      <w:r w:rsidR="00233E5F" w:rsidRPr="00481146">
        <w:t>chamada</w:t>
      </w:r>
      <w:proofErr w:type="spellEnd"/>
      <w:r w:rsidR="00233E5F" w:rsidRPr="00481146">
        <w:t xml:space="preserve"> </w:t>
      </w:r>
      <w:proofErr w:type="spellStart"/>
      <w:r w:rsidR="00233E5F" w:rsidRPr="00481146">
        <w:t>brModelo</w:t>
      </w:r>
      <w:proofErr w:type="spellEnd"/>
      <w:r w:rsidR="00233E5F" w:rsidRPr="00481146">
        <w:t xml:space="preserve"> e para </w:t>
      </w:r>
      <w:proofErr w:type="spellStart"/>
      <w:r w:rsidR="00233E5F" w:rsidRPr="00481146">
        <w:t>ediç</w:t>
      </w:r>
      <w:r w:rsidR="00737502" w:rsidRPr="00481146">
        <w:t>ão</w:t>
      </w:r>
      <w:proofErr w:type="spellEnd"/>
      <w:r w:rsidR="00737502" w:rsidRPr="00481146">
        <w:t xml:space="preserve"> de </w:t>
      </w:r>
      <w:proofErr w:type="spellStart"/>
      <w:r w:rsidR="00737502" w:rsidRPr="00481146">
        <w:t>texto</w:t>
      </w:r>
      <w:proofErr w:type="spellEnd"/>
      <w:r w:rsidR="00737502" w:rsidRPr="00481146">
        <w:t xml:space="preserve"> </w:t>
      </w:r>
      <w:proofErr w:type="spellStart"/>
      <w:r w:rsidR="00737502" w:rsidRPr="00481146">
        <w:t>foi</w:t>
      </w:r>
      <w:proofErr w:type="spellEnd"/>
      <w:r w:rsidR="00737502" w:rsidRPr="00481146">
        <w:t xml:space="preserve"> </w:t>
      </w:r>
      <w:proofErr w:type="spellStart"/>
      <w:r w:rsidR="00737502" w:rsidRPr="00481146">
        <w:t>escolhido</w:t>
      </w:r>
      <w:proofErr w:type="spellEnd"/>
      <w:r w:rsidR="00737502" w:rsidRPr="00481146">
        <w:t xml:space="preserve"> o Microsoft Word</w:t>
      </w:r>
      <w:r w:rsidR="0019414C" w:rsidRPr="00481146">
        <w:t xml:space="preserve"> e para o </w:t>
      </w:r>
      <w:proofErr w:type="spellStart"/>
      <w:r w:rsidR="0019414C" w:rsidRPr="00481146">
        <w:t>auxilio</w:t>
      </w:r>
      <w:proofErr w:type="spellEnd"/>
      <w:r w:rsidR="0019414C" w:rsidRPr="00481146">
        <w:t xml:space="preserve"> do </w:t>
      </w:r>
      <w:proofErr w:type="spellStart"/>
      <w:r w:rsidR="0019414C" w:rsidRPr="00481146">
        <w:t>desenvolvimento</w:t>
      </w:r>
      <w:proofErr w:type="spellEnd"/>
      <w:r w:rsidR="0019414C" w:rsidRPr="00481146">
        <w:t xml:space="preserve"> </w:t>
      </w:r>
      <w:proofErr w:type="spellStart"/>
      <w:r w:rsidR="0019414C" w:rsidRPr="00481146">
        <w:t>foi</w:t>
      </w:r>
      <w:proofErr w:type="spellEnd"/>
      <w:r w:rsidR="0019414C" w:rsidRPr="00481146">
        <w:t xml:space="preserve"> </w:t>
      </w:r>
      <w:proofErr w:type="spellStart"/>
      <w:r w:rsidR="0019414C" w:rsidRPr="00481146">
        <w:t>optado</w:t>
      </w:r>
      <w:proofErr w:type="spellEnd"/>
      <w:r w:rsidR="0019414C" w:rsidRPr="00481146">
        <w:t xml:space="preserve"> </w:t>
      </w:r>
      <w:proofErr w:type="spellStart"/>
      <w:r w:rsidR="0019414C" w:rsidRPr="00481146">
        <w:t>por</w:t>
      </w:r>
      <w:proofErr w:type="spellEnd"/>
      <w:r w:rsidR="0019414C" w:rsidRPr="00481146">
        <w:t xml:space="preserve"> </w:t>
      </w:r>
      <w:proofErr w:type="spellStart"/>
      <w:r w:rsidR="0019414C" w:rsidRPr="00481146">
        <w:t>escolher</w:t>
      </w:r>
      <w:proofErr w:type="spellEnd"/>
      <w:r w:rsidR="0019414C" w:rsidRPr="00481146">
        <w:t xml:space="preserve"> o </w:t>
      </w:r>
      <w:r w:rsidR="00D17279" w:rsidRPr="00481146">
        <w:t xml:space="preserve">Microsoft </w:t>
      </w:r>
      <w:proofErr w:type="spellStart"/>
      <w:r w:rsidR="0019414C" w:rsidRPr="00481146">
        <w:t>VisualStudio</w:t>
      </w:r>
      <w:proofErr w:type="spellEnd"/>
      <w:r w:rsidR="00737502" w:rsidRPr="00481146">
        <w:t>.</w:t>
      </w:r>
      <w:proofErr w:type="gramEnd"/>
    </w:p>
    <w:p w:rsidR="00737502" w:rsidRPr="00481146" w:rsidRDefault="00AF47E5" w:rsidP="00481146">
      <w:pPr>
        <w:pStyle w:val="0-ABNT"/>
      </w:pPr>
      <w:r>
        <w:tab/>
      </w:r>
      <w:r w:rsidR="00737502" w:rsidRPr="00481146">
        <w:t xml:space="preserve">Draw.io </w:t>
      </w:r>
      <w:proofErr w:type="spellStart"/>
      <w:r w:rsidR="00737502" w:rsidRPr="00481146">
        <w:t>foi</w:t>
      </w:r>
      <w:proofErr w:type="spellEnd"/>
      <w:r w:rsidR="00737502" w:rsidRPr="00481146">
        <w:t xml:space="preserve"> </w:t>
      </w:r>
      <w:proofErr w:type="spellStart"/>
      <w:r w:rsidR="00737502" w:rsidRPr="00481146">
        <w:t>selecionado</w:t>
      </w:r>
      <w:proofErr w:type="spellEnd"/>
      <w:r w:rsidR="00737502" w:rsidRPr="00481146">
        <w:t xml:space="preserve"> </w:t>
      </w:r>
      <w:proofErr w:type="spellStart"/>
      <w:r w:rsidR="00737502" w:rsidRPr="00481146">
        <w:t>pelo</w:t>
      </w:r>
      <w:proofErr w:type="spellEnd"/>
      <w:r w:rsidR="00737502" w:rsidRPr="00481146">
        <w:t xml:space="preserve"> </w:t>
      </w:r>
      <w:proofErr w:type="spellStart"/>
      <w:r w:rsidR="00737502" w:rsidRPr="00481146">
        <w:t>fato</w:t>
      </w:r>
      <w:proofErr w:type="spellEnd"/>
      <w:r w:rsidR="00737502" w:rsidRPr="00481146">
        <w:t xml:space="preserve"> de </w:t>
      </w:r>
      <w:proofErr w:type="spellStart"/>
      <w:r w:rsidR="00737502" w:rsidRPr="00481146">
        <w:t>sua</w:t>
      </w:r>
      <w:proofErr w:type="spellEnd"/>
      <w:r w:rsidR="00737502" w:rsidRPr="00481146">
        <w:t xml:space="preserve"> </w:t>
      </w:r>
      <w:proofErr w:type="spellStart"/>
      <w:r w:rsidR="00737502" w:rsidRPr="00481146">
        <w:t>plataforma</w:t>
      </w:r>
      <w:proofErr w:type="spellEnd"/>
      <w:r w:rsidR="00737502" w:rsidRPr="00481146">
        <w:t xml:space="preserve"> </w:t>
      </w:r>
      <w:proofErr w:type="spellStart"/>
      <w:r w:rsidR="00737502" w:rsidRPr="00481146">
        <w:t>ser</w:t>
      </w:r>
      <w:proofErr w:type="spellEnd"/>
      <w:r w:rsidR="00737502" w:rsidRPr="00481146">
        <w:t xml:space="preserve"> </w:t>
      </w:r>
      <w:proofErr w:type="spellStart"/>
      <w:proofErr w:type="gramStart"/>
      <w:r w:rsidR="00737502" w:rsidRPr="00481146">
        <w:t>na</w:t>
      </w:r>
      <w:proofErr w:type="spellEnd"/>
      <w:proofErr w:type="gramEnd"/>
      <w:r w:rsidR="00737502" w:rsidRPr="00481146">
        <w:t xml:space="preserve"> web, com </w:t>
      </w:r>
      <w:proofErr w:type="spellStart"/>
      <w:r w:rsidR="00737502" w:rsidRPr="00481146">
        <w:t>isso</w:t>
      </w:r>
      <w:proofErr w:type="spellEnd"/>
      <w:r w:rsidR="00737502" w:rsidRPr="00481146">
        <w:t xml:space="preserve"> </w:t>
      </w:r>
      <w:proofErr w:type="spellStart"/>
      <w:r w:rsidR="00737502" w:rsidRPr="00481146">
        <w:t>não</w:t>
      </w:r>
      <w:proofErr w:type="spellEnd"/>
      <w:r w:rsidR="00737502" w:rsidRPr="00481146">
        <w:t xml:space="preserve"> </w:t>
      </w:r>
      <w:proofErr w:type="spellStart"/>
      <w:r w:rsidR="00737502" w:rsidRPr="00481146">
        <w:t>foi</w:t>
      </w:r>
      <w:proofErr w:type="spellEnd"/>
      <w:r w:rsidR="00737502" w:rsidRPr="00481146">
        <w:t xml:space="preserve"> </w:t>
      </w:r>
      <w:proofErr w:type="spellStart"/>
      <w:r w:rsidR="00737502" w:rsidRPr="00481146">
        <w:t>necessário</w:t>
      </w:r>
      <w:proofErr w:type="spellEnd"/>
      <w:r w:rsidR="00737502" w:rsidRPr="00481146">
        <w:t xml:space="preserve"> </w:t>
      </w:r>
      <w:proofErr w:type="spellStart"/>
      <w:r w:rsidR="00737502" w:rsidRPr="00481146">
        <w:t>utilizar</w:t>
      </w:r>
      <w:proofErr w:type="spellEnd"/>
      <w:r w:rsidR="00737502" w:rsidRPr="00481146">
        <w:t xml:space="preserve"> </w:t>
      </w:r>
      <w:proofErr w:type="spellStart"/>
      <w:r w:rsidR="00737502" w:rsidRPr="00481146">
        <w:t>muito</w:t>
      </w:r>
      <w:proofErr w:type="spellEnd"/>
      <w:r w:rsidR="00737502" w:rsidRPr="00481146">
        <w:t xml:space="preserve"> </w:t>
      </w:r>
      <w:proofErr w:type="spellStart"/>
      <w:r w:rsidR="00737502" w:rsidRPr="00481146">
        <w:t>recurso</w:t>
      </w:r>
      <w:proofErr w:type="spellEnd"/>
      <w:r w:rsidR="00737502" w:rsidRPr="00481146">
        <w:t xml:space="preserve"> (</w:t>
      </w:r>
      <w:proofErr w:type="spellStart"/>
      <w:r w:rsidR="00737502" w:rsidRPr="00481146">
        <w:t>processamento</w:t>
      </w:r>
      <w:proofErr w:type="spellEnd"/>
      <w:r w:rsidR="00737502" w:rsidRPr="00481146">
        <w:t xml:space="preserve">, </w:t>
      </w:r>
      <w:proofErr w:type="spellStart"/>
      <w:r w:rsidR="00737502" w:rsidRPr="00481146">
        <w:t>memória</w:t>
      </w:r>
      <w:proofErr w:type="spellEnd"/>
      <w:r w:rsidR="00737502" w:rsidRPr="00481146">
        <w:t>. etc.) do meu notebook.</w:t>
      </w:r>
    </w:p>
    <w:p w:rsidR="00737502" w:rsidRPr="00481146" w:rsidRDefault="00AF47E5" w:rsidP="00481146">
      <w:pPr>
        <w:pStyle w:val="0-ABNT"/>
      </w:pPr>
      <w:r>
        <w:tab/>
      </w:r>
      <w:proofErr w:type="spellStart"/>
      <w:r>
        <w:t>B</w:t>
      </w:r>
      <w:r w:rsidR="00737502" w:rsidRPr="00481146">
        <w:t>rModelo</w:t>
      </w:r>
      <w:proofErr w:type="spellEnd"/>
      <w:r w:rsidR="00737502" w:rsidRPr="00481146">
        <w:t xml:space="preserve"> </w:t>
      </w:r>
      <w:proofErr w:type="spellStart"/>
      <w:r w:rsidR="00737502" w:rsidRPr="00481146">
        <w:t>foi</w:t>
      </w:r>
      <w:proofErr w:type="spellEnd"/>
      <w:r w:rsidR="00737502" w:rsidRPr="00481146">
        <w:t xml:space="preserve"> </w:t>
      </w:r>
      <w:proofErr w:type="spellStart"/>
      <w:r w:rsidR="00737502" w:rsidRPr="00481146">
        <w:t>selecionado</w:t>
      </w:r>
      <w:proofErr w:type="spellEnd"/>
      <w:r w:rsidR="00737502" w:rsidRPr="00481146">
        <w:t xml:space="preserve"> </w:t>
      </w:r>
      <w:proofErr w:type="spellStart"/>
      <w:r w:rsidR="00737502" w:rsidRPr="00481146">
        <w:t>pelo</w:t>
      </w:r>
      <w:proofErr w:type="spellEnd"/>
      <w:r w:rsidR="00737502" w:rsidRPr="00481146">
        <w:t xml:space="preserve"> </w:t>
      </w:r>
      <w:proofErr w:type="spellStart"/>
      <w:r w:rsidR="00737502" w:rsidRPr="00481146">
        <w:t>formato</w:t>
      </w:r>
      <w:proofErr w:type="spellEnd"/>
      <w:r w:rsidR="00737502" w:rsidRPr="00481146">
        <w:t xml:space="preserve"> </w:t>
      </w:r>
      <w:proofErr w:type="spellStart"/>
      <w:r w:rsidR="00737502" w:rsidRPr="00481146">
        <w:t>em</w:t>
      </w:r>
      <w:proofErr w:type="spellEnd"/>
      <w:r w:rsidR="00737502" w:rsidRPr="00481146">
        <w:t xml:space="preserve"> que </w:t>
      </w:r>
      <w:proofErr w:type="spellStart"/>
      <w:r w:rsidR="00737502" w:rsidRPr="00481146">
        <w:t>renderiza</w:t>
      </w:r>
      <w:proofErr w:type="spellEnd"/>
      <w:r w:rsidR="00737502" w:rsidRPr="00481146">
        <w:t xml:space="preserve"> (</w:t>
      </w:r>
      <w:proofErr w:type="spellStart"/>
      <w:r w:rsidR="00737502" w:rsidRPr="00481146">
        <w:t>mostra</w:t>
      </w:r>
      <w:proofErr w:type="spellEnd"/>
      <w:r w:rsidR="00737502" w:rsidRPr="00481146">
        <w:t xml:space="preserve"> </w:t>
      </w:r>
      <w:proofErr w:type="spellStart"/>
      <w:r w:rsidR="00737502" w:rsidRPr="00481146">
        <w:t>na</w:t>
      </w:r>
      <w:proofErr w:type="spellEnd"/>
      <w:r w:rsidR="00737502" w:rsidRPr="00481146">
        <w:t xml:space="preserve"> </w:t>
      </w:r>
      <w:proofErr w:type="spellStart"/>
      <w:r w:rsidR="00737502" w:rsidRPr="00481146">
        <w:t>tela</w:t>
      </w:r>
      <w:proofErr w:type="spellEnd"/>
      <w:proofErr w:type="gramStart"/>
      <w:r w:rsidR="00737502" w:rsidRPr="00481146">
        <w:t>)  as</w:t>
      </w:r>
      <w:proofErr w:type="gramEnd"/>
      <w:r w:rsidR="00737502" w:rsidRPr="00481146">
        <w:t xml:space="preserve"> </w:t>
      </w:r>
      <w:proofErr w:type="spellStart"/>
      <w:r w:rsidR="00737502" w:rsidRPr="00481146">
        <w:t>entidades</w:t>
      </w:r>
      <w:proofErr w:type="spellEnd"/>
      <w:r w:rsidR="00737502" w:rsidRPr="00481146">
        <w:t xml:space="preserve"> e </w:t>
      </w:r>
      <w:proofErr w:type="spellStart"/>
      <w:r w:rsidR="00737502" w:rsidRPr="00481146">
        <w:t>associações</w:t>
      </w:r>
      <w:proofErr w:type="spellEnd"/>
      <w:r w:rsidR="00737502" w:rsidRPr="00481146">
        <w:t xml:space="preserve"> </w:t>
      </w:r>
      <w:proofErr w:type="spellStart"/>
      <w:r w:rsidR="00737502" w:rsidRPr="00481146">
        <w:t>semelhante</w:t>
      </w:r>
      <w:proofErr w:type="spellEnd"/>
      <w:r w:rsidR="00737502" w:rsidRPr="00481146">
        <w:t xml:space="preserve"> com as que </w:t>
      </w:r>
      <w:proofErr w:type="spellStart"/>
      <w:r w:rsidR="00737502" w:rsidRPr="00481146">
        <w:t>foram</w:t>
      </w:r>
      <w:proofErr w:type="spellEnd"/>
      <w:r w:rsidR="00737502" w:rsidRPr="00481146">
        <w:t xml:space="preserve"> </w:t>
      </w:r>
      <w:proofErr w:type="spellStart"/>
      <w:r w:rsidR="00737502" w:rsidRPr="00481146">
        <w:t>apresentadas</w:t>
      </w:r>
      <w:proofErr w:type="spellEnd"/>
      <w:r w:rsidR="00737502" w:rsidRPr="00481146">
        <w:t xml:space="preserve"> </w:t>
      </w:r>
      <w:proofErr w:type="spellStart"/>
      <w:r w:rsidR="00737502" w:rsidRPr="00481146">
        <w:t>em</w:t>
      </w:r>
      <w:proofErr w:type="spellEnd"/>
      <w:r w:rsidR="00737502" w:rsidRPr="00481146">
        <w:t xml:space="preserve"> aula de Banco de Dados.</w:t>
      </w:r>
    </w:p>
    <w:p w:rsidR="00737502" w:rsidRPr="00481146" w:rsidRDefault="00737502" w:rsidP="00481146">
      <w:pPr>
        <w:pStyle w:val="0-ABNT"/>
      </w:pPr>
      <w:r w:rsidRPr="00481146">
        <w:lastRenderedPageBreak/>
        <w:tab/>
      </w:r>
      <w:proofErr w:type="spellStart"/>
      <w:r w:rsidR="00C20D1E" w:rsidRPr="00481146">
        <w:t>Além</w:t>
      </w:r>
      <w:proofErr w:type="spellEnd"/>
      <w:r w:rsidR="00C20D1E" w:rsidRPr="00481146">
        <w:t xml:space="preserve"> disso, </w:t>
      </w:r>
      <w:proofErr w:type="spellStart"/>
      <w:r w:rsidR="00C20D1E" w:rsidRPr="00481146">
        <w:t>foi</w:t>
      </w:r>
      <w:proofErr w:type="spellEnd"/>
      <w:r w:rsidR="00C20D1E" w:rsidRPr="00481146">
        <w:t xml:space="preserve"> </w:t>
      </w:r>
      <w:proofErr w:type="spellStart"/>
      <w:r w:rsidR="00C20D1E" w:rsidRPr="00481146">
        <w:t>optado</w:t>
      </w:r>
      <w:proofErr w:type="spellEnd"/>
      <w:r w:rsidR="00C20D1E" w:rsidRPr="00481146">
        <w:t xml:space="preserve"> </w:t>
      </w:r>
      <w:proofErr w:type="spellStart"/>
      <w:r w:rsidR="00C20D1E" w:rsidRPr="00481146">
        <w:t>por</w:t>
      </w:r>
      <w:proofErr w:type="spellEnd"/>
      <w:r w:rsidRPr="00481146">
        <w:t xml:space="preserve"> </w:t>
      </w:r>
      <w:proofErr w:type="spellStart"/>
      <w:r w:rsidRPr="00481146">
        <w:t>utilizar</w:t>
      </w:r>
      <w:proofErr w:type="spellEnd"/>
      <w:r w:rsidRPr="00481146">
        <w:t xml:space="preserve"> o Microsoft Word </w:t>
      </w:r>
      <w:proofErr w:type="spellStart"/>
      <w:r w:rsidRPr="00481146">
        <w:t>por</w:t>
      </w:r>
      <w:proofErr w:type="spellEnd"/>
      <w:r w:rsidRPr="00481146">
        <w:t xml:space="preserve"> </w:t>
      </w:r>
      <w:proofErr w:type="spellStart"/>
      <w:r w:rsidRPr="00481146">
        <w:t>ser</w:t>
      </w:r>
      <w:proofErr w:type="spellEnd"/>
      <w:r w:rsidRPr="00481146">
        <w:t xml:space="preserve"> o editor </w:t>
      </w:r>
      <w:proofErr w:type="spellStart"/>
      <w:r w:rsidRPr="00481146">
        <w:t>mais</w:t>
      </w:r>
      <w:proofErr w:type="spellEnd"/>
      <w:r w:rsidRPr="00481146">
        <w:t xml:space="preserve"> </w:t>
      </w:r>
      <w:proofErr w:type="spellStart"/>
      <w:r w:rsidRPr="00481146">
        <w:t>completo</w:t>
      </w:r>
      <w:proofErr w:type="spellEnd"/>
      <w:r w:rsidRPr="00481146">
        <w:t xml:space="preserve"> e </w:t>
      </w:r>
      <w:proofErr w:type="spellStart"/>
      <w:r w:rsidRPr="00481146">
        <w:t>também</w:t>
      </w:r>
      <w:proofErr w:type="spellEnd"/>
      <w:r w:rsidRPr="00481146">
        <w:t xml:space="preserve"> </w:t>
      </w:r>
      <w:proofErr w:type="spellStart"/>
      <w:r w:rsidRPr="00481146">
        <w:t>pelo</w:t>
      </w:r>
      <w:proofErr w:type="spellEnd"/>
      <w:r w:rsidRPr="00481146">
        <w:t xml:space="preserve"> Sistema </w:t>
      </w:r>
      <w:proofErr w:type="spellStart"/>
      <w:r w:rsidRPr="00481146">
        <w:t>Operacional</w:t>
      </w:r>
      <w:proofErr w:type="spellEnd"/>
      <w:r w:rsidRPr="00481146">
        <w:t xml:space="preserve"> (Windows) </w:t>
      </w:r>
      <w:proofErr w:type="gramStart"/>
      <w:r w:rsidRPr="00481146">
        <w:t xml:space="preserve">que </w:t>
      </w:r>
      <w:proofErr w:type="spellStart"/>
      <w:r w:rsidRPr="00481146">
        <w:t>utilizei</w:t>
      </w:r>
      <w:proofErr w:type="spellEnd"/>
      <w:r w:rsidRPr="00481146">
        <w:t xml:space="preserve"> para </w:t>
      </w:r>
      <w:proofErr w:type="spellStart"/>
      <w:r w:rsidRPr="00481146">
        <w:t>utiliza</w:t>
      </w:r>
      <w:proofErr w:type="spellEnd"/>
      <w:r w:rsidRPr="00481146">
        <w:t>-la</w:t>
      </w:r>
      <w:proofErr w:type="gramEnd"/>
      <w:r w:rsidRPr="00481146">
        <w:t>.</w:t>
      </w:r>
    </w:p>
    <w:p w:rsidR="00C20D1E" w:rsidRPr="00481146" w:rsidRDefault="00C20D1E" w:rsidP="00AF47E5">
      <w:pPr>
        <w:pStyle w:val="0-ABNT"/>
      </w:pPr>
      <w:r w:rsidRPr="00481146">
        <w:tab/>
      </w:r>
      <w:proofErr w:type="spellStart"/>
      <w:r w:rsidRPr="00481146">
        <w:t>Também</w:t>
      </w:r>
      <w:proofErr w:type="spellEnd"/>
      <w:r w:rsidRPr="00481146">
        <w:t xml:space="preserve"> </w:t>
      </w:r>
      <w:proofErr w:type="spellStart"/>
      <w:r w:rsidRPr="00481146">
        <w:t>usamos</w:t>
      </w:r>
      <w:proofErr w:type="spellEnd"/>
      <w:r w:rsidRPr="00481146">
        <w:t xml:space="preserve"> </w:t>
      </w:r>
      <w:r w:rsidR="0019414C" w:rsidRPr="00481146">
        <w:t xml:space="preserve">o Microsoft Visual Studio para </w:t>
      </w:r>
      <w:proofErr w:type="spellStart"/>
      <w:r w:rsidR="0019414C" w:rsidRPr="00481146">
        <w:t>cumprir</w:t>
      </w:r>
      <w:proofErr w:type="spellEnd"/>
      <w:r w:rsidR="0019414C" w:rsidRPr="00481146">
        <w:t xml:space="preserve"> o </w:t>
      </w:r>
      <w:proofErr w:type="spellStart"/>
      <w:r w:rsidR="0019414C" w:rsidRPr="00481146">
        <w:t>papel</w:t>
      </w:r>
      <w:proofErr w:type="spellEnd"/>
      <w:r w:rsidR="0019414C" w:rsidRPr="00481146">
        <w:t xml:space="preserve"> de </w:t>
      </w:r>
      <w:proofErr w:type="spellStart"/>
      <w:r w:rsidRPr="00481146">
        <w:t>uma</w:t>
      </w:r>
      <w:proofErr w:type="spellEnd"/>
      <w:r w:rsidRPr="00481146">
        <w:t xml:space="preserve"> IDE - Integrated </w:t>
      </w:r>
      <w:r w:rsidRPr="00AF47E5">
        <w:t>Development</w:t>
      </w:r>
      <w:r w:rsidRPr="00481146">
        <w:t xml:space="preserve"> Environment </w:t>
      </w:r>
      <w:r w:rsidR="0019414C" w:rsidRPr="00481146">
        <w:t xml:space="preserve">– </w:t>
      </w:r>
      <w:proofErr w:type="spellStart"/>
      <w:r w:rsidR="0019414C" w:rsidRPr="00481146">
        <w:t>Ambiente</w:t>
      </w:r>
      <w:proofErr w:type="spellEnd"/>
      <w:r w:rsidR="0019414C" w:rsidRPr="00481146">
        <w:t xml:space="preserve"> de </w:t>
      </w:r>
      <w:proofErr w:type="spellStart"/>
      <w:r w:rsidR="0019414C" w:rsidRPr="00481146">
        <w:t>Desenvolvimento</w:t>
      </w:r>
      <w:proofErr w:type="spellEnd"/>
      <w:r w:rsidR="0019414C" w:rsidRPr="00481146">
        <w:t xml:space="preserve"> </w:t>
      </w:r>
      <w:proofErr w:type="spellStart"/>
      <w:r w:rsidR="0019414C" w:rsidRPr="00481146">
        <w:t>integrado</w:t>
      </w:r>
      <w:proofErr w:type="spellEnd"/>
      <w:r w:rsidR="0019414C" w:rsidRPr="00481146">
        <w:t xml:space="preserve">, para </w:t>
      </w:r>
      <w:proofErr w:type="spellStart"/>
      <w:r w:rsidR="0019414C" w:rsidRPr="00481146">
        <w:t>desenvolver</w:t>
      </w:r>
      <w:proofErr w:type="spellEnd"/>
      <w:r w:rsidR="0019414C" w:rsidRPr="00481146">
        <w:t xml:space="preserve"> o </w:t>
      </w:r>
      <w:proofErr w:type="spellStart"/>
      <w:r w:rsidR="0019414C" w:rsidRPr="00481146">
        <w:t>Aplicativo</w:t>
      </w:r>
      <w:proofErr w:type="spellEnd"/>
      <w:r w:rsidR="00401405" w:rsidRPr="00481146">
        <w:t>.</w:t>
      </w:r>
    </w:p>
    <w:p w:rsidR="00D80BE0" w:rsidRPr="00A9702A" w:rsidRDefault="00D80BE0" w:rsidP="00C824C7">
      <w:pPr>
        <w:pStyle w:val="0-ABNT"/>
      </w:pPr>
    </w:p>
    <w:p w:rsidR="00D80BE0" w:rsidRPr="00A9702A" w:rsidRDefault="00D80BE0" w:rsidP="00C824C7">
      <w:pPr>
        <w:pStyle w:val="0-ABNT"/>
      </w:pPr>
    </w:p>
    <w:p w:rsidR="000A714B" w:rsidRDefault="00F13BD8" w:rsidP="009620BA">
      <w:pPr>
        <w:pStyle w:val="0-Titulo-Nivel3"/>
      </w:pPr>
      <w:bookmarkStart w:id="26" w:name="_Toc44767212"/>
      <w:proofErr w:type="spellStart"/>
      <w:r>
        <w:t>Métodos</w:t>
      </w:r>
      <w:proofErr w:type="spellEnd"/>
      <w:r>
        <w:t xml:space="preserve"> e</w:t>
      </w:r>
      <w:r w:rsidR="000A714B" w:rsidRPr="00A9702A">
        <w:t xml:space="preserve"> </w:t>
      </w:r>
      <w:proofErr w:type="spellStart"/>
      <w:r w:rsidR="000A714B" w:rsidRPr="00767C53">
        <w:t>Desenvolvimento</w:t>
      </w:r>
      <w:bookmarkEnd w:id="26"/>
      <w:proofErr w:type="spellEnd"/>
    </w:p>
    <w:p w:rsidR="00F13BD8" w:rsidRPr="00F13BD8" w:rsidRDefault="00F13BD8" w:rsidP="00F13BD8">
      <w:pPr>
        <w:pStyle w:val="0-ABNT"/>
      </w:pPr>
    </w:p>
    <w:p w:rsidR="000A714B" w:rsidRPr="00A9702A" w:rsidRDefault="000A714B" w:rsidP="00AF47E5">
      <w:pPr>
        <w:pStyle w:val="0-ABNT"/>
      </w:pPr>
      <w:r w:rsidRPr="00A9702A">
        <w:tab/>
        <w:t xml:space="preserve">Para desenvolver o aplicativo </w:t>
      </w:r>
      <w:r w:rsidR="00D80BE0" w:rsidRPr="00A9702A">
        <w:t xml:space="preserve">de despesas pessoais, foi estudado levando em considerações o que visualizamos </w:t>
      </w:r>
      <w:proofErr w:type="gramStart"/>
      <w:r w:rsidR="00D80BE0" w:rsidRPr="00A9702A">
        <w:t>na</w:t>
      </w:r>
      <w:proofErr w:type="gramEnd"/>
      <w:r w:rsidR="00D80BE0" w:rsidRPr="00A9702A">
        <w:t xml:space="preserve"> faculdade e por não consumir tanto recurso</w:t>
      </w:r>
      <w:r w:rsidR="00C20D1E" w:rsidRPr="00A9702A">
        <w:t xml:space="preserve"> do hardware (dos componentes internos do computador) para um melhor desempenho aparelhos (celulares, </w:t>
      </w:r>
      <w:proofErr w:type="spellStart"/>
      <w:r w:rsidR="00C20D1E" w:rsidRPr="00A9702A">
        <w:t>teblets</w:t>
      </w:r>
      <w:proofErr w:type="spellEnd"/>
      <w:r w:rsidR="00C20D1E" w:rsidRPr="00A9702A">
        <w:t xml:space="preserve">, computador, notebook) que não possuem tanto processamento. O modelo de especificação (documentação) foi o incremental onde os integrantes trabalham em torno de reanálise constante, tanto no desenvolvimento quanto </w:t>
      </w:r>
      <w:proofErr w:type="gramStart"/>
      <w:r w:rsidR="00C20D1E" w:rsidRPr="00A9702A">
        <w:t>na</w:t>
      </w:r>
      <w:proofErr w:type="gramEnd"/>
      <w:r w:rsidR="00C20D1E" w:rsidRPr="00A9702A">
        <w:t xml:space="preserve"> documentação. </w:t>
      </w:r>
    </w:p>
    <w:p w:rsidR="00401405" w:rsidRPr="00A9702A" w:rsidRDefault="00401405" w:rsidP="00C824C7">
      <w:pPr>
        <w:pStyle w:val="0-ABNT"/>
        <w:rPr>
          <w:i/>
        </w:rPr>
      </w:pPr>
      <w:r w:rsidRPr="00A9702A">
        <w:tab/>
        <w:t xml:space="preserve">Para uma melhor performance para o usuário dentro da web foi adotado o padrão </w:t>
      </w:r>
      <w:proofErr w:type="spellStart"/>
      <w:r w:rsidRPr="00A9702A">
        <w:rPr>
          <w:b/>
          <w:i/>
        </w:rPr>
        <w:t>RestFull</w:t>
      </w:r>
      <w:proofErr w:type="spellEnd"/>
      <w:r w:rsidR="0005385D" w:rsidRPr="00A9702A">
        <w:rPr>
          <w:b/>
          <w:i/>
        </w:rPr>
        <w:t xml:space="preserve"> </w:t>
      </w:r>
      <w:r w:rsidR="0005385D" w:rsidRPr="00A9702A">
        <w:rPr>
          <w:i/>
        </w:rPr>
        <w:t>–</w:t>
      </w:r>
      <w:proofErr w:type="spellStart"/>
      <w:r w:rsidR="0005385D" w:rsidRPr="00A9702A">
        <w:rPr>
          <w:i/>
        </w:rPr>
        <w:t>Representation</w:t>
      </w:r>
      <w:proofErr w:type="spellEnd"/>
      <w:r w:rsidR="0005385D" w:rsidRPr="00A9702A">
        <w:rPr>
          <w:i/>
        </w:rPr>
        <w:t xml:space="preserve"> </w:t>
      </w:r>
      <w:proofErr w:type="spellStart"/>
      <w:r w:rsidR="0005385D" w:rsidRPr="00A9702A">
        <w:rPr>
          <w:i/>
        </w:rPr>
        <w:t>State</w:t>
      </w:r>
      <w:proofErr w:type="spellEnd"/>
      <w:r w:rsidR="0005385D" w:rsidRPr="00A9702A">
        <w:rPr>
          <w:i/>
        </w:rPr>
        <w:t xml:space="preserve"> </w:t>
      </w:r>
      <w:proofErr w:type="spellStart"/>
      <w:r w:rsidR="0005385D" w:rsidRPr="00A9702A">
        <w:rPr>
          <w:i/>
        </w:rPr>
        <w:t>Transfer</w:t>
      </w:r>
      <w:r w:rsidR="0005385D" w:rsidRPr="00A9702A">
        <w:rPr>
          <w:color w:val="4D5156"/>
          <w:shd w:val="clear" w:color="auto" w:fill="FFFFFF"/>
        </w:rPr>
        <w:t>r</w:t>
      </w:r>
      <w:proofErr w:type="spellEnd"/>
      <w:r w:rsidR="0005385D" w:rsidRPr="00A9702A">
        <w:t xml:space="preserve">, </w:t>
      </w:r>
      <w:r w:rsidR="0005385D" w:rsidRPr="00A9702A">
        <w:rPr>
          <w:b/>
        </w:rPr>
        <w:t>SPA</w:t>
      </w:r>
      <w:r w:rsidRPr="00A9702A">
        <w:t xml:space="preserve"> </w:t>
      </w:r>
      <w:r w:rsidR="0005385D" w:rsidRPr="00A9702A">
        <w:t xml:space="preserve">– </w:t>
      </w:r>
      <w:r w:rsidR="0005385D" w:rsidRPr="00A9702A">
        <w:rPr>
          <w:i/>
        </w:rPr>
        <w:t>Single-Page-</w:t>
      </w:r>
      <w:proofErr w:type="spellStart"/>
      <w:r w:rsidR="0005385D" w:rsidRPr="00A9702A">
        <w:rPr>
          <w:i/>
        </w:rPr>
        <w:t>Aplication</w:t>
      </w:r>
      <w:proofErr w:type="spellEnd"/>
      <w:r w:rsidR="000F2B66" w:rsidRPr="00A9702A">
        <w:rPr>
          <w:i/>
        </w:rPr>
        <w:t>.</w:t>
      </w:r>
    </w:p>
    <w:p w:rsidR="00C20D1E" w:rsidRPr="00A9702A" w:rsidRDefault="00C20D1E" w:rsidP="00C824C7">
      <w:pPr>
        <w:pStyle w:val="0-Trancrio-Longa"/>
      </w:pPr>
      <w:r w:rsidRPr="00A9702A">
        <w:tab/>
      </w:r>
    </w:p>
    <w:sectPr w:rsidR="00C20D1E" w:rsidRPr="00A9702A" w:rsidSect="000C62D4">
      <w:headerReference w:type="default" r:id="rId20"/>
      <w:footnotePr>
        <w:pos w:val="beneathText"/>
      </w:footnotePr>
      <w:type w:val="continuous"/>
      <w:pgSz w:w="11905" w:h="16837" w:code="9"/>
      <w:pgMar w:top="1701" w:right="1134" w:bottom="1134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CB4" w:rsidRDefault="00FE5CB4">
      <w:pPr>
        <w:spacing w:line="240" w:lineRule="auto"/>
      </w:pPr>
      <w:r>
        <w:separator/>
      </w:r>
    </w:p>
  </w:endnote>
  <w:endnote w:type="continuationSeparator" w:id="0">
    <w:p w:rsidR="00FE5CB4" w:rsidRDefault="00FE5C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CB4" w:rsidRDefault="00FE5CB4">
      <w:pPr>
        <w:spacing w:line="240" w:lineRule="auto"/>
      </w:pPr>
      <w:r>
        <w:separator/>
      </w:r>
    </w:p>
  </w:footnote>
  <w:footnote w:type="continuationSeparator" w:id="0">
    <w:p w:rsidR="00FE5CB4" w:rsidRDefault="00FE5CB4">
      <w:pPr>
        <w:spacing w:line="240" w:lineRule="auto"/>
      </w:pPr>
      <w:r>
        <w:continuationSeparator/>
      </w:r>
    </w:p>
  </w:footnote>
  <w:footnote w:id="1">
    <w:p w:rsidR="00D7733C" w:rsidRPr="00F13BD8" w:rsidRDefault="00D7733C" w:rsidP="00F13BD8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Cabealho"/>
      <w:jc w:val="right"/>
    </w:pPr>
  </w:p>
  <w:p w:rsidR="00D7733C" w:rsidRDefault="00D7733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33C" w:rsidRDefault="00D7733C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A2647B">
      <w:rPr>
        <w:noProof/>
      </w:rPr>
      <w:t>21</w:t>
    </w:r>
    <w:r>
      <w:fldChar w:fldCharType="end"/>
    </w:r>
  </w:p>
  <w:p w:rsidR="00D7733C" w:rsidRDefault="00D7733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D822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decimal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2"/>
    <w:multiLevelType w:val="multilevel"/>
    <w:tmpl w:val="00000002"/>
    <w:name w:val="WW8Num15"/>
    <w:lvl w:ilvl="0">
      <w:start w:val="1"/>
      <w:numFmt w:val="decimal"/>
      <w:pStyle w:val="0-TitCap1"/>
      <w:suff w:val="space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3"/>
    <w:multiLevelType w:val="multilevel"/>
    <w:tmpl w:val="00000003"/>
    <w:name w:val="WW8Num17"/>
    <w:lvl w:ilvl="0">
      <w:start w:val="1"/>
      <w:numFmt w:val="decimal"/>
      <w:pStyle w:val="0-TitTextoComNum"/>
      <w:suff w:val="space"/>
      <w:lvlText w:val="%1 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0000004"/>
    <w:multiLevelType w:val="singleLevel"/>
    <w:tmpl w:val="00000004"/>
    <w:name w:val="WW8Num20"/>
    <w:lvl w:ilvl="0">
      <w:start w:val="1"/>
      <w:numFmt w:val="decimal"/>
      <w:pStyle w:val="0-SubTitComNum"/>
      <w:lvlText w:val="%1 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C793541"/>
    <w:multiLevelType w:val="hybridMultilevel"/>
    <w:tmpl w:val="5558AB90"/>
    <w:lvl w:ilvl="0" w:tplc="1876C84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0C914BD8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441280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6735DA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F54B2C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E2805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B771D"/>
    <w:multiLevelType w:val="multilevel"/>
    <w:tmpl w:val="3D206206"/>
    <w:lvl w:ilvl="0">
      <w:start w:val="1"/>
      <w:numFmt w:val="decimal"/>
      <w:suff w:val="space"/>
      <w:lvlText w:val="%1"/>
      <w:lvlJc w:val="left"/>
      <w:pPr>
        <w:ind w:left="-32766" w:firstLine="32766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-32766" w:firstLine="32766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1" w:hanging="43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1" w:hanging="43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1" w:hanging="431"/>
      </w:pPr>
      <w:rPr>
        <w:rFonts w:hint="default"/>
      </w:rPr>
    </w:lvl>
  </w:abstractNum>
  <w:abstractNum w:abstractNumId="12" w15:restartNumberingAfterBreak="0">
    <w:nsid w:val="44C91BDA"/>
    <w:multiLevelType w:val="singleLevel"/>
    <w:tmpl w:val="D9B244CC"/>
    <w:lvl w:ilvl="0">
      <w:start w:val="1"/>
      <w:numFmt w:val="bullet"/>
      <w:pStyle w:val="RME-Resumo"/>
      <w:lvlText w:val=""/>
      <w:lvlJc w:val="left"/>
      <w:pPr>
        <w:tabs>
          <w:tab w:val="num" w:pos="360"/>
        </w:tabs>
        <w:ind w:left="227" w:hanging="227"/>
      </w:pPr>
      <w:rPr>
        <w:rFonts w:ascii="Wingdings" w:hAnsi="Wingdings" w:hint="default"/>
        <w:b w:val="0"/>
        <w:i w:val="0"/>
        <w:strike w:val="0"/>
        <w:dstrike w:val="0"/>
        <w:sz w:val="20"/>
        <w:u w:val="none"/>
        <w:effect w:val="none"/>
      </w:rPr>
    </w:lvl>
  </w:abstractNum>
  <w:abstractNum w:abstractNumId="13" w15:restartNumberingAfterBreak="0">
    <w:nsid w:val="4D1019B5"/>
    <w:multiLevelType w:val="hybridMultilevel"/>
    <w:tmpl w:val="FAE01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61ABE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387AB1"/>
    <w:multiLevelType w:val="hybridMultilevel"/>
    <w:tmpl w:val="3E8842D6"/>
    <w:lvl w:ilvl="0" w:tplc="0416000B">
      <w:start w:val="1"/>
      <w:numFmt w:val="bullet"/>
      <w:lvlText w:val=""/>
      <w:lvlJc w:val="left"/>
      <w:pPr>
        <w:ind w:left="1429" w:hanging="360"/>
      </w:pPr>
      <w:rPr>
        <w:rFonts w:ascii="Bookshelf Symbol 7" w:hAnsi="Bookshelf Symbol 7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Bookshelf Symbol 7" w:hAnsi="Bookshelf Symbol 7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Bookshelf Symbol 7" w:hAnsi="Bookshelf Symbol 7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Bookshelf Symbol 7" w:hAnsi="Bookshelf Symbol 7" w:hint="default"/>
      </w:rPr>
    </w:lvl>
  </w:abstractNum>
  <w:abstractNum w:abstractNumId="16" w15:restartNumberingAfterBreak="0">
    <w:nsid w:val="59FD0FB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092"/>
    <w:multiLevelType w:val="multilevel"/>
    <w:tmpl w:val="B7D2725E"/>
    <w:lvl w:ilvl="0">
      <w:start w:val="1"/>
      <w:numFmt w:val="decimal"/>
      <w:pStyle w:val="0-TituloNivel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0-Titulo-Nivel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0-Titulo-Nivel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E010AB6"/>
    <w:multiLevelType w:val="hybridMultilevel"/>
    <w:tmpl w:val="11601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F3A3B"/>
    <w:multiLevelType w:val="multilevel"/>
    <w:tmpl w:val="383C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6225B"/>
    <w:multiLevelType w:val="hybridMultilevel"/>
    <w:tmpl w:val="13BC6A5C"/>
    <w:lvl w:ilvl="0" w:tplc="FA6CC3DA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20"/>
  </w:num>
  <w:num w:numId="6">
    <w:abstractNumId w:val="5"/>
  </w:num>
  <w:num w:numId="7">
    <w:abstractNumId w:val="0"/>
  </w:num>
  <w:num w:numId="8">
    <w:abstractNumId w:val="13"/>
  </w:num>
  <w:num w:numId="9">
    <w:abstractNumId w:val="18"/>
  </w:num>
  <w:num w:numId="10">
    <w:abstractNumId w:val="12"/>
  </w:num>
  <w:num w:numId="11">
    <w:abstractNumId w:val="15"/>
  </w:num>
  <w:num w:numId="12">
    <w:abstractNumId w:val="14"/>
  </w:num>
  <w:num w:numId="13">
    <w:abstractNumId w:val="10"/>
  </w:num>
  <w:num w:numId="14">
    <w:abstractNumId w:val="7"/>
  </w:num>
  <w:num w:numId="15">
    <w:abstractNumId w:val="16"/>
  </w:num>
  <w:num w:numId="16">
    <w:abstractNumId w:val="19"/>
  </w:num>
  <w:num w:numId="17">
    <w:abstractNumId w:val="9"/>
  </w:num>
  <w:num w:numId="18">
    <w:abstractNumId w:val="8"/>
  </w:num>
  <w:num w:numId="19">
    <w:abstractNumId w:val="6"/>
  </w:num>
  <w:num w:numId="20">
    <w:abstractNumId w:val="17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8D"/>
    <w:rsid w:val="00013867"/>
    <w:rsid w:val="00014CE1"/>
    <w:rsid w:val="00020B06"/>
    <w:rsid w:val="00024E8F"/>
    <w:rsid w:val="000250B5"/>
    <w:rsid w:val="000425FD"/>
    <w:rsid w:val="0005385D"/>
    <w:rsid w:val="0005710E"/>
    <w:rsid w:val="00063487"/>
    <w:rsid w:val="00071966"/>
    <w:rsid w:val="000A714B"/>
    <w:rsid w:val="000C62D4"/>
    <w:rsid w:val="000E1264"/>
    <w:rsid w:val="000E4BFD"/>
    <w:rsid w:val="000E511C"/>
    <w:rsid w:val="000F1542"/>
    <w:rsid w:val="000F2B66"/>
    <w:rsid w:val="00101FC0"/>
    <w:rsid w:val="00120AC1"/>
    <w:rsid w:val="001549A4"/>
    <w:rsid w:val="00166C62"/>
    <w:rsid w:val="001719C5"/>
    <w:rsid w:val="00184768"/>
    <w:rsid w:val="00193C73"/>
    <w:rsid w:val="0019414C"/>
    <w:rsid w:val="001A68B5"/>
    <w:rsid w:val="001B1CE2"/>
    <w:rsid w:val="001B6684"/>
    <w:rsid w:val="001C0F77"/>
    <w:rsid w:val="001C23DF"/>
    <w:rsid w:val="001E2ABA"/>
    <w:rsid w:val="001E4F7F"/>
    <w:rsid w:val="00200D02"/>
    <w:rsid w:val="002048E5"/>
    <w:rsid w:val="002135E5"/>
    <w:rsid w:val="00233E5F"/>
    <w:rsid w:val="0023599E"/>
    <w:rsid w:val="002443C9"/>
    <w:rsid w:val="00252D19"/>
    <w:rsid w:val="00254291"/>
    <w:rsid w:val="002548D7"/>
    <w:rsid w:val="0026507B"/>
    <w:rsid w:val="00270304"/>
    <w:rsid w:val="00274DC1"/>
    <w:rsid w:val="00282E70"/>
    <w:rsid w:val="002905E7"/>
    <w:rsid w:val="002A2D50"/>
    <w:rsid w:val="002E494F"/>
    <w:rsid w:val="002E6EDB"/>
    <w:rsid w:val="002F1AC8"/>
    <w:rsid w:val="00322098"/>
    <w:rsid w:val="00340A91"/>
    <w:rsid w:val="00353024"/>
    <w:rsid w:val="0036227C"/>
    <w:rsid w:val="00374EC0"/>
    <w:rsid w:val="00394065"/>
    <w:rsid w:val="0039794C"/>
    <w:rsid w:val="003A4E37"/>
    <w:rsid w:val="003D3B78"/>
    <w:rsid w:val="003E3A5D"/>
    <w:rsid w:val="003F193B"/>
    <w:rsid w:val="00400C96"/>
    <w:rsid w:val="00401405"/>
    <w:rsid w:val="00403E69"/>
    <w:rsid w:val="0040760A"/>
    <w:rsid w:val="00414CC8"/>
    <w:rsid w:val="00436D33"/>
    <w:rsid w:val="00445252"/>
    <w:rsid w:val="00446E83"/>
    <w:rsid w:val="00462664"/>
    <w:rsid w:val="00481146"/>
    <w:rsid w:val="00495EC7"/>
    <w:rsid w:val="004A4B50"/>
    <w:rsid w:val="004B59A3"/>
    <w:rsid w:val="004C19C4"/>
    <w:rsid w:val="005077CD"/>
    <w:rsid w:val="00515C84"/>
    <w:rsid w:val="005313F6"/>
    <w:rsid w:val="00565D81"/>
    <w:rsid w:val="0056775E"/>
    <w:rsid w:val="00573E41"/>
    <w:rsid w:val="0057573C"/>
    <w:rsid w:val="005B1FE2"/>
    <w:rsid w:val="005B3415"/>
    <w:rsid w:val="005B5ECB"/>
    <w:rsid w:val="005C1328"/>
    <w:rsid w:val="005F322D"/>
    <w:rsid w:val="005F6A3C"/>
    <w:rsid w:val="005F7218"/>
    <w:rsid w:val="006149B9"/>
    <w:rsid w:val="006271BA"/>
    <w:rsid w:val="006605B5"/>
    <w:rsid w:val="006804B7"/>
    <w:rsid w:val="00680F7D"/>
    <w:rsid w:val="00681B74"/>
    <w:rsid w:val="0069314B"/>
    <w:rsid w:val="00694C0D"/>
    <w:rsid w:val="00696952"/>
    <w:rsid w:val="006B296C"/>
    <w:rsid w:val="006B63DC"/>
    <w:rsid w:val="006B7E72"/>
    <w:rsid w:val="006D22C3"/>
    <w:rsid w:val="006D74B2"/>
    <w:rsid w:val="00732DDE"/>
    <w:rsid w:val="007331FC"/>
    <w:rsid w:val="00737502"/>
    <w:rsid w:val="0074490F"/>
    <w:rsid w:val="007516F2"/>
    <w:rsid w:val="00767C53"/>
    <w:rsid w:val="007A0F96"/>
    <w:rsid w:val="007C00AC"/>
    <w:rsid w:val="007E5A42"/>
    <w:rsid w:val="00814EE4"/>
    <w:rsid w:val="00835D6D"/>
    <w:rsid w:val="00843AD4"/>
    <w:rsid w:val="008463D8"/>
    <w:rsid w:val="008611F0"/>
    <w:rsid w:val="00863C26"/>
    <w:rsid w:val="00867900"/>
    <w:rsid w:val="00880013"/>
    <w:rsid w:val="008B615D"/>
    <w:rsid w:val="008C15AE"/>
    <w:rsid w:val="008D11BF"/>
    <w:rsid w:val="008D299E"/>
    <w:rsid w:val="008E72AF"/>
    <w:rsid w:val="008F5FF0"/>
    <w:rsid w:val="00923078"/>
    <w:rsid w:val="00940B7B"/>
    <w:rsid w:val="00950882"/>
    <w:rsid w:val="009620BA"/>
    <w:rsid w:val="00963574"/>
    <w:rsid w:val="00973425"/>
    <w:rsid w:val="00985F3E"/>
    <w:rsid w:val="00994FB9"/>
    <w:rsid w:val="009A378D"/>
    <w:rsid w:val="009B1FB8"/>
    <w:rsid w:val="009D078C"/>
    <w:rsid w:val="009D100D"/>
    <w:rsid w:val="009D4900"/>
    <w:rsid w:val="009E7BB3"/>
    <w:rsid w:val="009F14DE"/>
    <w:rsid w:val="00A13131"/>
    <w:rsid w:val="00A24AB1"/>
    <w:rsid w:val="00A2578B"/>
    <w:rsid w:val="00A2647B"/>
    <w:rsid w:val="00A42311"/>
    <w:rsid w:val="00A42B2C"/>
    <w:rsid w:val="00A455CD"/>
    <w:rsid w:val="00A51EB8"/>
    <w:rsid w:val="00A77DC8"/>
    <w:rsid w:val="00A84C9A"/>
    <w:rsid w:val="00A95331"/>
    <w:rsid w:val="00A9702A"/>
    <w:rsid w:val="00AA1201"/>
    <w:rsid w:val="00AB117B"/>
    <w:rsid w:val="00AB48F8"/>
    <w:rsid w:val="00AD4C7A"/>
    <w:rsid w:val="00AE3653"/>
    <w:rsid w:val="00AF0A88"/>
    <w:rsid w:val="00AF47E5"/>
    <w:rsid w:val="00B0427F"/>
    <w:rsid w:val="00B04C32"/>
    <w:rsid w:val="00B24553"/>
    <w:rsid w:val="00B40ED7"/>
    <w:rsid w:val="00B904C6"/>
    <w:rsid w:val="00B92555"/>
    <w:rsid w:val="00BA060F"/>
    <w:rsid w:val="00BA1AD6"/>
    <w:rsid w:val="00BA70B4"/>
    <w:rsid w:val="00BB4D23"/>
    <w:rsid w:val="00BC0D99"/>
    <w:rsid w:val="00BD3B1C"/>
    <w:rsid w:val="00C1120F"/>
    <w:rsid w:val="00C116A7"/>
    <w:rsid w:val="00C16408"/>
    <w:rsid w:val="00C20CED"/>
    <w:rsid w:val="00C20D1E"/>
    <w:rsid w:val="00C24FA6"/>
    <w:rsid w:val="00C435B6"/>
    <w:rsid w:val="00C51377"/>
    <w:rsid w:val="00C57500"/>
    <w:rsid w:val="00C6389E"/>
    <w:rsid w:val="00C72978"/>
    <w:rsid w:val="00C824C7"/>
    <w:rsid w:val="00CB5D8E"/>
    <w:rsid w:val="00CD201B"/>
    <w:rsid w:val="00CE3822"/>
    <w:rsid w:val="00D01F74"/>
    <w:rsid w:val="00D07075"/>
    <w:rsid w:val="00D11B4F"/>
    <w:rsid w:val="00D11D87"/>
    <w:rsid w:val="00D17279"/>
    <w:rsid w:val="00D23C37"/>
    <w:rsid w:val="00D27EC7"/>
    <w:rsid w:val="00D53776"/>
    <w:rsid w:val="00D6352D"/>
    <w:rsid w:val="00D7022C"/>
    <w:rsid w:val="00D7476A"/>
    <w:rsid w:val="00D77210"/>
    <w:rsid w:val="00D7733C"/>
    <w:rsid w:val="00D80BE0"/>
    <w:rsid w:val="00D82DE2"/>
    <w:rsid w:val="00D97048"/>
    <w:rsid w:val="00DA38E0"/>
    <w:rsid w:val="00E14695"/>
    <w:rsid w:val="00E16FCA"/>
    <w:rsid w:val="00E23753"/>
    <w:rsid w:val="00E540ED"/>
    <w:rsid w:val="00E64738"/>
    <w:rsid w:val="00E65A69"/>
    <w:rsid w:val="00E70627"/>
    <w:rsid w:val="00E72189"/>
    <w:rsid w:val="00EB0FA7"/>
    <w:rsid w:val="00EB3A27"/>
    <w:rsid w:val="00EB7143"/>
    <w:rsid w:val="00EC3487"/>
    <w:rsid w:val="00ED2517"/>
    <w:rsid w:val="00F13BD8"/>
    <w:rsid w:val="00F257D6"/>
    <w:rsid w:val="00F41824"/>
    <w:rsid w:val="00F77962"/>
    <w:rsid w:val="00F93D98"/>
    <w:rsid w:val="00F93F10"/>
    <w:rsid w:val="00F96158"/>
    <w:rsid w:val="00FA05E4"/>
    <w:rsid w:val="00FA197B"/>
    <w:rsid w:val="00FA1BB9"/>
    <w:rsid w:val="00FB0677"/>
    <w:rsid w:val="00FB1A78"/>
    <w:rsid w:val="00FD1D11"/>
    <w:rsid w:val="00FE5CB4"/>
    <w:rsid w:val="00FF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2DF401-ED00-4D1D-9878-9860692C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360" w:lineRule="auto"/>
      <w:ind w:firstLine="1418"/>
      <w:jc w:val="both"/>
    </w:pPr>
  </w:style>
  <w:style w:type="paragraph" w:styleId="Ttulo1">
    <w:name w:val="heading 1"/>
    <w:basedOn w:val="Normal"/>
    <w:next w:val="Normal"/>
    <w:qFormat/>
    <w:pPr>
      <w:keepNext/>
      <w:keepLines/>
      <w:suppressAutoHyphens w:val="0"/>
      <w:spacing w:before="480" w:line="276" w:lineRule="auto"/>
      <w:ind w:firstLine="0"/>
      <w:outlineLvl w:val="0"/>
    </w:pPr>
    <w:rPr>
      <w:b/>
      <w:bCs/>
      <w:sz w:val="28"/>
      <w:szCs w:val="28"/>
    </w:rPr>
  </w:style>
  <w:style w:type="paragraph" w:styleId="Ttulo2">
    <w:name w:val="heading 2"/>
    <w:next w:val="Normal"/>
    <w:qFormat/>
    <w:pPr>
      <w:keepNext/>
      <w:suppressAutoHyphens/>
      <w:spacing w:before="240" w:after="60" w:line="360" w:lineRule="auto"/>
      <w:outlineLvl w:val="1"/>
    </w:pPr>
    <w:rPr>
      <w:rFonts w:eastAsia="Arial"/>
      <w:b/>
      <w:bCs/>
      <w:iCs/>
      <w:caps/>
      <w:szCs w:val="28"/>
      <w:lang w:eastAsia="ar-SA"/>
    </w:rPr>
  </w:style>
  <w:style w:type="paragraph" w:styleId="Ttulo3">
    <w:name w:val="heading 3"/>
    <w:next w:val="Normal"/>
    <w:qFormat/>
    <w:pPr>
      <w:keepNext/>
      <w:suppressAutoHyphens/>
      <w:spacing w:before="240" w:after="60"/>
      <w:outlineLvl w:val="2"/>
    </w:pPr>
    <w:rPr>
      <w:rFonts w:eastAsia="Arial"/>
      <w:b/>
      <w:bCs/>
      <w:sz w:val="26"/>
      <w:szCs w:val="26"/>
      <w:lang w:eastAsia="ar-S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99E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Corpodetexto"/>
    <w:qFormat/>
    <w:pPr>
      <w:numPr>
        <w:ilvl w:val="4"/>
        <w:numId w:val="20"/>
      </w:numPr>
      <w:spacing w:before="280" w:after="280"/>
      <w:outlineLvl w:val="4"/>
    </w:pPr>
    <w:rPr>
      <w:rFonts w:ascii="Lucida Sans" w:hAnsi="Lucida Sans"/>
      <w:b/>
      <w:bCs/>
      <w:sz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599E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599E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599E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599E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Fontepargpadro2">
    <w:name w:val="Fonte parág. padrão2"/>
  </w:style>
  <w:style w:type="character" w:customStyle="1" w:styleId="Ttulo1Char">
    <w:name w:val="Título 1 Char"/>
    <w:rPr>
      <w:rFonts w:ascii="Arial" w:eastAsia="Times New Roman" w:hAnsi="Arial" w:cs="Times New Roman"/>
      <w:b/>
      <w:bCs/>
      <w:sz w:val="28"/>
      <w:szCs w:val="28"/>
    </w:rPr>
  </w:style>
  <w:style w:type="character" w:customStyle="1" w:styleId="Ttulo2Char">
    <w:name w:val="Título 2 Char"/>
    <w:rPr>
      <w:rFonts w:ascii="Arial" w:hAnsi="Arial"/>
      <w:b/>
      <w:bCs/>
      <w:iCs/>
      <w:caps/>
      <w:sz w:val="24"/>
      <w:szCs w:val="28"/>
      <w:lang w:val="pt-BR" w:eastAsia="ar-SA" w:bidi="ar-SA"/>
    </w:rPr>
  </w:style>
  <w:style w:type="character" w:customStyle="1" w:styleId="Ttulo3Char">
    <w:name w:val="Título 3 Char"/>
    <w:rPr>
      <w:rFonts w:ascii="Arial" w:hAnsi="Arial"/>
      <w:b/>
      <w:bCs/>
      <w:sz w:val="26"/>
      <w:szCs w:val="26"/>
      <w:lang w:val="pt-BR" w:eastAsia="ar-SA" w:bidi="ar-SA"/>
    </w:rPr>
  </w:style>
  <w:style w:type="character" w:customStyle="1" w:styleId="CorpodetextoChar">
    <w:name w:val="Corpo de texto Char"/>
    <w:rPr>
      <w:rFonts w:eastAsia="Times New Roman"/>
      <w:b/>
      <w:bCs/>
      <w:sz w:val="28"/>
      <w:szCs w:val="27"/>
    </w:rPr>
  </w:style>
  <w:style w:type="character" w:customStyle="1" w:styleId="Ttulo5Char">
    <w:name w:val="Título 5 Char"/>
    <w:rPr>
      <w:rFonts w:ascii="Lucida Sans" w:eastAsia="Times New Roman" w:hAnsi="Lucida Sans"/>
      <w:b/>
      <w:bCs/>
      <w:sz w:val="20"/>
      <w:szCs w:val="20"/>
    </w:rPr>
  </w:style>
  <w:style w:type="character" w:customStyle="1" w:styleId="RodapChar">
    <w:name w:val="Rodapé Char"/>
    <w:rPr>
      <w:rFonts w:eastAsia="Times New Roman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dnoteCharacters">
    <w:name w:val="Endnote Characters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Fontepargpadro1">
    <w:name w:val="Fonte parág. padrão1"/>
  </w:style>
  <w:style w:type="character" w:customStyle="1" w:styleId="NumberingSymbols">
    <w:name w:val="Numbering Symbols"/>
    <w:rPr>
      <w:rFonts w:ascii="Arial" w:hAnsi="Arial"/>
    </w:rPr>
  </w:style>
  <w:style w:type="character" w:customStyle="1" w:styleId="WW-FootnoteCharacters">
    <w:name w:val="WW-Footnote Characters"/>
  </w:style>
  <w:style w:type="character" w:customStyle="1" w:styleId="WW-EndnoteCharacters">
    <w:name w:val="WW-Endnote Character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abealhoChar">
    <w:name w:val="Cabeçalho Char"/>
    <w:uiPriority w:val="99"/>
    <w:rPr>
      <w:rFonts w:ascii="Arial" w:hAnsi="Arial"/>
      <w:sz w:val="24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ucida Bright" w:eastAsia="DejaVu Sans" w:hAnsi="Lucida Bright" w:cs="DejaVu Sans"/>
      <w:sz w:val="28"/>
      <w:szCs w:val="28"/>
    </w:rPr>
  </w:style>
  <w:style w:type="paragraph" w:styleId="Corpodetexto">
    <w:name w:val="Body Text"/>
    <w:basedOn w:val="Normal"/>
    <w:semiHidden/>
    <w:pPr>
      <w:jc w:val="center"/>
    </w:pPr>
    <w:rPr>
      <w:b/>
      <w:bCs/>
      <w:sz w:val="28"/>
      <w:szCs w:val="27"/>
    </w:rPr>
  </w:style>
  <w:style w:type="paragraph" w:styleId="Lista">
    <w:name w:val="List"/>
    <w:basedOn w:val="Corpodetexto"/>
    <w:semiHidden/>
    <w:rPr>
      <w:rFonts w:ascii="Lucida Sans" w:hAnsi="Lucida Sans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ascii="Lucida Sans" w:hAnsi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ascii="Lucida Sans" w:hAnsi="Lucida Sans"/>
    </w:rPr>
  </w:style>
  <w:style w:type="paragraph" w:customStyle="1" w:styleId="0-TitSeo">
    <w:name w:val="0-TitSeção"/>
    <w:next w:val="Normal"/>
    <w:pPr>
      <w:pageBreakBefore/>
      <w:suppressAutoHyphens/>
    </w:pPr>
    <w:rPr>
      <w:rFonts w:eastAsia="Arial"/>
      <w:b/>
      <w:caps/>
      <w:sz w:val="28"/>
      <w:lang w:eastAsia="ar-SA"/>
    </w:rPr>
  </w:style>
  <w:style w:type="paragraph" w:styleId="Sumrio1">
    <w:name w:val="toc 1"/>
    <w:next w:val="Normal"/>
    <w:uiPriority w:val="39"/>
    <w:rsid w:val="008D11BF"/>
    <w:pPr>
      <w:tabs>
        <w:tab w:val="right" w:leader="dot" w:pos="9070"/>
      </w:tabs>
      <w:suppressAutoHyphens/>
      <w:spacing w:after="100" w:line="360" w:lineRule="auto"/>
    </w:pPr>
    <w:rPr>
      <w:rFonts w:eastAsia="Arial"/>
      <w:b/>
      <w:lang w:eastAsia="ar-SA"/>
    </w:rPr>
  </w:style>
  <w:style w:type="paragraph" w:styleId="Sumrio2">
    <w:name w:val="toc 2"/>
    <w:basedOn w:val="Index"/>
    <w:uiPriority w:val="39"/>
    <w:rsid w:val="008D11BF"/>
    <w:pPr>
      <w:spacing w:after="100"/>
      <w:ind w:firstLine="0"/>
      <w:jc w:val="left"/>
    </w:pPr>
    <w:rPr>
      <w:rFonts w:ascii="Arial" w:hAnsi="Arial"/>
    </w:rPr>
  </w:style>
  <w:style w:type="paragraph" w:styleId="Sumrio3">
    <w:name w:val="toc 3"/>
    <w:basedOn w:val="Index"/>
    <w:uiPriority w:val="39"/>
    <w:rsid w:val="008D11BF"/>
    <w:pPr>
      <w:spacing w:after="100"/>
      <w:ind w:firstLine="0"/>
    </w:pPr>
    <w:rPr>
      <w:rFonts w:ascii="Arial" w:hAnsi="Arial"/>
    </w:rPr>
  </w:style>
  <w:style w:type="paragraph" w:styleId="Sumrio4">
    <w:name w:val="toc 4"/>
    <w:basedOn w:val="Index"/>
    <w:semiHidden/>
    <w:pPr>
      <w:ind w:left="849"/>
    </w:pPr>
  </w:style>
  <w:style w:type="paragraph" w:styleId="Sumrio5">
    <w:name w:val="toc 5"/>
    <w:basedOn w:val="Index"/>
    <w:semiHidden/>
    <w:pPr>
      <w:ind w:left="1132"/>
    </w:pPr>
  </w:style>
  <w:style w:type="paragraph" w:styleId="Sumrio6">
    <w:name w:val="toc 6"/>
    <w:basedOn w:val="Index"/>
    <w:semiHidden/>
    <w:pPr>
      <w:ind w:left="1415"/>
    </w:pPr>
  </w:style>
  <w:style w:type="paragraph" w:styleId="Sumrio7">
    <w:name w:val="toc 7"/>
    <w:basedOn w:val="Index"/>
    <w:semiHidden/>
    <w:pPr>
      <w:ind w:left="1698"/>
    </w:pPr>
  </w:style>
  <w:style w:type="paragraph" w:styleId="Sumrio8">
    <w:name w:val="toc 8"/>
    <w:basedOn w:val="Index"/>
    <w:semiHidden/>
    <w:pPr>
      <w:ind w:left="1981"/>
    </w:pPr>
  </w:style>
  <w:style w:type="paragraph" w:styleId="Sumrio9">
    <w:name w:val="toc 9"/>
    <w:basedOn w:val="Index"/>
    <w:semiHidden/>
    <w:pPr>
      <w:ind w:left="2264"/>
    </w:pPr>
  </w:style>
  <w:style w:type="paragraph" w:styleId="Rodap">
    <w:name w:val="footer"/>
    <w:basedOn w:val="Normal"/>
    <w:semiHidden/>
    <w:pPr>
      <w:suppressLineNumbers/>
    </w:pPr>
  </w:style>
  <w:style w:type="paragraph" w:styleId="NormalWeb">
    <w:name w:val="Normal (Web)"/>
    <w:basedOn w:val="Normal"/>
    <w:uiPriority w:val="99"/>
    <w:pPr>
      <w:suppressAutoHyphens w:val="0"/>
      <w:spacing w:before="280" w:after="119"/>
    </w:pPr>
  </w:style>
  <w:style w:type="paragraph" w:customStyle="1" w:styleId="Contents10">
    <w:name w:val="Contents 10"/>
    <w:basedOn w:val="Index"/>
    <w:pPr>
      <w:ind w:left="2547"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apa">
    <w:name w:val="Capa"/>
    <w:basedOn w:val="Rodap"/>
    <w:pPr>
      <w:jc w:val="right"/>
    </w:pPr>
    <w:rPr>
      <w:rFonts w:ascii="Lucida Sans" w:hAnsi="Lucida San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customStyle="1" w:styleId="NormalSimples">
    <w:name w:val="NormalSimples"/>
    <w:next w:val="Normal"/>
    <w:pPr>
      <w:suppressAutoHyphens/>
    </w:pPr>
    <w:rPr>
      <w:rFonts w:eastAsia="Arial"/>
      <w:bCs/>
      <w:lang w:eastAsia="ar-SA"/>
    </w:rPr>
  </w:style>
  <w:style w:type="paragraph" w:customStyle="1" w:styleId="0-CitacoesLongas">
    <w:name w:val="0-CitacoesLongas"/>
    <w:basedOn w:val="Normal"/>
    <w:pPr>
      <w:spacing w:before="180" w:after="180" w:line="240" w:lineRule="auto"/>
      <w:ind w:left="2268" w:firstLine="0"/>
    </w:pPr>
    <w:rPr>
      <w:sz w:val="20"/>
    </w:rPr>
  </w:style>
  <w:style w:type="paragraph" w:customStyle="1" w:styleId="0-Notas">
    <w:name w:val="0-Notas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LegFigura">
    <w:name w:val="0-LegFigura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Natureza">
    <w:name w:val="0-Natureza"/>
    <w:next w:val="Normal"/>
    <w:pPr>
      <w:suppressAutoHyphens/>
      <w:spacing w:before="2400"/>
      <w:ind w:left="4536"/>
      <w:jc w:val="both"/>
    </w:pPr>
    <w:rPr>
      <w:rFonts w:eastAsia="Arial"/>
      <w:lang w:eastAsia="ar-SA"/>
    </w:rPr>
  </w:style>
  <w:style w:type="paragraph" w:customStyle="1" w:styleId="0-Autor">
    <w:name w:val="0-Auto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TCC">
    <w:name w:val="0-TitTCC"/>
    <w:next w:val="Normal"/>
    <w:pPr>
      <w:suppressAutoHyphens/>
      <w:spacing w:before="3120"/>
      <w:jc w:val="center"/>
    </w:pPr>
    <w:rPr>
      <w:rFonts w:eastAsia="Arial"/>
      <w:b/>
      <w:caps/>
      <w:sz w:val="28"/>
      <w:lang w:eastAsia="ar-SA"/>
    </w:rPr>
  </w:style>
  <w:style w:type="paragraph" w:customStyle="1" w:styleId="0-SubTitTCC">
    <w:name w:val="0-SubTitTCC"/>
    <w:next w:val="Normal"/>
    <w:pPr>
      <w:suppressAutoHyphens/>
      <w:jc w:val="center"/>
    </w:pPr>
    <w:rPr>
      <w:rFonts w:eastAsia="Arial"/>
      <w:sz w:val="28"/>
      <w:lang w:eastAsia="ar-SA"/>
    </w:rPr>
  </w:style>
  <w:style w:type="paragraph" w:customStyle="1" w:styleId="0-IES">
    <w:name w:val="0-IES"/>
    <w:next w:val="Normal"/>
    <w:pPr>
      <w:suppressAutoHyphens/>
      <w:spacing w:after="3120"/>
      <w:jc w:val="center"/>
    </w:pPr>
    <w:rPr>
      <w:rFonts w:eastAsia="Arial"/>
      <w:b/>
      <w:lang w:eastAsia="ar-SA"/>
    </w:rPr>
  </w:style>
  <w:style w:type="paragraph" w:customStyle="1" w:styleId="0-Local">
    <w:name w:val="0-Local"/>
    <w:next w:val="Normal"/>
    <w:pPr>
      <w:suppressAutoHyphens/>
      <w:spacing w:before="5000"/>
      <w:jc w:val="center"/>
    </w:pPr>
    <w:rPr>
      <w:rFonts w:eastAsia="Arial"/>
      <w:b/>
      <w:sz w:val="28"/>
      <w:lang w:eastAsia="ar-SA"/>
    </w:rPr>
  </w:style>
  <w:style w:type="paragraph" w:customStyle="1" w:styleId="0-AutorAFR">
    <w:name w:val="0-AutorAFR"/>
    <w:next w:val="Normal"/>
    <w:pPr>
      <w:suppressAutoHyphens/>
      <w:jc w:val="center"/>
    </w:pPr>
    <w:rPr>
      <w:rFonts w:eastAsia="Arial"/>
      <w:b/>
      <w:caps/>
      <w:sz w:val="28"/>
      <w:lang w:eastAsia="ar-SA"/>
    </w:rPr>
  </w:style>
  <w:style w:type="paragraph" w:customStyle="1" w:styleId="0-TitAFR">
    <w:name w:val="0-TitAFR"/>
    <w:next w:val="Normal"/>
    <w:pPr>
      <w:suppressAutoHyphens/>
      <w:spacing w:before="5200"/>
      <w:jc w:val="center"/>
    </w:pPr>
    <w:rPr>
      <w:rFonts w:eastAsia="Arial"/>
      <w:b/>
      <w:caps/>
      <w:sz w:val="28"/>
      <w:lang w:eastAsia="ar-SA"/>
    </w:rPr>
  </w:style>
  <w:style w:type="paragraph" w:customStyle="1" w:styleId="0-Data">
    <w:name w:val="0-Data"/>
    <w:next w:val="Normal"/>
    <w:pPr>
      <w:suppressAutoHyphens/>
      <w:jc w:val="center"/>
    </w:pPr>
    <w:rPr>
      <w:rFonts w:eastAsia="Arial"/>
      <w:b/>
      <w:sz w:val="28"/>
      <w:lang w:eastAsia="ar-SA"/>
    </w:rPr>
  </w:style>
  <w:style w:type="paragraph" w:customStyle="1" w:styleId="0-Dedicatoria">
    <w:name w:val="0-Dedicatoria"/>
    <w:next w:val="Normal"/>
    <w:pPr>
      <w:suppressAutoHyphens/>
      <w:spacing w:before="6000"/>
      <w:ind w:left="4536"/>
      <w:jc w:val="both"/>
    </w:pPr>
    <w:rPr>
      <w:rFonts w:eastAsia="Arial"/>
      <w:lang w:eastAsia="ar-SA"/>
    </w:rPr>
  </w:style>
  <w:style w:type="paragraph" w:customStyle="1" w:styleId="0-TitAgradec">
    <w:name w:val="0-TitAgradec"/>
    <w:basedOn w:val="Normal"/>
    <w:pPr>
      <w:spacing w:before="1200" w:after="1200" w:line="240" w:lineRule="auto"/>
      <w:ind w:firstLine="0"/>
      <w:jc w:val="center"/>
    </w:pPr>
    <w:rPr>
      <w:b/>
      <w:caps/>
      <w:sz w:val="28"/>
    </w:rPr>
  </w:style>
  <w:style w:type="paragraph" w:customStyle="1" w:styleId="0-TextoAgradec">
    <w:name w:val="0-TextoAgradec"/>
    <w:next w:val="Normal"/>
    <w:pPr>
      <w:suppressAutoHyphens/>
      <w:spacing w:line="360" w:lineRule="auto"/>
      <w:ind w:left="1701"/>
    </w:pPr>
    <w:rPr>
      <w:rFonts w:eastAsia="Arial"/>
      <w:lang w:eastAsia="ar-SA"/>
    </w:rPr>
  </w:style>
  <w:style w:type="paragraph" w:customStyle="1" w:styleId="0-Epigrafe">
    <w:name w:val="0-Epigrafe"/>
    <w:next w:val="Normal"/>
    <w:pPr>
      <w:suppressAutoHyphens/>
      <w:spacing w:before="6000"/>
      <w:ind w:left="4536"/>
    </w:pPr>
    <w:rPr>
      <w:rFonts w:eastAsia="Arial"/>
      <w:i/>
      <w:lang w:eastAsia="ar-SA"/>
    </w:rPr>
  </w:style>
  <w:style w:type="paragraph" w:customStyle="1" w:styleId="0-AutorEpigr">
    <w:name w:val="0-AutorEpigr"/>
    <w:next w:val="Normal"/>
    <w:pPr>
      <w:suppressAutoHyphens/>
      <w:jc w:val="right"/>
    </w:pPr>
    <w:rPr>
      <w:rFonts w:eastAsia="Arial"/>
      <w:lang w:eastAsia="ar-SA"/>
    </w:rPr>
  </w:style>
  <w:style w:type="paragraph" w:customStyle="1" w:styleId="0-TitResumo">
    <w:name w:val="0-TitResumo"/>
    <w:next w:val="Normal"/>
    <w:pPr>
      <w:suppressAutoHyphens/>
      <w:spacing w:before="1200" w:after="1200"/>
      <w:jc w:val="center"/>
    </w:pPr>
    <w:rPr>
      <w:rFonts w:eastAsia="Arial"/>
      <w:b/>
      <w:caps/>
      <w:sz w:val="28"/>
      <w:lang w:eastAsia="ar-SA"/>
    </w:rPr>
  </w:style>
  <w:style w:type="paragraph" w:customStyle="1" w:styleId="0-TextoResumo">
    <w:name w:val="0-TextoResumo"/>
    <w:next w:val="Normal"/>
    <w:pPr>
      <w:suppressAutoHyphens/>
      <w:jc w:val="both"/>
    </w:pPr>
    <w:rPr>
      <w:rFonts w:eastAsia="Arial"/>
      <w:lang w:eastAsia="ar-SA"/>
    </w:rPr>
  </w:style>
  <w:style w:type="paragraph" w:customStyle="1" w:styleId="0-TitTextoSemNum">
    <w:name w:val="0-TitTextoSemNum"/>
    <w:next w:val="Normal"/>
    <w:pPr>
      <w:pageBreakBefore/>
      <w:suppressAutoHyphens/>
      <w:spacing w:line="360" w:lineRule="auto"/>
    </w:pPr>
    <w:rPr>
      <w:rFonts w:eastAsia="Arial"/>
      <w:b/>
      <w:lang w:eastAsia="ar-SA"/>
    </w:rPr>
  </w:style>
  <w:style w:type="paragraph" w:customStyle="1" w:styleId="0-TitTextoComNum">
    <w:name w:val="0-TitTextoComNum"/>
    <w:next w:val="Normal"/>
    <w:pPr>
      <w:numPr>
        <w:numId w:val="3"/>
      </w:numPr>
      <w:suppressAutoHyphens/>
      <w:spacing w:after="180" w:line="360" w:lineRule="auto"/>
    </w:pPr>
    <w:rPr>
      <w:rFonts w:eastAsia="Arial"/>
      <w:b/>
      <w:caps/>
      <w:lang w:eastAsia="ar-SA"/>
    </w:rPr>
  </w:style>
  <w:style w:type="paragraph" w:customStyle="1" w:styleId="0-SubTitComNum">
    <w:name w:val="0-SubTitComNum"/>
    <w:next w:val="Normal"/>
    <w:pPr>
      <w:numPr>
        <w:numId w:val="4"/>
      </w:numPr>
      <w:suppressAutoHyphens/>
      <w:spacing w:before="720" w:after="720"/>
    </w:pPr>
    <w:rPr>
      <w:rFonts w:eastAsia="Arial"/>
      <w:lang w:eastAsia="ar-SA"/>
    </w:rPr>
  </w:style>
  <w:style w:type="paragraph" w:customStyle="1" w:styleId="0-LocalAFR">
    <w:name w:val="0-LocalAFR"/>
    <w:next w:val="Normal"/>
    <w:pPr>
      <w:suppressAutoHyphens/>
      <w:spacing w:before="2400"/>
      <w:jc w:val="center"/>
    </w:pPr>
    <w:rPr>
      <w:rFonts w:eastAsia="Arial"/>
      <w:b/>
      <w:sz w:val="28"/>
      <w:lang w:eastAsia="ar-SA"/>
    </w:rPr>
  </w:style>
  <w:style w:type="paragraph" w:customStyle="1" w:styleId="0-TextoNormal">
    <w:name w:val="0-TextoNormal"/>
    <w:next w:val="Normal"/>
    <w:pPr>
      <w:suppressAutoHyphens/>
      <w:spacing w:line="360" w:lineRule="auto"/>
      <w:ind w:left="1418"/>
      <w:jc w:val="both"/>
    </w:pPr>
    <w:rPr>
      <w:rFonts w:eastAsia="Arial"/>
      <w:lang w:eastAsia="ar-SA"/>
    </w:rPr>
  </w:style>
  <w:style w:type="paragraph" w:customStyle="1" w:styleId="0-LocalAPOV">
    <w:name w:val="0-LocalAPOV"/>
    <w:next w:val="Normal"/>
    <w:pPr>
      <w:suppressAutoHyphens/>
      <w:spacing w:before="1200" w:after="960"/>
      <w:jc w:val="center"/>
    </w:pPr>
    <w:rPr>
      <w:rFonts w:eastAsia="Arial"/>
      <w:lang w:eastAsia="ar-SA"/>
    </w:rPr>
  </w:style>
  <w:style w:type="paragraph" w:customStyle="1" w:styleId="0-TitTCCAprov">
    <w:name w:val="0-TitTCCAprov"/>
    <w:basedOn w:val="0-TitTCC"/>
    <w:next w:val="Normal"/>
    <w:pPr>
      <w:spacing w:before="2400"/>
    </w:pPr>
  </w:style>
  <w:style w:type="paragraph" w:customStyle="1" w:styleId="0-Banca">
    <w:name w:val="0-Banca"/>
    <w:next w:val="Normal"/>
    <w:pPr>
      <w:suppressAutoHyphens/>
      <w:spacing w:before="180"/>
      <w:jc w:val="both"/>
    </w:pPr>
    <w:rPr>
      <w:rFonts w:eastAsia="Arial"/>
      <w:lang w:eastAsia="ar-SA"/>
    </w:rPr>
  </w:style>
  <w:style w:type="paragraph" w:customStyle="1" w:styleId="0-TitCap1">
    <w:name w:val="0-TitCap1"/>
    <w:next w:val="Normal"/>
    <w:pPr>
      <w:numPr>
        <w:numId w:val="2"/>
      </w:numPr>
      <w:suppressAutoHyphens/>
      <w:spacing w:before="720" w:after="720"/>
    </w:pPr>
    <w:rPr>
      <w:rFonts w:eastAsia="Arial"/>
      <w:b/>
      <w:caps/>
      <w:lang w:eastAsia="ar-SA"/>
    </w:rPr>
  </w:style>
  <w:style w:type="paragraph" w:customStyle="1" w:styleId="0-TitCap2">
    <w:name w:val="0-TitCap2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caps/>
      <w:lang w:eastAsia="ar-SA"/>
    </w:rPr>
  </w:style>
  <w:style w:type="paragraph" w:customStyle="1" w:styleId="0-TitCap3">
    <w:name w:val="0-TitCap3"/>
    <w:next w:val="Normal"/>
    <w:pPr>
      <w:tabs>
        <w:tab w:val="num" w:pos="0"/>
      </w:tabs>
      <w:suppressAutoHyphens/>
      <w:spacing w:before="720" w:after="720"/>
      <w:ind w:left="432" w:hanging="432"/>
    </w:pPr>
    <w:rPr>
      <w:rFonts w:eastAsia="Arial"/>
      <w:lang w:eastAsia="ar-SA"/>
    </w:rPr>
  </w:style>
  <w:style w:type="paragraph" w:styleId="Cabealho">
    <w:name w:val="header"/>
    <w:basedOn w:val="Normal"/>
    <w:uiPriority w:val="99"/>
    <w:pPr>
      <w:tabs>
        <w:tab w:val="center" w:pos="4513"/>
        <w:tab w:val="right" w:pos="9026"/>
      </w:tabs>
    </w:pPr>
  </w:style>
  <w:style w:type="paragraph" w:customStyle="1" w:styleId="Ttulodocurso">
    <w:name w:val="Título do curso"/>
    <w:basedOn w:val="0-TitTCC"/>
    <w:pPr>
      <w:spacing w:before="0"/>
    </w:pPr>
  </w:style>
  <w:style w:type="paragraph" w:customStyle="1" w:styleId="TabeladeGrade31">
    <w:name w:val="Tabela de Grade 31"/>
    <w:basedOn w:val="Ttulo1"/>
    <w:next w:val="Normal"/>
    <w:uiPriority w:val="39"/>
    <w:semiHidden/>
    <w:unhideWhenUsed/>
    <w:qFormat/>
    <w:rsid w:val="002F03A6"/>
    <w:pPr>
      <w:jc w:val="left"/>
      <w:outlineLvl w:val="9"/>
    </w:pPr>
    <w:rPr>
      <w:rFonts w:ascii="Cambria" w:hAnsi="Cambria"/>
      <w:color w:val="365F91"/>
      <w:lang w:eastAsia="en-US"/>
    </w:rPr>
  </w:style>
  <w:style w:type="paragraph" w:customStyle="1" w:styleId="SombreamentoEscuro-nfase11">
    <w:name w:val="Sombreamento Escuro - Ênfase 11"/>
    <w:hidden/>
    <w:uiPriority w:val="99"/>
    <w:semiHidden/>
    <w:rsid w:val="00794773"/>
    <w:rPr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947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94773"/>
    <w:rPr>
      <w:rFonts w:ascii="Tahoma" w:hAnsi="Tahoma" w:cs="Tahoma"/>
      <w:sz w:val="16"/>
      <w:szCs w:val="16"/>
      <w:lang w:eastAsia="ar-SA"/>
    </w:rPr>
  </w:style>
  <w:style w:type="character" w:styleId="Refdecomentrio">
    <w:name w:val="annotation reference"/>
    <w:uiPriority w:val="99"/>
    <w:semiHidden/>
    <w:unhideWhenUsed/>
    <w:rsid w:val="0067563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675635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675635"/>
    <w:rPr>
      <w:rFonts w:ascii="Arial" w:hAnsi="Arial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7563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675635"/>
    <w:rPr>
      <w:rFonts w:ascii="Arial" w:hAnsi="Arial"/>
      <w:b/>
      <w:bCs/>
      <w:lang w:eastAsia="ar-SA"/>
    </w:rPr>
  </w:style>
  <w:style w:type="table" w:styleId="Tabelacomgrade">
    <w:name w:val="Table Grid"/>
    <w:basedOn w:val="Tabelanormal"/>
    <w:uiPriority w:val="59"/>
    <w:rsid w:val="00060B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0-BancaComponentes">
    <w:name w:val="0-BancaComponentes"/>
    <w:next w:val="Normal"/>
    <w:qFormat/>
    <w:rsid w:val="000A1072"/>
    <w:rPr>
      <w:rFonts w:eastAsia="Calibri"/>
      <w:szCs w:val="22"/>
      <w:lang w:eastAsia="en-US"/>
    </w:rPr>
  </w:style>
  <w:style w:type="paragraph" w:customStyle="1" w:styleId="0-BancaInstituicao">
    <w:name w:val="0-BancaInstituicao"/>
    <w:next w:val="Normal"/>
    <w:qFormat/>
    <w:rsid w:val="000A1072"/>
    <w:pPr>
      <w:spacing w:after="200"/>
    </w:pPr>
    <w:rPr>
      <w:rFonts w:eastAsia="Calibri"/>
      <w:szCs w:val="22"/>
      <w:lang w:eastAsia="en-US"/>
    </w:rPr>
  </w:style>
  <w:style w:type="paragraph" w:customStyle="1" w:styleId="0-NaturezaFolhaAPROV">
    <w:name w:val="0-NaturezaFolhaAPROV"/>
    <w:next w:val="Normal"/>
    <w:qFormat/>
    <w:rsid w:val="000A1072"/>
    <w:pPr>
      <w:spacing w:before="1700"/>
      <w:ind w:left="4536"/>
      <w:jc w:val="both"/>
    </w:pPr>
    <w:rPr>
      <w:rFonts w:eastAsia="Calibri"/>
      <w:szCs w:val="22"/>
      <w:lang w:eastAsia="en-US"/>
    </w:rPr>
  </w:style>
  <w:style w:type="paragraph" w:customStyle="1" w:styleId="0-Normal">
    <w:name w:val="0-Normal"/>
    <w:qFormat/>
    <w:rsid w:val="000A1072"/>
    <w:pPr>
      <w:spacing w:line="360" w:lineRule="auto"/>
      <w:ind w:firstLine="1418"/>
      <w:jc w:val="both"/>
    </w:pPr>
    <w:rPr>
      <w:rFonts w:eastAsia="Calibri"/>
      <w:szCs w:val="22"/>
      <w:lang w:eastAsia="en-US"/>
    </w:rPr>
  </w:style>
  <w:style w:type="paragraph" w:customStyle="1" w:styleId="0-TituloFolhaAPROV">
    <w:name w:val="0-TituloFolhaAPROV"/>
    <w:next w:val="0-Normal"/>
    <w:qFormat/>
    <w:rsid w:val="000A1072"/>
    <w:pPr>
      <w:spacing w:before="2000" w:line="360" w:lineRule="auto"/>
      <w:jc w:val="center"/>
    </w:pPr>
    <w:rPr>
      <w:rFonts w:eastAsia="Calibri"/>
      <w:b/>
      <w:caps/>
      <w:sz w:val="28"/>
      <w:szCs w:val="22"/>
      <w:lang w:eastAsia="en-US"/>
    </w:rPr>
  </w:style>
  <w:style w:type="paragraph" w:customStyle="1" w:styleId="Estilo1">
    <w:name w:val="Estilo1"/>
    <w:basedOn w:val="Normal"/>
    <w:qFormat/>
    <w:rsid w:val="00BA547D"/>
    <w:pPr>
      <w:suppressAutoHyphens w:val="0"/>
      <w:spacing w:after="200" w:line="480" w:lineRule="auto"/>
      <w:ind w:firstLine="0"/>
    </w:pPr>
    <w:rPr>
      <w:rFonts w:eastAsia="Calibri"/>
      <w:b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F3A74"/>
    <w:pPr>
      <w:suppressAutoHyphens w:val="0"/>
      <w:spacing w:after="200" w:line="240" w:lineRule="auto"/>
      <w:ind w:firstLine="0"/>
      <w:jc w:val="left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9B423C"/>
    <w:pPr>
      <w:suppressAutoHyphens w:val="0"/>
      <w:spacing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487393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731ED8"/>
  </w:style>
  <w:style w:type="character" w:styleId="Forte">
    <w:name w:val="Strong"/>
    <w:basedOn w:val="Fontepargpadro"/>
    <w:uiPriority w:val="22"/>
    <w:qFormat/>
    <w:rsid w:val="00731ED8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325835"/>
    <w:rPr>
      <w:color w:val="808080"/>
    </w:rPr>
  </w:style>
  <w:style w:type="paragraph" w:customStyle="1" w:styleId="RME-Resumo">
    <w:name w:val="RME - Resumo"/>
    <w:basedOn w:val="Normal"/>
    <w:rsid w:val="00BD099F"/>
    <w:pPr>
      <w:numPr>
        <w:numId w:val="10"/>
      </w:numPr>
      <w:suppressAutoHyphens w:val="0"/>
      <w:spacing w:before="80" w:line="240" w:lineRule="auto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6740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6740"/>
    <w:rPr>
      <w:rFonts w:ascii="Arial" w:hAnsi="Arial"/>
      <w:lang w:eastAsia="ar-SA"/>
    </w:rPr>
  </w:style>
  <w:style w:type="character" w:styleId="Refdenotaderodap">
    <w:name w:val="footnote reference"/>
    <w:basedOn w:val="Fontepargpadro"/>
    <w:uiPriority w:val="99"/>
    <w:semiHidden/>
    <w:unhideWhenUsed/>
    <w:rsid w:val="00586740"/>
    <w:rPr>
      <w:vertAlign w:val="superscript"/>
    </w:rPr>
  </w:style>
  <w:style w:type="paragraph" w:customStyle="1" w:styleId="western">
    <w:name w:val="western"/>
    <w:basedOn w:val="Normal"/>
    <w:rsid w:val="007378BF"/>
    <w:pPr>
      <w:suppressAutoHyphens w:val="0"/>
      <w:spacing w:before="100" w:beforeAutospacing="1" w:after="142" w:line="276" w:lineRule="auto"/>
      <w:ind w:firstLine="0"/>
      <w:jc w:val="left"/>
    </w:pPr>
    <w:rPr>
      <w:rFonts w:ascii="Times New Roman" w:hAnsi="Times New Roman"/>
      <w:color w:val="00000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A77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A77DC8"/>
    <w:rPr>
      <w:rFonts w:ascii="Courier New" w:hAnsi="Courier New" w:cs="Courier New"/>
    </w:rPr>
  </w:style>
  <w:style w:type="paragraph" w:customStyle="1" w:styleId="0-ABNT">
    <w:name w:val="0-ABNT"/>
    <w:qFormat/>
    <w:rsid w:val="00481146"/>
    <w:pPr>
      <w:spacing w:after="160" w:line="360" w:lineRule="auto"/>
      <w:ind w:firstLine="709"/>
      <w:jc w:val="both"/>
    </w:pPr>
    <w:rPr>
      <w:lang w:val="en"/>
    </w:rPr>
  </w:style>
  <w:style w:type="paragraph" w:customStyle="1" w:styleId="0-Trancrio-Longa">
    <w:name w:val="0-Trancrição-Longa"/>
    <w:next w:val="0-ABNT"/>
    <w:qFormat/>
    <w:rsid w:val="00C824C7"/>
    <w:pPr>
      <w:spacing w:after="200"/>
      <w:ind w:left="2268"/>
      <w:jc w:val="both"/>
    </w:pPr>
  </w:style>
  <w:style w:type="paragraph" w:customStyle="1" w:styleId="0-TituloNivel1">
    <w:name w:val="0-Titulo_Nivel1"/>
    <w:next w:val="0-ABNT"/>
    <w:qFormat/>
    <w:rsid w:val="00481146"/>
    <w:pPr>
      <w:numPr>
        <w:numId w:val="20"/>
      </w:numPr>
    </w:pPr>
    <w:rPr>
      <w:b/>
      <w:caps/>
      <w:lang w:val="en"/>
    </w:rPr>
  </w:style>
  <w:style w:type="paragraph" w:customStyle="1" w:styleId="0-Titulo-Nivel2">
    <w:name w:val="0-Titulo-Nivel2"/>
    <w:basedOn w:val="0-ABNT"/>
    <w:qFormat/>
    <w:rsid w:val="009620BA"/>
    <w:pPr>
      <w:numPr>
        <w:ilvl w:val="1"/>
        <w:numId w:val="20"/>
      </w:numPr>
      <w:spacing w:before="200" w:after="200" w:line="240" w:lineRule="auto"/>
      <w:jc w:val="left"/>
    </w:pPr>
    <w:rPr>
      <w:caps/>
    </w:rPr>
  </w:style>
  <w:style w:type="paragraph" w:customStyle="1" w:styleId="0-Titulo-Nivel3">
    <w:name w:val="0-Titulo-Nivel3"/>
    <w:next w:val="0-ABNT"/>
    <w:qFormat/>
    <w:rsid w:val="00D01F74"/>
    <w:pPr>
      <w:numPr>
        <w:ilvl w:val="2"/>
        <w:numId w:val="20"/>
      </w:numPr>
    </w:pPr>
    <w:rPr>
      <w:lang w:val="en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599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599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599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599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599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61185D-9DD0-48E4-9FA6-619B4DBBF93D}"/>
      </w:docPartPr>
      <w:docPartBody>
        <w:p w:rsidR="00277A3F" w:rsidRDefault="00BA23E6">
          <w:r w:rsidRPr="008B3D7D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3E6"/>
    <w:rsid w:val="000305ED"/>
    <w:rsid w:val="000C33A2"/>
    <w:rsid w:val="00171836"/>
    <w:rsid w:val="0025200E"/>
    <w:rsid w:val="00277A3F"/>
    <w:rsid w:val="00295624"/>
    <w:rsid w:val="002A21A4"/>
    <w:rsid w:val="003049DD"/>
    <w:rsid w:val="00326869"/>
    <w:rsid w:val="003D654D"/>
    <w:rsid w:val="00505E4F"/>
    <w:rsid w:val="005D0ACC"/>
    <w:rsid w:val="00632D1E"/>
    <w:rsid w:val="006E0820"/>
    <w:rsid w:val="006E4507"/>
    <w:rsid w:val="00730431"/>
    <w:rsid w:val="007459C0"/>
    <w:rsid w:val="00763747"/>
    <w:rsid w:val="00783670"/>
    <w:rsid w:val="008231FE"/>
    <w:rsid w:val="00835710"/>
    <w:rsid w:val="00875018"/>
    <w:rsid w:val="008E723E"/>
    <w:rsid w:val="00984D4A"/>
    <w:rsid w:val="00994F4E"/>
    <w:rsid w:val="009B4666"/>
    <w:rsid w:val="009C48B7"/>
    <w:rsid w:val="00A00679"/>
    <w:rsid w:val="00A73DA8"/>
    <w:rsid w:val="00AA329C"/>
    <w:rsid w:val="00AC7FC6"/>
    <w:rsid w:val="00BA23E6"/>
    <w:rsid w:val="00C22283"/>
    <w:rsid w:val="00C705CF"/>
    <w:rsid w:val="00D047DC"/>
    <w:rsid w:val="00E03006"/>
    <w:rsid w:val="00EA53A0"/>
    <w:rsid w:val="00F27547"/>
    <w:rsid w:val="00FB0D15"/>
    <w:rsid w:val="00FB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F27547"/>
    <w:rPr>
      <w:color w:val="808080"/>
    </w:rPr>
  </w:style>
  <w:style w:type="paragraph" w:customStyle="1" w:styleId="604CBB3FDE964DCD91860CD2D53BE03F">
    <w:name w:val="604CBB3FDE964DCD91860CD2D53BE03F"/>
    <w:rsid w:val="00BA23E6"/>
  </w:style>
  <w:style w:type="paragraph" w:customStyle="1" w:styleId="054F6656DDE84E05ACC1A34FA27F4F87">
    <w:name w:val="054F6656DDE84E05ACC1A34FA27F4F87"/>
    <w:rsid w:val="00F275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D2C08-BBE7-48C3-88F5-0DF218C3C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28</Pages>
  <Words>3549</Words>
  <Characters>19168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TG PRÉ TEXTO 2012</vt:lpstr>
      <vt:lpstr>PROPOSTA TG PRÉ TEXTO 2012</vt:lpstr>
    </vt:vector>
  </TitlesOfParts>
  <Company>FRInfo</Company>
  <LinksUpToDate>false</LinksUpToDate>
  <CharactersWithSpaces>22672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TG PRÉ TEXTO 2012</dc:title>
  <dc:subject>MATERIAL PARA PG II FATEC FRANCA 2012</dc:subject>
  <dc:creator>unifacef</dc:creator>
  <cp:keywords/>
  <dc:description>Material suporte para as disciplinas de Projeto de Graduação, FATEC Franca, contendo NORMAS do TG.</dc:description>
  <cp:lastModifiedBy>joaoflausino123@hotmail.com</cp:lastModifiedBy>
  <cp:revision>179</cp:revision>
  <cp:lastPrinted>2016-03-17T13:59:00Z</cp:lastPrinted>
  <dcterms:created xsi:type="dcterms:W3CDTF">2019-04-17T10:50:00Z</dcterms:created>
  <dcterms:modified xsi:type="dcterms:W3CDTF">2020-07-04T17:59:00Z</dcterms:modified>
</cp:coreProperties>
</file>